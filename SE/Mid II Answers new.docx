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FC" w:rsidRDefault="00160BFC">
      <w:pPr>
        <w:autoSpaceDE w:val="0"/>
        <w:spacing w:after="0" w:line="240" w:lineRule="auto"/>
        <w:jc w:val="center"/>
        <w:rPr>
          <w:rFonts w:ascii="Comic Sans MS" w:hAnsi="Comic Sans MS" w:cs="Comic Sans MS"/>
          <w:b/>
          <w:bCs/>
          <w:sz w:val="28"/>
          <w:szCs w:val="28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>SOFTWARE ENGINEERING</w:t>
      </w:r>
    </w:p>
    <w:p w:rsidR="00160BFC" w:rsidRDefault="00572180">
      <w:pPr>
        <w:autoSpaceDE w:val="0"/>
        <w:spacing w:after="0" w:line="240" w:lineRule="auto"/>
        <w:jc w:val="center"/>
        <w:rPr>
          <w:rFonts w:ascii="Georgia" w:hAnsi="Georgia" w:cs="Georgia"/>
          <w:b/>
          <w:bCs/>
          <w:sz w:val="23"/>
          <w:szCs w:val="23"/>
        </w:rPr>
      </w:pPr>
      <w:r>
        <w:rPr>
          <w:rFonts w:ascii="Comic Sans MS" w:hAnsi="Comic Sans MS" w:cs="Comic Sans MS"/>
          <w:b/>
          <w:bCs/>
          <w:sz w:val="28"/>
          <w:szCs w:val="28"/>
        </w:rPr>
        <w:t>MID-II</w:t>
      </w:r>
      <w:r w:rsidR="00160BFC">
        <w:rPr>
          <w:rFonts w:ascii="Comic Sans MS" w:hAnsi="Comic Sans MS" w:cs="Comic Sans MS"/>
          <w:b/>
          <w:bCs/>
          <w:sz w:val="28"/>
          <w:szCs w:val="28"/>
        </w:rPr>
        <w:t xml:space="preserve"> QUESTION BANK</w:t>
      </w:r>
    </w:p>
    <w:p w:rsidR="00160BFC" w:rsidRDefault="00572180">
      <w:pPr>
        <w:autoSpaceDE w:val="0"/>
        <w:spacing w:after="0" w:line="240" w:lineRule="auto"/>
        <w:jc w:val="center"/>
        <w:rPr>
          <w:rFonts w:ascii="Georgia" w:hAnsi="Georgia" w:cs="Georgia"/>
          <w:b/>
          <w:bCs/>
          <w:sz w:val="23"/>
          <w:szCs w:val="23"/>
        </w:rPr>
      </w:pPr>
      <w:r>
        <w:rPr>
          <w:rFonts w:ascii="Georgia" w:hAnsi="Georgia" w:cs="Georgia"/>
          <w:b/>
          <w:bCs/>
          <w:sz w:val="23"/>
          <w:szCs w:val="23"/>
        </w:rPr>
        <w:t>_________________________________________________________</w:t>
      </w:r>
    </w:p>
    <w:p w:rsidR="004005B0" w:rsidRDefault="004005B0">
      <w:pPr>
        <w:autoSpaceDE w:val="0"/>
        <w:spacing w:after="0"/>
        <w:jc w:val="both"/>
      </w:pPr>
    </w:p>
    <w:p w:rsidR="00160BFC" w:rsidRPr="00FC28DC" w:rsidRDefault="00160BFC">
      <w:pPr>
        <w:autoSpaceDE w:val="0"/>
        <w:spacing w:after="0" w:line="240" w:lineRule="auto"/>
        <w:jc w:val="center"/>
        <w:rPr>
          <w:rFonts w:ascii="Georgia" w:hAnsi="Georgia" w:cs="Georgia"/>
          <w:sz w:val="23"/>
          <w:szCs w:val="23"/>
          <w:u w:val="single"/>
        </w:rPr>
      </w:pPr>
      <w:r w:rsidRPr="00FC28DC">
        <w:rPr>
          <w:rFonts w:ascii="Georgia" w:hAnsi="Georgia" w:cs="Georgia"/>
          <w:b/>
          <w:sz w:val="23"/>
          <w:szCs w:val="23"/>
          <w:u w:val="single"/>
        </w:rPr>
        <w:t>UNIT II – REQUIREMENTS ENGINEERING</w:t>
      </w:r>
      <w:r w:rsidR="00FC28DC">
        <w:rPr>
          <w:rFonts w:ascii="Georgia" w:hAnsi="Georgia" w:cs="Georgia"/>
          <w:b/>
          <w:sz w:val="23"/>
          <w:szCs w:val="23"/>
          <w:u w:val="single"/>
        </w:rPr>
        <w:t xml:space="preserve"> &amp; BUILDING ANALYSIS MODEL</w:t>
      </w:r>
    </w:p>
    <w:p w:rsidR="00160BFC" w:rsidRDefault="00160BFC">
      <w:p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572180" w:rsidRDefault="00572180">
      <w:pPr>
        <w:autoSpaceDE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0BFC" w:rsidRDefault="00134E5E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ONE MARK QUESTIONS:</w:t>
      </w:r>
    </w:p>
    <w:p w:rsidR="00160BFC" w:rsidRDefault="00160BFC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774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EA77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equirement </w:t>
      </w:r>
      <w:r w:rsidR="00EA77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ngineering?</w:t>
      </w:r>
    </w:p>
    <w:p w:rsidR="00EF43D3" w:rsidRDefault="00EF43D3" w:rsidP="00736AE9">
      <w:pPr>
        <w:autoSpaceDE w:val="0"/>
        <w:spacing w:after="0" w:line="240" w:lineRule="auto"/>
        <w:ind w:left="36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      </w:t>
      </w:r>
      <w:r w:rsidR="00736AE9">
        <w:rPr>
          <w:rStyle w:val="IntenseEmphasis"/>
          <w:sz w:val="28"/>
          <w:szCs w:val="28"/>
        </w:rPr>
        <w:t xml:space="preserve">It allows software engineers to provide the appropriate mechanism for </w:t>
      </w:r>
      <w:r>
        <w:rPr>
          <w:rStyle w:val="IntenseEmphasis"/>
          <w:sz w:val="28"/>
          <w:szCs w:val="28"/>
        </w:rPr>
        <w:t xml:space="preserve">                       </w:t>
      </w:r>
    </w:p>
    <w:p w:rsidR="00736AE9" w:rsidRPr="00736AE9" w:rsidRDefault="00736AE9" w:rsidP="009A3DD7">
      <w:pPr>
        <w:autoSpaceDE w:val="0"/>
        <w:spacing w:after="0" w:line="240" w:lineRule="auto"/>
        <w:ind w:firstLine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understanding &amp;  identifying the requirements.</w:t>
      </w:r>
    </w:p>
    <w:p w:rsidR="00EA774C" w:rsidRDefault="00EA774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various types of requirements comes in to play when building any software product?</w:t>
      </w:r>
    </w:p>
    <w:p w:rsid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1.Functional requirements</w:t>
      </w:r>
    </w:p>
    <w:p w:rsid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2.Non functional requirements</w:t>
      </w:r>
    </w:p>
    <w:p w:rsid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3.User interface requirements</w:t>
      </w:r>
    </w:p>
    <w:p w:rsidR="000E629D" w:rsidRP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4.Business requirements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meant by </w:t>
      </w:r>
      <w:r w:rsidR="00EA77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equirement </w:t>
      </w:r>
      <w:r w:rsidR="00EA774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alidation?</w:t>
      </w:r>
    </w:p>
    <w:p w:rsidR="00823266" w:rsidRPr="00823266" w:rsidRDefault="00823266" w:rsidP="00823266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It’s a process of ensuring the specified requirements meet customer needs.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meant by Requirement </w:t>
      </w:r>
      <w:r w:rsidR="00EA7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anagement?</w:t>
      </w:r>
    </w:p>
    <w:p w:rsidR="00736AE9" w:rsidRP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speaks about managing the requirements &amp; process the requirements in a feasible way.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makes the Requirement </w:t>
      </w:r>
      <w:r w:rsidR="00EA77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licitation </w:t>
      </w:r>
      <w:r w:rsidR="00EA774C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difficult?</w:t>
      </w:r>
    </w:p>
    <w:p w:rsid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1.customers are not completely sure what is needed.</w:t>
      </w:r>
    </w:p>
    <w:p w:rsidR="000E629D" w:rsidRPr="000E629D" w:rsidRDefault="000E629D" w:rsidP="000E629D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2.Requirements change over time.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07794B" w:rsidRPr="00443A4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formal technical reviews</w:t>
      </w:r>
      <w:r w:rsidR="0007794B" w:rsidRPr="000779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794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primary requirements validation mechanism?</w:t>
      </w:r>
    </w:p>
    <w:p w:rsidR="00160BFC" w:rsidRDefault="00542F38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3A4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Tracability</w:t>
      </w:r>
      <w:proofErr w:type="spellEnd"/>
      <w:r w:rsidRPr="00443A4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 tables</w:t>
      </w:r>
      <w:r w:rsidR="00160BFC">
        <w:rPr>
          <w:rFonts w:ascii="Times New Roman" w:hAnsi="Times New Roman" w:cs="Times New Roman"/>
          <w:sz w:val="24"/>
          <w:szCs w:val="24"/>
        </w:rPr>
        <w:t xml:space="preserve"> relates requirements to one or more aspects of the system or its environment?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A774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uality </w:t>
      </w:r>
      <w:r w:rsidR="00EA774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unction </w:t>
      </w:r>
      <w:r w:rsidR="00EA77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eployment?</w:t>
      </w:r>
    </w:p>
    <w:p w:rsidR="00585562" w:rsidRPr="00585562" w:rsidRDefault="00585562" w:rsidP="00585562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is a process used to determine the product development characteristics that combine technical requirements with customer preferences.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work product of </w:t>
      </w:r>
      <w:r w:rsidR="00EA77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pecification task in </w:t>
      </w:r>
      <w:r w:rsidR="00EA77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equirement </w:t>
      </w:r>
      <w:r w:rsidR="00EA77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ngineering?</w:t>
      </w:r>
    </w:p>
    <w:p w:rsidR="00451078" w:rsidRPr="00A101D2" w:rsidRDefault="002C3D93" w:rsidP="00451078">
      <w:pPr>
        <w:autoSpaceDE w:val="0"/>
        <w:spacing w:after="0" w:line="240" w:lineRule="auto"/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01D2">
        <w:rPr>
          <w:rFonts w:ascii="Times New Roman" w:hAnsi="Times New Roman" w:cs="Times New Roman"/>
          <w:color w:val="4472C4" w:themeColor="accent1"/>
          <w:sz w:val="24"/>
          <w:szCs w:val="24"/>
        </w:rPr>
        <w:t>SRS Document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elements of </w:t>
      </w:r>
      <w:r w:rsidR="00EA77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nalysis </w:t>
      </w:r>
      <w:r w:rsidR="00EA7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odel?</w:t>
      </w:r>
    </w:p>
    <w:p w:rsidR="00736AE9" w:rsidRP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Scenario </w:t>
      </w:r>
      <w:proofErr w:type="spellStart"/>
      <w:r>
        <w:rPr>
          <w:rStyle w:val="IntenseEmphasis"/>
          <w:sz w:val="28"/>
          <w:szCs w:val="28"/>
        </w:rPr>
        <w:t>based,class</w:t>
      </w:r>
      <w:proofErr w:type="spellEnd"/>
      <w:r>
        <w:rPr>
          <w:rStyle w:val="IntenseEmphasis"/>
          <w:sz w:val="28"/>
          <w:szCs w:val="28"/>
        </w:rPr>
        <w:t xml:space="preserve"> </w:t>
      </w:r>
      <w:proofErr w:type="spellStart"/>
      <w:r>
        <w:rPr>
          <w:rStyle w:val="IntenseEmphasis"/>
          <w:sz w:val="28"/>
          <w:szCs w:val="28"/>
        </w:rPr>
        <w:t>based,flow</w:t>
      </w:r>
      <w:proofErr w:type="spellEnd"/>
      <w:r>
        <w:rPr>
          <w:rStyle w:val="IntenseEmphasis"/>
          <w:sz w:val="28"/>
          <w:szCs w:val="28"/>
        </w:rPr>
        <w:t xml:space="preserve"> </w:t>
      </w:r>
      <w:proofErr w:type="spellStart"/>
      <w:r>
        <w:rPr>
          <w:rStyle w:val="IntenseEmphasis"/>
          <w:sz w:val="28"/>
          <w:szCs w:val="28"/>
        </w:rPr>
        <w:t>based,behavioural</w:t>
      </w:r>
      <w:proofErr w:type="spellEnd"/>
      <w:r>
        <w:rPr>
          <w:rStyle w:val="IntenseEmphasis"/>
          <w:sz w:val="28"/>
          <w:szCs w:val="28"/>
        </w:rPr>
        <w:t xml:space="preserve"> based.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out </w:t>
      </w:r>
      <w:r w:rsidR="00EA77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nalysis </w:t>
      </w:r>
      <w:r w:rsidR="00EA7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odeling approaches?</w:t>
      </w:r>
    </w:p>
    <w:p w:rsidR="00736AE9" w:rsidRP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Structural </w:t>
      </w:r>
      <w:proofErr w:type="spellStart"/>
      <w:r>
        <w:rPr>
          <w:rStyle w:val="IntenseEmphasis"/>
          <w:sz w:val="28"/>
          <w:szCs w:val="28"/>
        </w:rPr>
        <w:t>analysis,behavioural</w:t>
      </w:r>
      <w:proofErr w:type="spellEnd"/>
      <w:r>
        <w:rPr>
          <w:rStyle w:val="IntenseEmphasis"/>
          <w:sz w:val="28"/>
          <w:szCs w:val="28"/>
        </w:rPr>
        <w:t xml:space="preserve"> analysis.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Cardinality?</w:t>
      </w:r>
    </w:p>
    <w:p w:rsidR="00585562" w:rsidRDefault="00585562" w:rsidP="00585562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It is specification of </w:t>
      </w:r>
      <w:proofErr w:type="spellStart"/>
      <w:r>
        <w:rPr>
          <w:rStyle w:val="IntenseEmphasis"/>
          <w:sz w:val="28"/>
          <w:szCs w:val="28"/>
        </w:rPr>
        <w:t>no.of</w:t>
      </w:r>
      <w:proofErr w:type="spellEnd"/>
      <w:r>
        <w:rPr>
          <w:rStyle w:val="IntenseEmphasis"/>
          <w:sz w:val="28"/>
          <w:szCs w:val="28"/>
        </w:rPr>
        <w:t xml:space="preserve"> occurrences of one object that can be related to </w:t>
      </w:r>
      <w:proofErr w:type="spellStart"/>
      <w:r>
        <w:rPr>
          <w:rStyle w:val="IntenseEmphasis"/>
          <w:sz w:val="28"/>
          <w:szCs w:val="28"/>
        </w:rPr>
        <w:t>no.of</w:t>
      </w:r>
      <w:proofErr w:type="spellEnd"/>
      <w:r>
        <w:rPr>
          <w:rStyle w:val="IntenseEmphasis"/>
          <w:sz w:val="28"/>
          <w:szCs w:val="28"/>
        </w:rPr>
        <w:t xml:space="preserve"> occurrences of another object.</w:t>
      </w:r>
    </w:p>
    <w:p w:rsidR="00461957" w:rsidRPr="00585562" w:rsidRDefault="00461957" w:rsidP="00585562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does </w:t>
      </w:r>
      <w:r w:rsidR="00EA77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odality in data modeling indicates?</w:t>
      </w:r>
    </w:p>
    <w:p w:rsidR="00461957" w:rsidRPr="00461957" w:rsidRDefault="00461957" w:rsidP="00461957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It is least </w:t>
      </w:r>
      <w:proofErr w:type="spellStart"/>
      <w:r>
        <w:rPr>
          <w:rStyle w:val="IntenseEmphasis"/>
          <w:sz w:val="28"/>
          <w:szCs w:val="28"/>
        </w:rPr>
        <w:t>no.of</w:t>
      </w:r>
      <w:proofErr w:type="spellEnd"/>
      <w:r>
        <w:rPr>
          <w:rStyle w:val="IntenseEmphasis"/>
          <w:sz w:val="28"/>
          <w:szCs w:val="28"/>
        </w:rPr>
        <w:t xml:space="preserve"> row </w:t>
      </w:r>
      <w:proofErr w:type="spellStart"/>
      <w:r>
        <w:rPr>
          <w:rStyle w:val="IntenseEmphasis"/>
          <w:sz w:val="28"/>
          <w:szCs w:val="28"/>
        </w:rPr>
        <w:t>connections.Modality</w:t>
      </w:r>
      <w:proofErr w:type="spellEnd"/>
      <w:r>
        <w:rPr>
          <w:rStyle w:val="IntenseEmphasis"/>
          <w:sz w:val="28"/>
          <w:szCs w:val="28"/>
        </w:rPr>
        <w:t xml:space="preserve"> is 0 if no explicit relationship to occur &amp; modality is 1 if relationship occur.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Data Objects.</w:t>
      </w:r>
    </w:p>
    <w:p w:rsidR="00736AE9" w:rsidRP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is a representation of almost any composite information that must be understood by software.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Factors of Data Modeling?</w:t>
      </w:r>
    </w:p>
    <w:p w:rsidR="00823266" w:rsidRDefault="009A3DD7" w:rsidP="00823266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1.User interface</w:t>
      </w:r>
    </w:p>
    <w:p w:rsidR="009A3DD7" w:rsidRDefault="009A3DD7" w:rsidP="00823266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2.work flow</w:t>
      </w:r>
    </w:p>
    <w:p w:rsidR="009A3DD7" w:rsidRPr="00823266" w:rsidRDefault="009A3DD7" w:rsidP="00823266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3.search</w:t>
      </w:r>
    </w:p>
    <w:p w:rsidR="00160BFC" w:rsidRDefault="00EA774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60BFC">
        <w:rPr>
          <w:rFonts w:ascii="Times New Roman" w:hAnsi="Times New Roman" w:cs="Times New Roman"/>
          <w:sz w:val="24"/>
          <w:szCs w:val="24"/>
        </w:rPr>
        <w:t>hat is CRC</w:t>
      </w:r>
      <w:r>
        <w:rPr>
          <w:rFonts w:ascii="Times New Roman" w:hAnsi="Times New Roman" w:cs="Times New Roman"/>
          <w:sz w:val="24"/>
          <w:szCs w:val="24"/>
        </w:rPr>
        <w:t xml:space="preserve"> in class based modeling</w:t>
      </w:r>
      <w:r w:rsidR="00160BFC">
        <w:rPr>
          <w:rFonts w:ascii="Times New Roman" w:hAnsi="Times New Roman" w:cs="Times New Roman"/>
          <w:sz w:val="24"/>
          <w:szCs w:val="24"/>
        </w:rPr>
        <w:t>?</w:t>
      </w:r>
    </w:p>
    <w:p w:rsidR="009B5C63" w:rsidRPr="009B5C63" w:rsidRDefault="009B5C63" w:rsidP="009B5C63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Class Responsibility Collaborator which is used to identify the </w:t>
      </w:r>
      <w:r w:rsidR="00823266">
        <w:rPr>
          <w:rStyle w:val="IntenseEmphasis"/>
          <w:sz w:val="28"/>
          <w:szCs w:val="28"/>
        </w:rPr>
        <w:t>classes ,</w:t>
      </w:r>
      <w:r>
        <w:rPr>
          <w:rStyle w:val="IntenseEmphasis"/>
          <w:sz w:val="28"/>
          <w:szCs w:val="28"/>
        </w:rPr>
        <w:t xml:space="preserve"> objects</w:t>
      </w:r>
      <w:r w:rsidR="00823266">
        <w:rPr>
          <w:rStyle w:val="IntenseEmphasis"/>
          <w:sz w:val="28"/>
          <w:szCs w:val="28"/>
        </w:rPr>
        <w:t xml:space="preserve"> &amp;  relation </w:t>
      </w:r>
      <w:proofErr w:type="spellStart"/>
      <w:r w:rsidR="00823266">
        <w:rPr>
          <w:rStyle w:val="IntenseEmphasis"/>
          <w:sz w:val="28"/>
          <w:szCs w:val="28"/>
        </w:rPr>
        <w:t>bw</w:t>
      </w:r>
      <w:proofErr w:type="spellEnd"/>
      <w:r w:rsidR="00823266">
        <w:rPr>
          <w:rStyle w:val="IntenseEmphasis"/>
          <w:sz w:val="28"/>
          <w:szCs w:val="28"/>
        </w:rPr>
        <w:t xml:space="preserve"> collaborators.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A77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nalysis </w:t>
      </w:r>
      <w:r w:rsidR="00EA77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ackage?</w:t>
      </w:r>
    </w:p>
    <w:p w:rsidR="009B5C63" w:rsidRPr="009B5C63" w:rsidRDefault="009B5C63" w:rsidP="009B5C63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In software </w:t>
      </w:r>
      <w:proofErr w:type="spellStart"/>
      <w:r>
        <w:rPr>
          <w:rStyle w:val="IntenseEmphasis"/>
          <w:sz w:val="28"/>
          <w:szCs w:val="28"/>
        </w:rPr>
        <w:t>engineering,various</w:t>
      </w:r>
      <w:proofErr w:type="spellEnd"/>
      <w:r>
        <w:rPr>
          <w:rStyle w:val="IntenseEmphasis"/>
          <w:sz w:val="28"/>
          <w:szCs w:val="28"/>
        </w:rPr>
        <w:t xml:space="preserve"> elements of analysis model such as use </w:t>
      </w:r>
      <w:proofErr w:type="spellStart"/>
      <w:r>
        <w:rPr>
          <w:rStyle w:val="IntenseEmphasis"/>
          <w:sz w:val="28"/>
          <w:szCs w:val="28"/>
        </w:rPr>
        <w:t>cases,analysis</w:t>
      </w:r>
      <w:proofErr w:type="spellEnd"/>
      <w:r>
        <w:rPr>
          <w:rStyle w:val="IntenseEmphasis"/>
          <w:sz w:val="28"/>
          <w:szCs w:val="28"/>
        </w:rPr>
        <w:t xml:space="preserve"> classes are categorized in a manner that packages them as grouping.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A77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ssociation and </w:t>
      </w:r>
      <w:r w:rsidR="00EA77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ependency?</w:t>
      </w:r>
    </w:p>
    <w:p w:rsid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t>Association:It</w:t>
      </w:r>
      <w:proofErr w:type="spellEnd"/>
      <w:r>
        <w:rPr>
          <w:rStyle w:val="IntenseEmphasis"/>
          <w:sz w:val="28"/>
          <w:szCs w:val="28"/>
        </w:rPr>
        <w:t xml:space="preserve"> is a structural relationship that describes connection </w:t>
      </w:r>
      <w:proofErr w:type="spellStart"/>
      <w:r>
        <w:rPr>
          <w:rStyle w:val="IntenseEmphasis"/>
          <w:sz w:val="28"/>
          <w:szCs w:val="28"/>
        </w:rPr>
        <w:t>bw</w:t>
      </w:r>
      <w:proofErr w:type="spellEnd"/>
      <w:r>
        <w:rPr>
          <w:rStyle w:val="IntenseEmphasis"/>
          <w:sz w:val="28"/>
          <w:szCs w:val="28"/>
        </w:rPr>
        <w:t xml:space="preserve"> two things.</w:t>
      </w:r>
    </w:p>
    <w:p w:rsidR="00736AE9" w:rsidRPr="00736AE9" w:rsidRDefault="00736AE9" w:rsidP="00736AE9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t>Dependency:It</w:t>
      </w:r>
      <w:proofErr w:type="spellEnd"/>
      <w:r>
        <w:rPr>
          <w:rStyle w:val="IntenseEmphasis"/>
          <w:sz w:val="28"/>
          <w:szCs w:val="28"/>
        </w:rPr>
        <w:t xml:space="preserve"> is a semantic relationship where a change in one thing causes a change in semantics of other thing.</w:t>
      </w:r>
    </w:p>
    <w:p w:rsidR="00160BFC" w:rsidRDefault="00160BF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any two non-functional requirements of ATM application?</w:t>
      </w:r>
    </w:p>
    <w:p w:rsidR="0074644B" w:rsidRDefault="0074644B" w:rsidP="0074644B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1.User must enter pin correctly within 3 attempts.</w:t>
      </w:r>
    </w:p>
    <w:p w:rsidR="0074644B" w:rsidRPr="0074644B" w:rsidRDefault="0074644B" w:rsidP="0074644B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2.ATM can be shutdown &amp; restarted.</w:t>
      </w:r>
    </w:p>
    <w:p w:rsidR="00EA774C" w:rsidRDefault="00EA774C" w:rsidP="00EA774C">
      <w:pPr>
        <w:numPr>
          <w:ilvl w:val="0"/>
          <w:numId w:val="16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functional requirements of Library Management System?</w:t>
      </w:r>
    </w:p>
    <w:p w:rsidR="00397ED5" w:rsidRDefault="009B5C63" w:rsidP="00397ED5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 we can store the details of books &amp; students.</w:t>
      </w:r>
    </w:p>
    <w:p w:rsidR="009B5C63" w:rsidRPr="00397ED5" w:rsidRDefault="009B5C63" w:rsidP="00397ED5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2.we can keep a track of book issue details.</w:t>
      </w:r>
    </w:p>
    <w:p w:rsidR="0074644B" w:rsidRPr="0074644B" w:rsidRDefault="0074644B" w:rsidP="0074644B">
      <w:pPr>
        <w:autoSpaceDE w:val="0"/>
        <w:spacing w:after="0" w:line="240" w:lineRule="auto"/>
        <w:ind w:left="720"/>
        <w:rPr>
          <w:rStyle w:val="IntenseEmphasis"/>
          <w:sz w:val="28"/>
          <w:szCs w:val="28"/>
        </w:rPr>
      </w:pPr>
    </w:p>
    <w:p w:rsidR="00160BFC" w:rsidRDefault="00160BFC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906" w:rsidRDefault="00EF4906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FC" w:rsidRDefault="00160B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 MARKS</w:t>
      </w:r>
    </w:p>
    <w:p w:rsidR="000A3CB0" w:rsidRDefault="000A3CB0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requirement engineering? State and explain all requirement engineering tasks in detail?</w:t>
      </w:r>
    </w:p>
    <w:p w:rsidR="000A3CB0" w:rsidRDefault="002539B5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A3CB0">
        <w:rPr>
          <w:rFonts w:ascii="Times New Roman" w:hAnsi="Times New Roman" w:cs="Times New Roman"/>
          <w:sz w:val="24"/>
          <w:szCs w:val="24"/>
        </w:rPr>
        <w:t>Discuss some of the problems that occur when requirements must be elicited from three or four different customers.</w:t>
      </w:r>
    </w:p>
    <w:p w:rsidR="002539B5" w:rsidRDefault="002539B5" w:rsidP="002539B5">
      <w:pPr>
        <w:autoSpaceDE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Explain quality function deployment in detail?</w:t>
      </w:r>
    </w:p>
    <w:p w:rsidR="00886F9B" w:rsidRDefault="00886F9B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each of the elements of an analysis model</w:t>
      </w:r>
      <w:r w:rsidR="002539B5">
        <w:rPr>
          <w:rFonts w:ascii="Times New Roman" w:hAnsi="Times New Roman" w:cs="Times New Roman"/>
          <w:sz w:val="24"/>
          <w:szCs w:val="24"/>
        </w:rPr>
        <w:t xml:space="preserve"> with neat sketch</w:t>
      </w:r>
      <w:r>
        <w:rPr>
          <w:rFonts w:ascii="Times New Roman" w:hAnsi="Times New Roman" w:cs="Times New Roman"/>
          <w:sz w:val="24"/>
          <w:szCs w:val="24"/>
        </w:rPr>
        <w:t>. Indicate what each contribute to the model, how each is unique and what general information is presented by each?</w:t>
      </w:r>
    </w:p>
    <w:p w:rsidR="00886F9B" w:rsidRDefault="00886F9B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complete use-case for one of</w:t>
      </w:r>
      <w:r w:rsidR="0075676D">
        <w:rPr>
          <w:rFonts w:ascii="Times New Roman" w:hAnsi="Times New Roman" w:cs="Times New Roman"/>
          <w:sz w:val="24"/>
          <w:szCs w:val="24"/>
        </w:rPr>
        <w:t xml:space="preserve"> the following systems.</w:t>
      </w:r>
    </w:p>
    <w:p w:rsidR="0075676D" w:rsidRDefault="0075676D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Making withdrawal at ATM</w:t>
      </w:r>
    </w:p>
    <w:p w:rsidR="0075676D" w:rsidRDefault="0075676D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your charge card for a meal at a restaurant.</w:t>
      </w:r>
    </w:p>
    <w:p w:rsidR="0075676D" w:rsidRDefault="0075676D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a stock using an online brokerage account</w:t>
      </w:r>
    </w:p>
    <w:p w:rsidR="0075676D" w:rsidRDefault="0075676D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for books using an online bookstore.</w:t>
      </w:r>
    </w:p>
    <w:p w:rsidR="0075676D" w:rsidRDefault="0075676D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asked to build </w:t>
      </w:r>
      <w:r w:rsidR="000A3CB0">
        <w:rPr>
          <w:rFonts w:ascii="Times New Roman" w:hAnsi="Times New Roman" w:cs="Times New Roman"/>
          <w:sz w:val="24"/>
          <w:szCs w:val="24"/>
        </w:rPr>
        <w:t>one of the following systems</w:t>
      </w:r>
    </w:p>
    <w:p w:rsidR="000A3CB0" w:rsidRDefault="000A3CB0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online course registration system for your university</w:t>
      </w:r>
    </w:p>
    <w:p w:rsidR="000A3CB0" w:rsidRDefault="000A3CB0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invoicing system for a small business</w:t>
      </w:r>
    </w:p>
    <w:p w:rsidR="000A3CB0" w:rsidRDefault="000A3CB0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based order processing system for a book store</w:t>
      </w:r>
    </w:p>
    <w:p w:rsidR="000A3CB0" w:rsidRDefault="000A3CB0" w:rsidP="002539B5">
      <w:pPr>
        <w:numPr>
          <w:ilvl w:val="1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An ATM application</w:t>
      </w:r>
    </w:p>
    <w:p w:rsidR="000A3CB0" w:rsidRDefault="000A3CB0" w:rsidP="002539B5">
      <w:pPr>
        <w:autoSpaceDE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system that is of your interest and describe data objects, relationships, and </w:t>
      </w:r>
      <w:r w:rsidR="002539B5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CB0" w:rsidRDefault="002539B5" w:rsidP="002539B5">
      <w:pPr>
        <w:numPr>
          <w:ilvl w:val="0"/>
          <w:numId w:val="18"/>
        </w:num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goal of Data modeling? Explain data modeling in detail with suitable examples?</w:t>
      </w:r>
    </w:p>
    <w:p w:rsidR="00886F9B" w:rsidRDefault="00886F9B" w:rsidP="00886F9B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BFC" w:rsidRDefault="000A3CB0" w:rsidP="002539B5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is the primary goal of class based modeling? Explain class based m</w:t>
      </w:r>
      <w:r w:rsidR="00160BFC">
        <w:rPr>
          <w:rFonts w:ascii="Times New Roman" w:hAnsi="Times New Roman" w:cs="Times New Roman"/>
          <w:bCs/>
          <w:sz w:val="24"/>
          <w:szCs w:val="24"/>
        </w:rPr>
        <w:t>odeling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suitable examples?</w:t>
      </w:r>
    </w:p>
    <w:p w:rsidR="00160BFC" w:rsidRDefault="00160BFC" w:rsidP="002539B5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Explain CRC Model in detail.</w:t>
      </w:r>
      <w:r w:rsidR="000A3CB0">
        <w:rPr>
          <w:rFonts w:ascii="Times New Roman" w:hAnsi="Times New Roman" w:cs="Times New Roman"/>
          <w:bCs/>
          <w:sz w:val="24"/>
          <w:szCs w:val="24"/>
        </w:rPr>
        <w:t xml:space="preserve"> And develop a complete set of CRC model index cards for the ATM system?</w:t>
      </w:r>
    </w:p>
    <w:p w:rsidR="00160BFC" w:rsidRDefault="00160BFC">
      <w:pPr>
        <w:rPr>
          <w:rFonts w:ascii="Times New Roman" w:hAnsi="Times New Roman" w:cs="Times New Roman"/>
          <w:sz w:val="24"/>
          <w:szCs w:val="24"/>
        </w:rPr>
      </w:pPr>
    </w:p>
    <w:p w:rsidR="00160BFC" w:rsidRPr="00134E5E" w:rsidRDefault="00160BFC">
      <w:pPr>
        <w:autoSpaceDE w:val="0"/>
        <w:spacing w:after="0" w:line="240" w:lineRule="auto"/>
        <w:jc w:val="center"/>
        <w:rPr>
          <w:rFonts w:ascii="Georgia" w:hAnsi="Georgia" w:cs="Georgia"/>
          <w:b/>
          <w:bCs/>
          <w:sz w:val="23"/>
          <w:szCs w:val="23"/>
          <w:u w:val="single"/>
        </w:rPr>
      </w:pPr>
      <w:r w:rsidRPr="00134E5E">
        <w:rPr>
          <w:rFonts w:ascii="Georgia" w:hAnsi="Georgia" w:cs="Georgia"/>
          <w:b/>
          <w:bCs/>
          <w:sz w:val="23"/>
          <w:szCs w:val="23"/>
          <w:u w:val="single"/>
        </w:rPr>
        <w:t>UNIT III- DESIGN ENGINEERING</w:t>
      </w:r>
      <w:r w:rsidR="00FC28DC">
        <w:rPr>
          <w:rFonts w:ascii="Georgia" w:hAnsi="Georgia" w:cs="Georgia"/>
          <w:b/>
          <w:bCs/>
          <w:sz w:val="23"/>
          <w:szCs w:val="23"/>
          <w:u w:val="single"/>
        </w:rPr>
        <w:t>, CREATING ARCHITECTURAL DESIGN &amp; PERFORMING USER INTERFACE DESIGN</w:t>
      </w:r>
    </w:p>
    <w:p w:rsidR="00134E5E" w:rsidRDefault="00134E5E">
      <w:pPr>
        <w:autoSpaceDE w:val="0"/>
        <w:spacing w:after="0" w:line="240" w:lineRule="auto"/>
        <w:rPr>
          <w:rFonts w:ascii="Georgia" w:hAnsi="Georgia" w:cs="Georgia"/>
          <w:b/>
          <w:bCs/>
          <w:sz w:val="23"/>
          <w:szCs w:val="23"/>
        </w:rPr>
      </w:pPr>
    </w:p>
    <w:p w:rsidR="00FC28DC" w:rsidRDefault="00FC28DC">
      <w:pPr>
        <w:autoSpaceDE w:val="0"/>
        <w:spacing w:after="0" w:line="240" w:lineRule="auto"/>
        <w:rPr>
          <w:rFonts w:ascii="Georgia" w:hAnsi="Georgia" w:cs="Georgia"/>
          <w:b/>
          <w:bCs/>
          <w:sz w:val="23"/>
          <w:szCs w:val="23"/>
        </w:rPr>
      </w:pPr>
    </w:p>
    <w:p w:rsidR="00160BFC" w:rsidRDefault="00160BFC">
      <w:p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rFonts w:ascii="Georgia" w:hAnsi="Georgia" w:cs="Georgia"/>
          <w:b/>
          <w:bCs/>
          <w:sz w:val="23"/>
          <w:szCs w:val="23"/>
        </w:rPr>
        <w:t>ONE MARK</w:t>
      </w:r>
    </w:p>
    <w:p w:rsidR="00160BFC" w:rsidRDefault="00160BFC">
      <w:p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160BFC" w:rsidRDefault="002539B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If a software design is not a program, then what is it?</w:t>
      </w:r>
    </w:p>
    <w:p w:rsidR="00C4479A" w:rsidRPr="00C4479A" w:rsidRDefault="00C4479A" w:rsidP="00C4479A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It is a process that defines software </w:t>
      </w:r>
      <w:proofErr w:type="spellStart"/>
      <w:r>
        <w:rPr>
          <w:rStyle w:val="IntenseEmphasis"/>
          <w:sz w:val="28"/>
          <w:szCs w:val="28"/>
        </w:rPr>
        <w:t>functions,objects,methods</w:t>
      </w:r>
      <w:proofErr w:type="spellEnd"/>
      <w:r>
        <w:rPr>
          <w:rStyle w:val="IntenseEmphasis"/>
          <w:sz w:val="28"/>
          <w:szCs w:val="28"/>
        </w:rPr>
        <w:t xml:space="preserve"> &amp; overall structure of code.</w:t>
      </w:r>
    </w:p>
    <w:p w:rsidR="002539B5" w:rsidRDefault="002539B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Do you design software when you write a program? What makes software design different from coding?</w:t>
      </w:r>
    </w:p>
    <w:p w:rsidR="003366B0" w:rsidRPr="0038312C" w:rsidRDefault="0038312C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proofErr w:type="spellStart"/>
      <w:r>
        <w:rPr>
          <w:rStyle w:val="IntenseEmphasis"/>
          <w:sz w:val="28"/>
          <w:szCs w:val="28"/>
        </w:rPr>
        <w:t>No.coding</w:t>
      </w:r>
      <w:proofErr w:type="spellEnd"/>
      <w:r>
        <w:rPr>
          <w:rStyle w:val="IntenseEmphasis"/>
          <w:sz w:val="28"/>
          <w:szCs w:val="28"/>
        </w:rPr>
        <w:t xml:space="preserve"> is translating program into computer code whereas design is description of logic which is used to solve the problem.</w:t>
      </w:r>
    </w:p>
    <w:p w:rsidR="002539B5" w:rsidRDefault="002539B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Provide any three examples of data abstractions and procedural abstractions?</w:t>
      </w:r>
    </w:p>
    <w:p w:rsidR="00451078" w:rsidRPr="002A0D0F" w:rsidRDefault="00E817B1" w:rsidP="00451078">
      <w:pPr>
        <w:pStyle w:val="ListParagraph"/>
        <w:autoSpaceDE w:val="0"/>
        <w:spacing w:after="0" w:line="240" w:lineRule="auto"/>
        <w:rPr>
          <w:color w:val="4472C4" w:themeColor="accent1"/>
          <w:szCs w:val="24"/>
        </w:rPr>
      </w:pPr>
      <w:bookmarkStart w:id="0" w:name="_GoBack"/>
      <w:bookmarkEnd w:id="0"/>
      <w:r w:rsidRPr="002A0D0F">
        <w:rPr>
          <w:color w:val="4472C4" w:themeColor="accent1"/>
          <w:szCs w:val="24"/>
        </w:rPr>
        <w:t xml:space="preserve">Data abstractions : customers, product, orders. </w:t>
      </w:r>
    </w:p>
    <w:p w:rsidR="00E817B1" w:rsidRPr="002A0D0F" w:rsidRDefault="00E817B1" w:rsidP="00451078">
      <w:pPr>
        <w:pStyle w:val="ListParagraph"/>
        <w:autoSpaceDE w:val="0"/>
        <w:spacing w:after="0" w:line="240" w:lineRule="auto"/>
        <w:rPr>
          <w:color w:val="4472C4" w:themeColor="accent1"/>
          <w:szCs w:val="24"/>
        </w:rPr>
      </w:pPr>
      <w:r w:rsidRPr="002A0D0F">
        <w:rPr>
          <w:color w:val="4472C4" w:themeColor="accent1"/>
          <w:szCs w:val="24"/>
        </w:rPr>
        <w:t xml:space="preserve">Procedural abstractions </w:t>
      </w:r>
      <w:r w:rsidR="002A0D0F" w:rsidRPr="002A0D0F">
        <w:rPr>
          <w:color w:val="4472C4" w:themeColor="accent1"/>
          <w:szCs w:val="24"/>
        </w:rPr>
        <w:t>: banking transactions, reservation system, online shopping</w:t>
      </w:r>
    </w:p>
    <w:p w:rsidR="002539B5" w:rsidRDefault="008D67CF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Describe software architecture in your own words.</w:t>
      </w:r>
    </w:p>
    <w:p w:rsidR="00895B75" w:rsidRPr="00895B75" w:rsidRDefault="00895B75" w:rsidP="00895B75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It is a description of subsystems &amp; components of software system &amp; relationship </w:t>
      </w:r>
      <w:proofErr w:type="spellStart"/>
      <w:r>
        <w:rPr>
          <w:rStyle w:val="IntenseEmphasis"/>
          <w:sz w:val="28"/>
          <w:szCs w:val="28"/>
        </w:rPr>
        <w:t>bw</w:t>
      </w:r>
      <w:proofErr w:type="spellEnd"/>
      <w:r>
        <w:rPr>
          <w:rStyle w:val="IntenseEmphasis"/>
          <w:sz w:val="28"/>
          <w:szCs w:val="28"/>
        </w:rPr>
        <w:t xml:space="preserve"> them.</w:t>
      </w:r>
    </w:p>
    <w:p w:rsidR="008D67CF" w:rsidRDefault="008D67CF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is the primary goal of design engineering?</w:t>
      </w:r>
    </w:p>
    <w:p w:rsidR="00895B75" w:rsidRPr="003366B0" w:rsidRDefault="00895B75" w:rsidP="00895B75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The goal of design process is </w:t>
      </w:r>
      <w:proofErr w:type="spellStart"/>
      <w:r>
        <w:rPr>
          <w:rStyle w:val="IntenseEmphasis"/>
          <w:sz w:val="28"/>
          <w:szCs w:val="28"/>
        </w:rPr>
        <w:t>production,where</w:t>
      </w:r>
      <w:proofErr w:type="spellEnd"/>
      <w:r>
        <w:rPr>
          <w:rStyle w:val="IntenseEmphasis"/>
          <w:sz w:val="28"/>
          <w:szCs w:val="28"/>
        </w:rPr>
        <w:t xml:space="preserve"> the product faces approval.</w:t>
      </w:r>
    </w:p>
    <w:p w:rsidR="008D67CF" w:rsidRDefault="008D67CF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Describe the elements of design model?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1.Data design elements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2.Architectural design elements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3.Interface design elements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lastRenderedPageBreak/>
        <w:t>4.Component level diagram elements</w:t>
      </w:r>
    </w:p>
    <w:p w:rsidR="003366B0" w:rsidRP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5.Deployment level design elements </w:t>
      </w:r>
    </w:p>
    <w:p w:rsidR="008D67CF" w:rsidRDefault="008D67CF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are attributes proposed by Hewlett-Packard to assess the quality of software design?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F-functionality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U-</w:t>
      </w:r>
      <w:proofErr w:type="spellStart"/>
      <w:r>
        <w:rPr>
          <w:rStyle w:val="IntenseEmphasis"/>
          <w:sz w:val="28"/>
          <w:szCs w:val="28"/>
        </w:rPr>
        <w:t>useability</w:t>
      </w:r>
      <w:proofErr w:type="spellEnd"/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R-reliability</w:t>
      </w:r>
    </w:p>
    <w:p w:rsid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P-performance</w:t>
      </w:r>
    </w:p>
    <w:p w:rsidR="003366B0" w:rsidRPr="003366B0" w:rsidRDefault="003366B0" w:rsidP="003366B0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S-supportability</w:t>
      </w:r>
    </w:p>
    <w:p w:rsidR="00160BFC" w:rsidRDefault="008D67CF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It has been stated that __</w:t>
      </w:r>
      <w:r w:rsidR="0085765B">
        <w:rPr>
          <w:rStyle w:val="IntenseEmphasis"/>
          <w:sz w:val="28"/>
          <w:szCs w:val="28"/>
        </w:rPr>
        <w:t>software design modularity</w:t>
      </w:r>
      <w:r>
        <w:rPr>
          <w:szCs w:val="24"/>
        </w:rPr>
        <w:t>__________ is the single attribute of software that allows a program to be intellectually manageable.</w:t>
      </w:r>
    </w:p>
    <w:p w:rsidR="008D67CF" w:rsidRDefault="005E3E6E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The principle of</w:t>
      </w:r>
      <w:r w:rsidRPr="00781523">
        <w:rPr>
          <w:color w:val="4472C4" w:themeColor="accent1"/>
          <w:szCs w:val="24"/>
        </w:rPr>
        <w:t xml:space="preserve"> </w:t>
      </w:r>
      <w:r w:rsidR="00055096" w:rsidRPr="00781523">
        <w:rPr>
          <w:color w:val="4472C4" w:themeColor="accent1"/>
          <w:szCs w:val="24"/>
          <w:u w:val="single"/>
        </w:rPr>
        <w:t>information</w:t>
      </w:r>
      <w:r w:rsidRPr="00781523">
        <w:rPr>
          <w:color w:val="4472C4" w:themeColor="accent1"/>
          <w:szCs w:val="24"/>
          <w:u w:val="single"/>
        </w:rPr>
        <w:t xml:space="preserve"> </w:t>
      </w:r>
      <w:r w:rsidR="00055096" w:rsidRPr="00781523">
        <w:rPr>
          <w:color w:val="4472C4" w:themeColor="accent1"/>
          <w:szCs w:val="24"/>
          <w:u w:val="single"/>
        </w:rPr>
        <w:t>hiding</w:t>
      </w:r>
      <w:r w:rsidR="00055096" w:rsidRPr="00055096">
        <w:rPr>
          <w:szCs w:val="24"/>
          <w:u w:val="single"/>
        </w:rPr>
        <w:t xml:space="preserve"> </w:t>
      </w:r>
      <w:r>
        <w:rPr>
          <w:szCs w:val="24"/>
        </w:rPr>
        <w:t xml:space="preserve">suggests that modules be </w:t>
      </w:r>
      <w:r w:rsidR="002D5367">
        <w:rPr>
          <w:szCs w:val="24"/>
        </w:rPr>
        <w:t>characterized</w:t>
      </w:r>
      <w:r>
        <w:rPr>
          <w:szCs w:val="24"/>
        </w:rPr>
        <w:t xml:space="preserve"> by design decisions that hides from all others.</w:t>
      </w:r>
    </w:p>
    <w:p w:rsidR="005E3E6E" w:rsidRDefault="00440B7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Functional independence is assessed using two qualitative criteria. What are they?</w:t>
      </w:r>
    </w:p>
    <w:p w:rsidR="0085765B" w:rsidRDefault="0085765B" w:rsidP="0085765B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1.cohesion</w:t>
      </w:r>
    </w:p>
    <w:p w:rsidR="0085765B" w:rsidRPr="0085765B" w:rsidRDefault="0085765B" w:rsidP="0085765B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2.coupling</w:t>
      </w:r>
    </w:p>
    <w:p w:rsidR="00440B75" w:rsidRDefault="00440B7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is refactoring?</w:t>
      </w:r>
    </w:p>
    <w:p w:rsidR="005D76F7" w:rsidRPr="005D76F7" w:rsidRDefault="00FD404F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is a reorganization technique that simplifies the design of your component without changing its behavior.</w:t>
      </w:r>
    </w:p>
    <w:p w:rsidR="00440B75" w:rsidRDefault="00D11A3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List out any three recognizable architectural styles?</w:t>
      </w:r>
    </w:p>
    <w:p w:rsid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1.Data centered</w:t>
      </w:r>
    </w:p>
    <w:p w:rsid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2.Data flow</w:t>
      </w:r>
    </w:p>
    <w:p w:rsid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3.Object oriented</w:t>
      </w:r>
    </w:p>
    <w:p w:rsidR="00FD404F" w:rsidRP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4.Layered</w:t>
      </w:r>
    </w:p>
    <w:p w:rsidR="00D11A3C" w:rsidRDefault="00D11A3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A data-centered architecture promotes</w:t>
      </w:r>
      <w:r w:rsidR="00055096">
        <w:rPr>
          <w:szCs w:val="24"/>
        </w:rPr>
        <w:t xml:space="preserve"> </w:t>
      </w:r>
      <w:proofErr w:type="spellStart"/>
      <w:r w:rsidR="00055096" w:rsidRPr="00A3215C">
        <w:rPr>
          <w:color w:val="4472C4" w:themeColor="accent1"/>
          <w:szCs w:val="24"/>
          <w:u w:val="single"/>
        </w:rPr>
        <w:t>integrability</w:t>
      </w:r>
      <w:proofErr w:type="spellEnd"/>
      <w:r>
        <w:rPr>
          <w:szCs w:val="24"/>
        </w:rPr>
        <w:t>_?</w:t>
      </w:r>
    </w:p>
    <w:p w:rsidR="00D11A3C" w:rsidRDefault="006B45DE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does pipes and filters represents in pipe/filter structure that is used to describe the data-flow architecture?</w:t>
      </w:r>
    </w:p>
    <w:p w:rsidR="00451078" w:rsidRPr="00A3215C" w:rsidRDefault="00C516D7" w:rsidP="00451078">
      <w:pPr>
        <w:pStyle w:val="ListParagraph"/>
        <w:autoSpaceDE w:val="0"/>
        <w:spacing w:after="0" w:line="240" w:lineRule="auto"/>
        <w:rPr>
          <w:color w:val="4472C4" w:themeColor="accent1"/>
          <w:szCs w:val="24"/>
        </w:rPr>
      </w:pPr>
      <w:r w:rsidRPr="00A3215C">
        <w:rPr>
          <w:color w:val="4472C4" w:themeColor="accent1"/>
          <w:szCs w:val="24"/>
        </w:rPr>
        <w:t xml:space="preserve">Pipes for data flows, filters for components </w:t>
      </w:r>
    </w:p>
    <w:p w:rsidR="006B45DE" w:rsidRDefault="006B45DE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Name any two recognizable patterns to handle concurrency problem?</w:t>
      </w:r>
    </w:p>
    <w:p w:rsidR="009A3DD7" w:rsidRDefault="009A3DD7" w:rsidP="009A3DD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1.Task scheduler</w:t>
      </w:r>
    </w:p>
    <w:p w:rsidR="009A3DD7" w:rsidRPr="009A3DD7" w:rsidRDefault="009A3DD7" w:rsidP="009A3DD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2.Operating system management</w:t>
      </w:r>
    </w:p>
    <w:p w:rsidR="006B45DE" w:rsidRDefault="006B45DE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At the architectural design level, software architects uses an _</w:t>
      </w:r>
      <w:r w:rsidR="00637EAE" w:rsidRPr="003305A6">
        <w:rPr>
          <w:color w:val="4472C4" w:themeColor="accent1"/>
          <w:szCs w:val="24"/>
          <w:u w:val="single"/>
        </w:rPr>
        <w:t>architectural context diagram</w:t>
      </w:r>
      <w:r>
        <w:rPr>
          <w:szCs w:val="24"/>
        </w:rPr>
        <w:t>_ to model the system's context?</w:t>
      </w:r>
    </w:p>
    <w:p w:rsidR="006B45DE" w:rsidRDefault="006B45DE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 xml:space="preserve">Name the various </w:t>
      </w:r>
      <w:r w:rsidR="005E7835">
        <w:rPr>
          <w:szCs w:val="24"/>
        </w:rPr>
        <w:t>types</w:t>
      </w:r>
      <w:r>
        <w:rPr>
          <w:szCs w:val="24"/>
        </w:rPr>
        <w:t xml:space="preserve"> of external systems those interact with </w:t>
      </w:r>
      <w:r w:rsidR="005E7835">
        <w:rPr>
          <w:szCs w:val="24"/>
        </w:rPr>
        <w:t>the target system(software system being developed)</w:t>
      </w:r>
    </w:p>
    <w:p w:rsidR="00A3215C" w:rsidRPr="00A3215C" w:rsidRDefault="00A3215C" w:rsidP="00A3215C">
      <w:pPr>
        <w:pStyle w:val="ListParagraph"/>
        <w:autoSpaceDE w:val="0"/>
        <w:spacing w:after="0" w:line="240" w:lineRule="auto"/>
        <w:rPr>
          <w:color w:val="4472C4" w:themeColor="accent1"/>
          <w:szCs w:val="24"/>
          <w:u w:val="single"/>
        </w:rPr>
      </w:pPr>
      <w:r w:rsidRPr="00A3215C">
        <w:rPr>
          <w:color w:val="4472C4" w:themeColor="accent1"/>
          <w:szCs w:val="24"/>
          <w:u w:val="single"/>
        </w:rPr>
        <w:t>Super ordinate system, sub ordinate systems, actors, peers</w:t>
      </w:r>
    </w:p>
    <w:p w:rsidR="00160BFC" w:rsidRDefault="00160BF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 xml:space="preserve">What is </w:t>
      </w:r>
      <w:r w:rsidR="008D67CF">
        <w:rPr>
          <w:szCs w:val="24"/>
        </w:rPr>
        <w:t>C</w:t>
      </w:r>
      <w:r w:rsidR="00FD404F">
        <w:rPr>
          <w:szCs w:val="24"/>
        </w:rPr>
        <w:t>oupling</w:t>
      </w:r>
      <w:r>
        <w:rPr>
          <w:szCs w:val="24"/>
        </w:rPr>
        <w:t>?</w:t>
      </w:r>
    </w:p>
    <w:p w:rsidR="00FD404F" w:rsidRP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is defined as relatively inter dependency of other module.</w:t>
      </w:r>
    </w:p>
    <w:p w:rsidR="00160BFC" w:rsidRDefault="00160BF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is Cohesion.</w:t>
      </w:r>
    </w:p>
    <w:p w:rsidR="00FD404F" w:rsidRPr="00FD404F" w:rsidRDefault="00FD404F" w:rsidP="00FD404F">
      <w:pPr>
        <w:pStyle w:val="ListParagraph"/>
        <w:autoSpaceDE w:val="0"/>
        <w:spacing w:after="0" w:line="240" w:lineRule="auto"/>
        <w:ind w:left="360" w:firstLine="360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It is defined as relatively functional strength of your module.</w:t>
      </w:r>
    </w:p>
    <w:p w:rsidR="00FD404F" w:rsidRP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</w:p>
    <w:p w:rsidR="00EF4906" w:rsidRDefault="00EF4906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What is user interface?</w:t>
      </w:r>
    </w:p>
    <w:p w:rsidR="00FD404F" w:rsidRPr="00FD404F" w:rsidRDefault="00FD404F" w:rsidP="00FD404F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 xml:space="preserve">It is a part of software &amp; is designed </w:t>
      </w:r>
      <w:r w:rsidR="00397ED5">
        <w:rPr>
          <w:rStyle w:val="IntenseEmphasis"/>
          <w:sz w:val="28"/>
          <w:szCs w:val="28"/>
        </w:rPr>
        <w:t>in such a way that it is expected to provide the user insight of the user.</w:t>
      </w:r>
    </w:p>
    <w:p w:rsidR="00EF4906" w:rsidRDefault="00EF4906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What does user model establishes when we create user interface?</w:t>
      </w:r>
    </w:p>
    <w:p w:rsidR="00451078" w:rsidRPr="003305A6" w:rsidRDefault="00637EAE" w:rsidP="00451078">
      <w:pPr>
        <w:pStyle w:val="ListParagraph"/>
        <w:autoSpaceDE w:val="0"/>
        <w:spacing w:after="0" w:line="240" w:lineRule="auto"/>
        <w:rPr>
          <w:color w:val="4472C4" w:themeColor="accent1"/>
          <w:szCs w:val="24"/>
        </w:rPr>
      </w:pPr>
      <w:r w:rsidRPr="003305A6">
        <w:rPr>
          <w:color w:val="4472C4" w:themeColor="accent1"/>
          <w:szCs w:val="24"/>
        </w:rPr>
        <w:t>Users profile</w:t>
      </w:r>
    </w:p>
    <w:p w:rsidR="005E7835" w:rsidRDefault="005E7835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 xml:space="preserve">What are </w:t>
      </w:r>
      <w:r w:rsidR="00D87F76">
        <w:rPr>
          <w:szCs w:val="24"/>
        </w:rPr>
        <w:t xml:space="preserve">four activities of </w:t>
      </w:r>
      <w:r>
        <w:rPr>
          <w:szCs w:val="24"/>
        </w:rPr>
        <w:t xml:space="preserve">user interface analysis and design </w:t>
      </w:r>
      <w:r w:rsidR="00D87F76">
        <w:rPr>
          <w:szCs w:val="24"/>
        </w:rPr>
        <w:t>process framework</w:t>
      </w:r>
      <w:r>
        <w:rPr>
          <w:szCs w:val="24"/>
        </w:rPr>
        <w:t>?</w:t>
      </w:r>
    </w:p>
    <w:p w:rsid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1.User task &amp; environmental analysis modelling</w:t>
      </w:r>
    </w:p>
    <w:p w:rsid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2.Interface design</w:t>
      </w:r>
    </w:p>
    <w:p w:rsid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3.Interface construction</w:t>
      </w:r>
    </w:p>
    <w:p w:rsidR="005D76F7" w:rsidRP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4Interface validation</w:t>
      </w:r>
    </w:p>
    <w:p w:rsidR="00160BFC" w:rsidRDefault="00160BF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Who is Novice User</w:t>
      </w:r>
    </w:p>
    <w:p w:rsidR="005D76F7" w:rsidRP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User who doesn’t have syntax knowledge of the system &amp; who has only little semantic knowledge.</w:t>
      </w:r>
    </w:p>
    <w:p w:rsidR="005D76F7" w:rsidRDefault="00160BF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szCs w:val="24"/>
        </w:rPr>
      </w:pPr>
      <w:r>
        <w:rPr>
          <w:szCs w:val="24"/>
        </w:rPr>
        <w:t>Knowledgeable &amp; Intermittent User.</w:t>
      </w:r>
    </w:p>
    <w:p w:rsidR="00160BFC" w:rsidRP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User who has reasonable semantic knowledge of the application &amp; relatively little syntactic knowledge.</w:t>
      </w:r>
    </w:p>
    <w:p w:rsidR="005D76F7" w:rsidRPr="005D76F7" w:rsidRDefault="00160BFC">
      <w:pPr>
        <w:pStyle w:val="ListParagraph"/>
        <w:numPr>
          <w:ilvl w:val="0"/>
          <w:numId w:val="7"/>
        </w:num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  <w:r>
        <w:rPr>
          <w:szCs w:val="24"/>
        </w:rPr>
        <w:t>Knowledgeable &amp; Frequent User.</w:t>
      </w:r>
    </w:p>
    <w:p w:rsidR="00160BFC" w:rsidRPr="005D76F7" w:rsidRDefault="005D76F7" w:rsidP="005D76F7">
      <w:pPr>
        <w:pStyle w:val="ListParagraph"/>
        <w:autoSpaceDE w:val="0"/>
        <w:spacing w:after="0" w:line="240" w:lineRule="auto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Good semantic &amp; syntactic knowledge</w:t>
      </w:r>
      <w:r w:rsidR="00160BFC">
        <w:rPr>
          <w:szCs w:val="24"/>
        </w:rPr>
        <w:t xml:space="preserve"> </w:t>
      </w:r>
      <w:r>
        <w:rPr>
          <w:rStyle w:val="IntenseEmphasis"/>
          <w:sz w:val="28"/>
          <w:szCs w:val="28"/>
        </w:rPr>
        <w:t>on application.</w:t>
      </w:r>
    </w:p>
    <w:p w:rsidR="00160BFC" w:rsidRDefault="00160BFC">
      <w:p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160BFC" w:rsidRDefault="00160BFC">
      <w:pPr>
        <w:rPr>
          <w:rFonts w:ascii="Georgia" w:hAnsi="Georgia" w:cs="Georgia"/>
          <w:sz w:val="23"/>
          <w:szCs w:val="23"/>
        </w:rPr>
      </w:pPr>
    </w:p>
    <w:p w:rsidR="00160BFC" w:rsidRDefault="00160BFC">
      <w:pPr>
        <w:rPr>
          <w:bCs/>
          <w:szCs w:val="24"/>
        </w:rPr>
      </w:pPr>
      <w:r>
        <w:rPr>
          <w:rFonts w:ascii="Georgia" w:hAnsi="Georgia" w:cs="Georgia"/>
          <w:b/>
          <w:sz w:val="23"/>
          <w:szCs w:val="23"/>
        </w:rPr>
        <w:t>TEN MARKS</w:t>
      </w:r>
    </w:p>
    <w:p w:rsidR="00825EE8" w:rsidRDefault="00825EE8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a) What does design engineering provides? Explain various design characteristics and quality guidelines?</w:t>
      </w:r>
    </w:p>
    <w:p w:rsidR="00825EE8" w:rsidRDefault="00825EE8" w:rsidP="00825EE8">
      <w:pPr>
        <w:pStyle w:val="ListParagraph"/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b) Explain in detail about attributes proposed by Hewlett-Packard to assess the quality of software design?</w:t>
      </w:r>
    </w:p>
    <w:p w:rsidR="00825EE8" w:rsidRDefault="00825EE8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State and explain the set of fundamental software design concepts in detail?</w:t>
      </w:r>
    </w:p>
    <w:p w:rsidR="00160BFC" w:rsidRDefault="00160BFC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 xml:space="preserve">Explain in detail the design </w:t>
      </w:r>
      <w:r w:rsidR="00825EE8">
        <w:rPr>
          <w:bCs/>
          <w:szCs w:val="24"/>
        </w:rPr>
        <w:t>m</w:t>
      </w:r>
      <w:r>
        <w:rPr>
          <w:bCs/>
          <w:szCs w:val="24"/>
        </w:rPr>
        <w:t>odel</w:t>
      </w:r>
      <w:r w:rsidR="00825EE8">
        <w:rPr>
          <w:bCs/>
          <w:szCs w:val="24"/>
        </w:rPr>
        <w:t xml:space="preserve"> </w:t>
      </w:r>
      <w:r w:rsidR="00BE2038">
        <w:rPr>
          <w:bCs/>
          <w:szCs w:val="24"/>
        </w:rPr>
        <w:t xml:space="preserve">and its elements </w:t>
      </w:r>
      <w:r w:rsidR="00825EE8">
        <w:rPr>
          <w:bCs/>
          <w:szCs w:val="24"/>
        </w:rPr>
        <w:t>with neat diagram?</w:t>
      </w:r>
    </w:p>
    <w:p w:rsidR="00160BFC" w:rsidRDefault="00BE2038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State and explain various architectural styles and patterns in detail. Present two or three examples of applications for each of the architectural style?</w:t>
      </w:r>
    </w:p>
    <w:p w:rsidR="00065295" w:rsidRDefault="00065295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Explain Theo Mandel's golden rules for creating good user interface design?</w:t>
      </w:r>
    </w:p>
    <w:p w:rsidR="00065295" w:rsidRDefault="00065295">
      <w:pPr>
        <w:pStyle w:val="ListParagraph"/>
        <w:numPr>
          <w:ilvl w:val="0"/>
          <w:numId w:val="5"/>
        </w:numPr>
        <w:autoSpaceDE w:val="0"/>
        <w:spacing w:after="0" w:line="240" w:lineRule="auto"/>
        <w:rPr>
          <w:bCs/>
          <w:szCs w:val="24"/>
        </w:rPr>
      </w:pPr>
      <w:r>
        <w:rPr>
          <w:bCs/>
          <w:szCs w:val="24"/>
        </w:rPr>
        <w:t>Explain in detail about user interface analysis and design process with neat sketch?</w:t>
      </w:r>
    </w:p>
    <w:p w:rsidR="00160BFC" w:rsidRDefault="00160BFC">
      <w:pPr>
        <w:autoSpaceDE w:val="0"/>
        <w:spacing w:after="0" w:line="240" w:lineRule="auto"/>
        <w:rPr>
          <w:rFonts w:ascii="Georgia" w:hAnsi="Georgia" w:cs="Georgia"/>
          <w:sz w:val="23"/>
          <w:szCs w:val="23"/>
        </w:rPr>
      </w:pPr>
    </w:p>
    <w:p w:rsidR="00160BFC" w:rsidRDefault="00160BFC" w:rsidP="00214F4A">
      <w:pPr>
        <w:pStyle w:val="ListParagraph"/>
        <w:autoSpaceDE w:val="0"/>
        <w:spacing w:after="0" w:line="240" w:lineRule="auto"/>
      </w:pPr>
    </w:p>
    <w:sectPr w:rsidR="0016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>
        <w:rFonts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0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eorg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70628F2"/>
    <w:multiLevelType w:val="hybridMultilevel"/>
    <w:tmpl w:val="EE34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46690"/>
    <w:multiLevelType w:val="hybridMultilevel"/>
    <w:tmpl w:val="8B92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6CCA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6FBB"/>
    <w:multiLevelType w:val="hybridMultilevel"/>
    <w:tmpl w:val="CE22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0"/>
    <w:rsid w:val="00055096"/>
    <w:rsid w:val="00065295"/>
    <w:rsid w:val="0007794B"/>
    <w:rsid w:val="000A3CB0"/>
    <w:rsid w:val="000B4F0A"/>
    <w:rsid w:val="000E629D"/>
    <w:rsid w:val="00134E5E"/>
    <w:rsid w:val="00160BFC"/>
    <w:rsid w:val="00214F4A"/>
    <w:rsid w:val="002539B5"/>
    <w:rsid w:val="002636C0"/>
    <w:rsid w:val="002A0D0F"/>
    <w:rsid w:val="002C3D93"/>
    <w:rsid w:val="002D5367"/>
    <w:rsid w:val="00316477"/>
    <w:rsid w:val="003305A6"/>
    <w:rsid w:val="00335445"/>
    <w:rsid w:val="003366B0"/>
    <w:rsid w:val="0038312C"/>
    <w:rsid w:val="00397ED5"/>
    <w:rsid w:val="004005B0"/>
    <w:rsid w:val="00437FDE"/>
    <w:rsid w:val="00440B75"/>
    <w:rsid w:val="00443A47"/>
    <w:rsid w:val="00451078"/>
    <w:rsid w:val="00461957"/>
    <w:rsid w:val="00542F38"/>
    <w:rsid w:val="00572180"/>
    <w:rsid w:val="00585562"/>
    <w:rsid w:val="005D76F7"/>
    <w:rsid w:val="005E3E6E"/>
    <w:rsid w:val="005E50F9"/>
    <w:rsid w:val="005E7835"/>
    <w:rsid w:val="00602F83"/>
    <w:rsid w:val="00637EAE"/>
    <w:rsid w:val="006B45DE"/>
    <w:rsid w:val="00736AE9"/>
    <w:rsid w:val="0074644B"/>
    <w:rsid w:val="00752E80"/>
    <w:rsid w:val="0075676D"/>
    <w:rsid w:val="00781523"/>
    <w:rsid w:val="00823266"/>
    <w:rsid w:val="00825EE8"/>
    <w:rsid w:val="00837353"/>
    <w:rsid w:val="0085765B"/>
    <w:rsid w:val="00886F9B"/>
    <w:rsid w:val="00895B75"/>
    <w:rsid w:val="008D67CF"/>
    <w:rsid w:val="009A3DD7"/>
    <w:rsid w:val="009B5C63"/>
    <w:rsid w:val="00A101D2"/>
    <w:rsid w:val="00A3215C"/>
    <w:rsid w:val="00B25861"/>
    <w:rsid w:val="00B3403D"/>
    <w:rsid w:val="00B85EFC"/>
    <w:rsid w:val="00BB6372"/>
    <w:rsid w:val="00BE2038"/>
    <w:rsid w:val="00C4479A"/>
    <w:rsid w:val="00C516D7"/>
    <w:rsid w:val="00CA7FE8"/>
    <w:rsid w:val="00D11A3C"/>
    <w:rsid w:val="00D672A4"/>
    <w:rsid w:val="00D87F76"/>
    <w:rsid w:val="00E80B77"/>
    <w:rsid w:val="00E817B1"/>
    <w:rsid w:val="00EA33B0"/>
    <w:rsid w:val="00EA774C"/>
    <w:rsid w:val="00EF43D3"/>
    <w:rsid w:val="00EF4906"/>
    <w:rsid w:val="00FC28DC"/>
    <w:rsid w:val="00FD404F"/>
    <w:rsid w:val="00FF081A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6C4306"/>
  <w15:chartTrackingRefBased/>
  <w15:docId w15:val="{0139AF28-92EA-2340-B677-75D90AE1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Georgia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cs="Georg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Georgia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Georg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cs="Times New Roman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cs="Georg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eastAsia="Calibri" w:hAnsi="Times New Roman" w:cs="Times New Roman"/>
      <w:sz w:val="24"/>
      <w:szCs w:val="34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eastAsia="SimSun"/>
      <w:color w:val="000000"/>
      <w:lang w:val="en-US" w:eastAsia="zh-CN" w:bidi="hi-IN"/>
    </w:rPr>
  </w:style>
  <w:style w:type="character" w:styleId="IntenseEmphasis">
    <w:name w:val="Intense Emphasis"/>
    <w:uiPriority w:val="21"/>
    <w:qFormat/>
    <w:rsid w:val="00736AE9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srinivas</dc:creator>
  <cp:keywords/>
  <cp:lastModifiedBy>Rajakumar Ramalingam</cp:lastModifiedBy>
  <cp:revision>15</cp:revision>
  <cp:lastPrinted>2016-07-14T04:19:00Z</cp:lastPrinted>
  <dcterms:created xsi:type="dcterms:W3CDTF">2018-09-21T05:47:00Z</dcterms:created>
  <dcterms:modified xsi:type="dcterms:W3CDTF">2018-09-21T06:13:00Z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