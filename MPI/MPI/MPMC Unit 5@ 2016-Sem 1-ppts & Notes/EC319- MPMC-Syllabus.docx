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8"/>
          <w:szCs w:val="18"/>
        </w:rPr>
        <w:jc w:val="left"/>
        <w:spacing w:before="7" w:lineRule="exact" w:line="180"/>
      </w:pPr>
      <w:r>
        <w:pict>
          <v:group style="position:absolute;margin-left:0pt;margin-top:792pt;width:0pt;height:0pt;mso-position-horizontal-relative:page;mso-position-vertical-relative:page;z-index:-137" coordorigin="0,15840" coordsize="0,0">
            <v:shape style="position:absolute;left:0;top:15840;width:0;height:0" coordorigin="0,15840" coordsize="0,0" path="m0,15840l0,15840e" filled="f" stroked="t" strokeweight="0.1pt" strokecolor="#D9D9D9">
              <v:path arrowok="t"/>
            </v:shape>
            <w10:wrap type="none"/>
          </v:group>
        </w:pict>
      </w: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9" w:lineRule="exact" w:line="200"/>
        <w:ind w:left="5806"/>
      </w:pPr>
      <w:r>
        <w:pict>
          <v:group style="position:absolute;margin-left:149.76pt;margin-top:15.0719pt;width:312.72pt;height:0pt;mso-position-horizontal-relative:page;mso-position-vertical-relative:paragraph;z-index:-139" coordorigin="2995,301" coordsize="6254,0">
            <v:shape style="position:absolute;left:2995;top:301;width:6254;height:0" coordorigin="2995,301" coordsize="6254,0" path="m2995,301l9250,301e" filled="f" stroked="t" strokeweight="1.3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-6"/>
          <w:w w:val="100"/>
          <w:position w:val="-1"/>
          <w:sz w:val="18"/>
          <w:szCs w:val="18"/>
        </w:rPr>
        <w:t>V</w:t>
      </w:r>
      <w:r>
        <w:rPr>
          <w:rFonts w:cs="Arial" w:hAnsi="Arial" w:eastAsia="Arial" w:ascii="Arial"/>
          <w:spacing w:val="-1"/>
          <w:w w:val="100"/>
          <w:position w:val="-1"/>
          <w:sz w:val="18"/>
          <w:szCs w:val="18"/>
        </w:rPr>
        <w:t>F</w:t>
      </w:r>
      <w:r>
        <w:rPr>
          <w:rFonts w:cs="Arial" w:hAnsi="Arial" w:eastAsia="Arial" w:ascii="Arial"/>
          <w:spacing w:val="-2"/>
          <w:w w:val="100"/>
          <w:position w:val="-1"/>
          <w:sz w:val="18"/>
          <w:szCs w:val="18"/>
        </w:rPr>
        <w:t>S</w:t>
      </w:r>
      <w:r>
        <w:rPr>
          <w:rFonts w:cs="Arial" w:hAnsi="Arial" w:eastAsia="Arial" w:ascii="Arial"/>
          <w:spacing w:val="-6"/>
          <w:w w:val="100"/>
          <w:position w:val="-1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position w:val="-1"/>
          <w:sz w:val="18"/>
          <w:szCs w:val="18"/>
        </w:rPr>
        <w:t>R</w:t>
      </w:r>
      <w:r>
        <w:rPr>
          <w:rFonts w:cs="Arial" w:hAnsi="Arial" w:eastAsia="Arial" w:ascii="Arial"/>
          <w:spacing w:val="26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1"/>
          <w:position w:val="-1"/>
          <w:sz w:val="18"/>
          <w:szCs w:val="18"/>
        </w:rPr>
        <w:t>U</w:t>
      </w:r>
      <w:r>
        <w:rPr>
          <w:rFonts w:cs="Arial" w:hAnsi="Arial" w:eastAsia="Arial" w:ascii="Arial"/>
          <w:spacing w:val="-7"/>
          <w:w w:val="101"/>
          <w:position w:val="-1"/>
          <w:sz w:val="18"/>
          <w:szCs w:val="18"/>
        </w:rPr>
        <w:t>N</w:t>
      </w:r>
      <w:r>
        <w:rPr>
          <w:rFonts w:cs="Arial" w:hAnsi="Arial" w:eastAsia="Arial" w:ascii="Arial"/>
          <w:spacing w:val="-3"/>
          <w:w w:val="101"/>
          <w:position w:val="-1"/>
          <w:sz w:val="18"/>
          <w:szCs w:val="18"/>
        </w:rPr>
        <w:t>I</w:t>
      </w:r>
      <w:r>
        <w:rPr>
          <w:rFonts w:cs="Arial" w:hAnsi="Arial" w:eastAsia="Arial" w:ascii="Arial"/>
          <w:spacing w:val="-2"/>
          <w:w w:val="101"/>
          <w:position w:val="-1"/>
          <w:sz w:val="18"/>
          <w:szCs w:val="18"/>
        </w:rPr>
        <w:t>VE</w:t>
      </w:r>
      <w:r>
        <w:rPr>
          <w:rFonts w:cs="Arial" w:hAnsi="Arial" w:eastAsia="Arial" w:ascii="Arial"/>
          <w:spacing w:val="-7"/>
          <w:w w:val="101"/>
          <w:position w:val="-1"/>
          <w:sz w:val="18"/>
          <w:szCs w:val="18"/>
        </w:rPr>
        <w:t>R</w:t>
      </w:r>
      <w:r>
        <w:rPr>
          <w:rFonts w:cs="Arial" w:hAnsi="Arial" w:eastAsia="Arial" w:ascii="Arial"/>
          <w:spacing w:val="-6"/>
          <w:w w:val="101"/>
          <w:position w:val="-1"/>
          <w:sz w:val="18"/>
          <w:szCs w:val="18"/>
        </w:rPr>
        <w:t>S</w:t>
      </w:r>
      <w:r>
        <w:rPr>
          <w:rFonts w:cs="Arial" w:hAnsi="Arial" w:eastAsia="Arial" w:ascii="Arial"/>
          <w:spacing w:val="2"/>
          <w:w w:val="101"/>
          <w:position w:val="-1"/>
          <w:sz w:val="18"/>
          <w:szCs w:val="18"/>
        </w:rPr>
        <w:t>I</w:t>
      </w:r>
      <w:r>
        <w:rPr>
          <w:rFonts w:cs="Arial" w:hAnsi="Arial" w:eastAsia="Arial" w:ascii="Arial"/>
          <w:spacing w:val="-6"/>
          <w:w w:val="101"/>
          <w:position w:val="-1"/>
          <w:sz w:val="18"/>
          <w:szCs w:val="18"/>
        </w:rPr>
        <w:t>TY</w:t>
      </w:r>
      <w:r>
        <w:rPr>
          <w:rFonts w:cs="Arial" w:hAnsi="Arial" w:eastAsia="Arial" w:ascii="Arial"/>
          <w:spacing w:val="0"/>
          <w:w w:val="100"/>
          <w:position w:val="0"/>
          <w:sz w:val="18"/>
          <w:szCs w:val="18"/>
        </w:rPr>
      </w:r>
    </w:p>
    <w:p>
      <w:pPr>
        <w:rPr>
          <w:sz w:val="15"/>
          <w:szCs w:val="15"/>
        </w:rPr>
        <w:jc w:val="left"/>
        <w:spacing w:before="6" w:lineRule="exact" w:line="140"/>
      </w:pPr>
      <w:r>
        <w:rPr>
          <w:sz w:val="15"/>
          <w:szCs w:val="15"/>
        </w:rPr>
      </w:r>
    </w:p>
    <w:p>
      <w:pPr>
        <w:rPr>
          <w:rFonts w:cs="Arial" w:hAnsi="Arial" w:eastAsia="Arial" w:ascii="Arial"/>
          <w:sz w:val="18"/>
          <w:szCs w:val="18"/>
        </w:rPr>
        <w:jc w:val="both"/>
        <w:spacing w:before="39"/>
        <w:ind w:left="1280" w:right="1303"/>
      </w:pPr>
      <w:r>
        <w:rPr>
          <w:rFonts w:cs="Arial" w:hAnsi="Arial" w:eastAsia="Arial" w:ascii="Arial"/>
          <w:b/>
          <w:spacing w:val="-3"/>
          <w:w w:val="100"/>
          <w:sz w:val="18"/>
          <w:szCs w:val="18"/>
        </w:rPr>
        <w:t>I</w:t>
      </w:r>
      <w:r>
        <w:rPr>
          <w:rFonts w:cs="Arial" w:hAnsi="Arial" w:eastAsia="Arial" w:ascii="Arial"/>
          <w:b/>
          <w:spacing w:val="2"/>
          <w:w w:val="100"/>
          <w:sz w:val="18"/>
          <w:szCs w:val="18"/>
        </w:rPr>
        <w:t>I</w:t>
      </w:r>
      <w:r>
        <w:rPr>
          <w:rFonts w:cs="Arial" w:hAnsi="Arial" w:eastAsia="Arial" w:ascii="Arial"/>
          <w:b/>
          <w:spacing w:val="-3"/>
          <w:w w:val="100"/>
          <w:sz w:val="18"/>
          <w:szCs w:val="18"/>
        </w:rPr>
        <w:t>I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b/>
          <w:spacing w:val="-7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-11"/>
          <w:w w:val="100"/>
          <w:sz w:val="18"/>
          <w:szCs w:val="18"/>
        </w:rPr>
        <w:t>Y</w:t>
      </w:r>
      <w:r>
        <w:rPr>
          <w:rFonts w:cs="Arial" w:hAnsi="Arial" w:eastAsia="Arial" w:ascii="Arial"/>
          <w:b/>
          <w:spacing w:val="-1"/>
          <w:w w:val="100"/>
          <w:sz w:val="18"/>
          <w:szCs w:val="18"/>
        </w:rPr>
        <w:t>ea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spacing w:val="-6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B</w:t>
      </w:r>
      <w:r>
        <w:rPr>
          <w:rFonts w:cs="Arial" w:hAnsi="Arial" w:eastAsia="Arial" w:ascii="Arial"/>
          <w:b/>
          <w:spacing w:val="-3"/>
          <w:w w:val="100"/>
          <w:sz w:val="18"/>
          <w:szCs w:val="18"/>
        </w:rPr>
        <w:t>.</w:t>
      </w:r>
      <w:r>
        <w:rPr>
          <w:rFonts w:cs="Arial" w:hAnsi="Arial" w:eastAsia="Arial" w:ascii="Arial"/>
          <w:b/>
          <w:spacing w:val="-11"/>
          <w:w w:val="100"/>
          <w:sz w:val="18"/>
          <w:szCs w:val="18"/>
        </w:rPr>
        <w:t>T</w:t>
      </w:r>
      <w:r>
        <w:rPr>
          <w:rFonts w:cs="Arial" w:hAnsi="Arial" w:eastAsia="Arial" w:ascii="Arial"/>
          <w:b/>
          <w:spacing w:val="-1"/>
          <w:w w:val="100"/>
          <w:sz w:val="18"/>
          <w:szCs w:val="18"/>
        </w:rPr>
        <w:t>ec</w:t>
      </w:r>
      <w:r>
        <w:rPr>
          <w:rFonts w:cs="Arial" w:hAnsi="Arial" w:eastAsia="Arial" w:ascii="Arial"/>
          <w:b/>
          <w:spacing w:val="-1"/>
          <w:w w:val="100"/>
          <w:sz w:val="18"/>
          <w:szCs w:val="18"/>
        </w:rPr>
        <w:t>h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C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spacing w:val="34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b/>
          <w:spacing w:val="-13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-</w:t>
      </w:r>
      <w:r>
        <w:rPr>
          <w:rFonts w:cs="Arial" w:hAnsi="Arial" w:eastAsia="Arial" w:ascii="Arial"/>
          <w:b/>
          <w:spacing w:val="-9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S</w:t>
      </w:r>
      <w:r>
        <w:rPr>
          <w:rFonts w:cs="Arial" w:hAnsi="Arial" w:eastAsia="Arial" w:ascii="Arial"/>
          <w:b/>
          <w:spacing w:val="-1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m</w:t>
      </w:r>
      <w:r>
        <w:rPr>
          <w:rFonts w:cs="Arial" w:hAnsi="Arial" w:eastAsia="Arial" w:ascii="Arial"/>
          <w:b/>
          <w:spacing w:val="-1"/>
          <w:w w:val="100"/>
          <w:sz w:val="18"/>
          <w:szCs w:val="18"/>
        </w:rPr>
        <w:t>es</w:t>
      </w:r>
      <w:r>
        <w:rPr>
          <w:rFonts w:cs="Arial" w:hAnsi="Arial" w:eastAsia="Arial" w:ascii="Arial"/>
          <w:b/>
          <w:spacing w:val="2"/>
          <w:w w:val="100"/>
          <w:sz w:val="18"/>
          <w:szCs w:val="18"/>
        </w:rPr>
        <w:t>t</w:t>
      </w:r>
      <w:r>
        <w:rPr>
          <w:rFonts w:cs="Arial" w:hAnsi="Arial" w:eastAsia="Arial" w:ascii="Arial"/>
          <w:b/>
          <w:spacing w:val="-1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                                    </w:t>
      </w:r>
      <w:r>
        <w:rPr>
          <w:rFonts w:cs="Arial" w:hAnsi="Arial" w:eastAsia="Arial" w:ascii="Arial"/>
          <w:b/>
          <w:spacing w:val="46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   </w:t>
      </w:r>
      <w:r>
        <w:rPr>
          <w:rFonts w:cs="Arial" w:hAnsi="Arial" w:eastAsia="Arial" w:ascii="Arial"/>
          <w:b/>
          <w:spacing w:val="31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   </w:t>
      </w:r>
      <w:r>
        <w:rPr>
          <w:rFonts w:cs="Arial" w:hAnsi="Arial" w:eastAsia="Arial" w:ascii="Arial"/>
          <w:b/>
          <w:spacing w:val="12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P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  </w:t>
      </w:r>
      <w:r>
        <w:rPr>
          <w:rFonts w:cs="Arial" w:hAnsi="Arial" w:eastAsia="Arial" w:ascii="Arial"/>
          <w:b/>
          <w:spacing w:val="27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-30"/>
          <w:w w:val="100"/>
          <w:sz w:val="18"/>
          <w:szCs w:val="18"/>
        </w:rPr>
        <w:t>T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   </w:t>
      </w:r>
      <w:r>
        <w:rPr>
          <w:rFonts w:cs="Arial" w:hAnsi="Arial" w:eastAsia="Arial" w:ascii="Arial"/>
          <w:b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1"/>
          <w:sz w:val="18"/>
          <w:szCs w:val="18"/>
        </w:rPr>
        <w:t>C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right"/>
        <w:spacing w:before="52"/>
        <w:ind w:right="1347"/>
      </w:pPr>
      <w:r>
        <w:rPr>
          <w:rFonts w:cs="Arial" w:hAnsi="Arial" w:eastAsia="Arial" w:ascii="Arial"/>
          <w:spacing w:val="0"/>
          <w:w w:val="100"/>
          <w:sz w:val="18"/>
          <w:szCs w:val="18"/>
        </w:rPr>
        <w:t>4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   </w:t>
      </w:r>
      <w:r>
        <w:rPr>
          <w:rFonts w:cs="Arial" w:hAnsi="Arial" w:eastAsia="Arial" w:ascii="Arial"/>
          <w:spacing w:val="3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-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   </w:t>
      </w:r>
      <w:r>
        <w:rPr>
          <w:rFonts w:cs="Arial" w:hAnsi="Arial" w:eastAsia="Arial" w:ascii="Arial"/>
          <w:spacing w:val="3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-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   </w:t>
      </w:r>
      <w:r>
        <w:rPr>
          <w:rFonts w:cs="Arial" w:hAnsi="Arial" w:eastAsia="Arial" w:ascii="Arial"/>
          <w:spacing w:val="1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4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  </w:t>
      </w:r>
      <w:r>
        <w:rPr>
          <w:rFonts w:cs="Arial" w:hAnsi="Arial" w:eastAsia="Arial" w:ascii="Arial"/>
          <w:spacing w:val="4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1"/>
          <w:sz w:val="18"/>
          <w:szCs w:val="18"/>
        </w:rPr>
        <w:t>4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67" w:lineRule="exact" w:line="260"/>
        <w:ind w:left="3070" w:right="2463" w:hanging="494"/>
      </w:pPr>
      <w:r>
        <w:pict>
          <v:group style="position:absolute;margin-left:149.02pt;margin-top:0.21pt;width:313.24pt;height:35.56pt;mso-position-horizontal-relative:page;mso-position-vertical-relative:paragraph;z-index:-138" coordorigin="2980,4" coordsize="6265,711">
            <v:group style="position:absolute;left:2990;top:14;width:6245;height:691" coordorigin="2990,14" coordsize="6245,691">
              <v:shape style="position:absolute;left:2990;top:14;width:6245;height:691" coordorigin="2990,14" coordsize="6245,691" path="m2990,705l9235,705,9235,14,2990,14,2990,705xe" filled="t" fillcolor="#D9D9D9" stroked="f">
                <v:path arrowok="t"/>
                <v:fill/>
              </v:shape>
              <v:group style="position:absolute;left:2990;top:14;width:6245;height:691" coordorigin="2990,14" coordsize="6245,691">
                <v:shape style="position:absolute;left:2990;top:14;width:6245;height:691" coordorigin="2990,14" coordsize="6245,691" path="m2990,705l2995,701,2995,19,9230,19,9230,701,2995,701,9235,705,9235,14,2990,14,2990,705xe" filled="t" fillcolor="#D9D9D9" stroked="f">
                  <v:path arrowok="t"/>
                  <v:fill/>
                </v:shape>
              </v:group>
            </v:group>
            <w10:wrap type="none"/>
          </v:group>
        </w:pic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31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9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ICRO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ROC</w:t>
      </w:r>
      <w:r>
        <w:rPr>
          <w:rFonts w:cs="Arial" w:hAnsi="Arial" w:eastAsia="Arial" w:ascii="Arial"/>
          <w:b/>
          <w:spacing w:val="3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3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OR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ND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IC</w:t>
      </w:r>
      <w:r>
        <w:rPr>
          <w:rFonts w:cs="Arial" w:hAnsi="Arial" w:eastAsia="Arial" w:ascii="Arial"/>
          <w:b/>
          <w:spacing w:val="4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4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ON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4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LL</w:t>
      </w:r>
      <w:r>
        <w:rPr>
          <w:rFonts w:cs="Arial" w:hAnsi="Arial" w:eastAsia="Arial" w:ascii="Arial"/>
          <w:b/>
          <w:spacing w:val="3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4"/>
          <w:w w:val="100"/>
          <w:sz w:val="24"/>
          <w:szCs w:val="24"/>
        </w:rPr>
        <w:t>RS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8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both"/>
        <w:ind w:left="1280" w:right="4577"/>
      </w:pPr>
      <w:r>
        <w:rPr>
          <w:rFonts w:cs="Arial" w:hAnsi="Arial" w:eastAsia="Arial" w:ascii="Arial"/>
          <w:b/>
          <w:i/>
          <w:spacing w:val="-2"/>
          <w:w w:val="100"/>
          <w:sz w:val="18"/>
          <w:szCs w:val="18"/>
        </w:rPr>
        <w:t>C</w:t>
      </w:r>
      <w:r>
        <w:rPr>
          <w:rFonts w:cs="Arial" w:hAnsi="Arial" w:eastAsia="Arial" w:ascii="Arial"/>
          <w:b/>
          <w:i/>
          <w:spacing w:val="4"/>
          <w:w w:val="100"/>
          <w:sz w:val="18"/>
          <w:szCs w:val="18"/>
        </w:rPr>
        <w:t>o</w:t>
      </w:r>
      <w:r>
        <w:rPr>
          <w:rFonts w:cs="Arial" w:hAnsi="Arial" w:eastAsia="Arial" w:ascii="Arial"/>
          <w:b/>
          <w:i/>
          <w:spacing w:val="-1"/>
          <w:w w:val="100"/>
          <w:sz w:val="18"/>
          <w:szCs w:val="18"/>
        </w:rPr>
        <w:t>u</w:t>
      </w:r>
      <w:r>
        <w:rPr>
          <w:rFonts w:cs="Arial" w:hAnsi="Arial" w:eastAsia="Arial" w:ascii="Arial"/>
          <w:b/>
          <w:i/>
          <w:spacing w:val="1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i/>
          <w:spacing w:val="-1"/>
          <w:w w:val="100"/>
          <w:sz w:val="18"/>
          <w:szCs w:val="18"/>
        </w:rPr>
        <w:t>s</w:t>
      </w:r>
      <w:r>
        <w:rPr>
          <w:rFonts w:cs="Arial" w:hAnsi="Arial" w:eastAsia="Arial" w:ascii="Arial"/>
          <w:b/>
          <w:i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i/>
          <w:spacing w:val="4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i/>
          <w:spacing w:val="3"/>
          <w:w w:val="100"/>
          <w:sz w:val="18"/>
          <w:szCs w:val="18"/>
        </w:rPr>
        <w:t>D</w:t>
      </w:r>
      <w:r>
        <w:rPr>
          <w:rFonts w:cs="Arial" w:hAnsi="Arial" w:eastAsia="Arial" w:ascii="Arial"/>
          <w:b/>
          <w:i/>
          <w:spacing w:val="-1"/>
          <w:w w:val="100"/>
          <w:sz w:val="18"/>
          <w:szCs w:val="18"/>
        </w:rPr>
        <w:t>es</w:t>
      </w:r>
      <w:r>
        <w:rPr>
          <w:rFonts w:cs="Arial" w:hAnsi="Arial" w:eastAsia="Arial" w:ascii="Arial"/>
          <w:b/>
          <w:i/>
          <w:spacing w:val="4"/>
          <w:w w:val="100"/>
          <w:sz w:val="18"/>
          <w:szCs w:val="18"/>
        </w:rPr>
        <w:t>c</w:t>
      </w:r>
      <w:r>
        <w:rPr>
          <w:rFonts w:cs="Arial" w:hAnsi="Arial" w:eastAsia="Arial" w:ascii="Arial"/>
          <w:b/>
          <w:i/>
          <w:spacing w:val="1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i/>
          <w:spacing w:val="-3"/>
          <w:w w:val="100"/>
          <w:sz w:val="18"/>
          <w:szCs w:val="18"/>
        </w:rPr>
        <w:t>i</w:t>
      </w:r>
      <w:r>
        <w:rPr>
          <w:rFonts w:cs="Arial" w:hAnsi="Arial" w:eastAsia="Arial" w:ascii="Arial"/>
          <w:b/>
          <w:i/>
          <w:spacing w:val="-1"/>
          <w:w w:val="100"/>
          <w:sz w:val="18"/>
          <w:szCs w:val="18"/>
        </w:rPr>
        <w:t>p</w:t>
      </w:r>
      <w:r>
        <w:rPr>
          <w:rFonts w:cs="Arial" w:hAnsi="Arial" w:eastAsia="Arial" w:ascii="Arial"/>
          <w:b/>
          <w:i/>
          <w:spacing w:val="2"/>
          <w:w w:val="100"/>
          <w:sz w:val="18"/>
          <w:szCs w:val="18"/>
        </w:rPr>
        <w:t>t</w:t>
      </w:r>
      <w:r>
        <w:rPr>
          <w:rFonts w:cs="Arial" w:hAnsi="Arial" w:eastAsia="Arial" w:ascii="Arial"/>
          <w:b/>
          <w:i/>
          <w:spacing w:val="2"/>
          <w:w w:val="100"/>
          <w:sz w:val="18"/>
          <w:szCs w:val="18"/>
        </w:rPr>
        <w:t>i</w:t>
      </w:r>
      <w:r>
        <w:rPr>
          <w:rFonts w:cs="Arial" w:hAnsi="Arial" w:eastAsia="Arial" w:ascii="Arial"/>
          <w:b/>
          <w:i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b/>
          <w:i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b/>
          <w:i/>
          <w:spacing w:val="12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i/>
          <w:spacing w:val="0"/>
          <w:w w:val="100"/>
          <w:sz w:val="18"/>
          <w:szCs w:val="18"/>
        </w:rPr>
        <w:t>&amp;</w:t>
      </w:r>
      <w:r>
        <w:rPr>
          <w:rFonts w:cs="Arial" w:hAnsi="Arial" w:eastAsia="Arial" w:ascii="Arial"/>
          <w:b/>
          <w:i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i/>
          <w:spacing w:val="-3"/>
          <w:w w:val="101"/>
          <w:sz w:val="18"/>
          <w:szCs w:val="18"/>
        </w:rPr>
        <w:t>O</w:t>
      </w:r>
      <w:r>
        <w:rPr>
          <w:rFonts w:cs="Arial" w:hAnsi="Arial" w:eastAsia="Arial" w:ascii="Arial"/>
          <w:b/>
          <w:i/>
          <w:spacing w:val="-1"/>
          <w:w w:val="101"/>
          <w:sz w:val="18"/>
          <w:szCs w:val="18"/>
        </w:rPr>
        <w:t>b</w:t>
      </w:r>
      <w:r>
        <w:rPr>
          <w:rFonts w:cs="Arial" w:hAnsi="Arial" w:eastAsia="Arial" w:ascii="Arial"/>
          <w:b/>
          <w:i/>
          <w:spacing w:val="2"/>
          <w:w w:val="101"/>
          <w:sz w:val="18"/>
          <w:szCs w:val="18"/>
        </w:rPr>
        <w:t>j</w:t>
      </w:r>
      <w:r>
        <w:rPr>
          <w:rFonts w:cs="Arial" w:hAnsi="Arial" w:eastAsia="Arial" w:ascii="Arial"/>
          <w:b/>
          <w:i/>
          <w:spacing w:val="-1"/>
          <w:w w:val="101"/>
          <w:sz w:val="18"/>
          <w:szCs w:val="18"/>
        </w:rPr>
        <w:t>e</w:t>
      </w:r>
      <w:r>
        <w:rPr>
          <w:rFonts w:cs="Arial" w:hAnsi="Arial" w:eastAsia="Arial" w:ascii="Arial"/>
          <w:b/>
          <w:i/>
          <w:spacing w:val="4"/>
          <w:w w:val="101"/>
          <w:sz w:val="18"/>
          <w:szCs w:val="18"/>
        </w:rPr>
        <w:t>c</w:t>
      </w:r>
      <w:r>
        <w:rPr>
          <w:rFonts w:cs="Arial" w:hAnsi="Arial" w:eastAsia="Arial" w:ascii="Arial"/>
          <w:b/>
          <w:i/>
          <w:spacing w:val="2"/>
          <w:w w:val="101"/>
          <w:sz w:val="18"/>
          <w:szCs w:val="18"/>
        </w:rPr>
        <w:t>t</w:t>
      </w:r>
      <w:r>
        <w:rPr>
          <w:rFonts w:cs="Arial" w:hAnsi="Arial" w:eastAsia="Arial" w:ascii="Arial"/>
          <w:b/>
          <w:i/>
          <w:spacing w:val="-3"/>
          <w:w w:val="101"/>
          <w:sz w:val="18"/>
          <w:szCs w:val="18"/>
        </w:rPr>
        <w:t>i</w:t>
      </w:r>
      <w:r>
        <w:rPr>
          <w:rFonts w:cs="Arial" w:hAnsi="Arial" w:eastAsia="Arial" w:ascii="Arial"/>
          <w:b/>
          <w:i/>
          <w:spacing w:val="4"/>
          <w:w w:val="101"/>
          <w:sz w:val="18"/>
          <w:szCs w:val="18"/>
        </w:rPr>
        <w:t>v</w:t>
      </w:r>
      <w:r>
        <w:rPr>
          <w:rFonts w:cs="Arial" w:hAnsi="Arial" w:eastAsia="Arial" w:ascii="Arial"/>
          <w:b/>
          <w:i/>
          <w:spacing w:val="-1"/>
          <w:w w:val="101"/>
          <w:sz w:val="18"/>
          <w:szCs w:val="18"/>
        </w:rPr>
        <w:t>e</w:t>
      </w:r>
      <w:r>
        <w:rPr>
          <w:rFonts w:cs="Arial" w:hAnsi="Arial" w:eastAsia="Arial" w:ascii="Arial"/>
          <w:b/>
          <w:i/>
          <w:spacing w:val="4"/>
          <w:w w:val="101"/>
          <w:sz w:val="18"/>
          <w:szCs w:val="18"/>
        </w:rPr>
        <w:t>s: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10"/>
          <w:szCs w:val="10"/>
        </w:rPr>
        <w:jc w:val="left"/>
        <w:spacing w:before="10" w:lineRule="exact" w:line="100"/>
      </w:pP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18"/>
          <w:szCs w:val="18"/>
        </w:rPr>
        <w:jc w:val="both"/>
        <w:spacing w:lineRule="auto" w:line="302"/>
        <w:ind w:left="1280" w:right="1246"/>
      </w:pP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h</w:t>
      </w:r>
      <w:r>
        <w:rPr>
          <w:rFonts w:cs="Arial" w:hAnsi="Arial" w:eastAsia="Arial" w:ascii="Arial"/>
          <w:i/>
          <w:spacing w:val="3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i/>
          <w:spacing w:val="3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spacing w:val="4"/>
          <w:w w:val="100"/>
          <w:sz w:val="18"/>
          <w:szCs w:val="18"/>
        </w:rPr>
        <w:t>u</w:t>
      </w:r>
      <w:r>
        <w:rPr>
          <w:rFonts w:cs="Arial" w:hAnsi="Arial" w:eastAsia="Arial" w:ascii="Arial"/>
          <w:i/>
          <w:spacing w:val="-3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spacing w:val="5"/>
          <w:w w:val="100"/>
          <w:sz w:val="18"/>
          <w:szCs w:val="18"/>
        </w:rPr>
        <w:t>s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spacing w:val="31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3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odu</w:t>
      </w:r>
      <w:r>
        <w:rPr>
          <w:rFonts w:cs="Arial" w:hAnsi="Arial" w:eastAsia="Arial" w:ascii="Arial"/>
          <w:i/>
          <w:spacing w:val="5"/>
          <w:w w:val="100"/>
          <w:sz w:val="18"/>
          <w:szCs w:val="18"/>
        </w:rPr>
        <w:t>c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i/>
          <w:spacing w:val="35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ba</w:t>
      </w:r>
      <w:r>
        <w:rPr>
          <w:rFonts w:cs="Arial" w:hAnsi="Arial" w:eastAsia="Arial" w:ascii="Arial"/>
          <w:i/>
          <w:spacing w:val="5"/>
          <w:w w:val="100"/>
          <w:sz w:val="18"/>
          <w:szCs w:val="18"/>
        </w:rPr>
        <w:t>s</w:t>
      </w:r>
      <w:r>
        <w:rPr>
          <w:rFonts w:cs="Arial" w:hAnsi="Arial" w:eastAsia="Arial" w:ascii="Arial"/>
          <w:i/>
          <w:spacing w:val="-2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i/>
          <w:spacing w:val="31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4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h</w:t>
      </w:r>
      <w:r>
        <w:rPr>
          <w:rFonts w:cs="Arial" w:hAnsi="Arial" w:eastAsia="Arial" w:ascii="Arial"/>
          <w:i/>
          <w:spacing w:val="3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u</w:t>
      </w: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spacing w:val="35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an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d</w:t>
      </w:r>
      <w:r>
        <w:rPr>
          <w:rFonts w:cs="Arial" w:hAnsi="Arial" w:eastAsia="Arial" w:ascii="Arial"/>
          <w:i/>
          <w:spacing w:val="29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4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pe</w:t>
      </w: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spacing w:val="3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spacing w:val="33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4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f</w:t>
      </w:r>
      <w:r>
        <w:rPr>
          <w:rFonts w:cs="Arial" w:hAnsi="Arial" w:eastAsia="Arial" w:ascii="Arial"/>
          <w:i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3"/>
          <w:w w:val="101"/>
          <w:sz w:val="18"/>
          <w:szCs w:val="18"/>
        </w:rPr>
        <w:t>m</w:t>
      </w:r>
      <w:r>
        <w:rPr>
          <w:rFonts w:cs="Arial" w:hAnsi="Arial" w:eastAsia="Arial" w:ascii="Arial"/>
          <w:i/>
          <w:spacing w:val="3"/>
          <w:w w:val="101"/>
          <w:sz w:val="18"/>
          <w:szCs w:val="18"/>
        </w:rPr>
        <w:t>i</w:t>
      </w:r>
      <w:r>
        <w:rPr>
          <w:rFonts w:cs="Arial" w:hAnsi="Arial" w:eastAsia="Arial" w:ascii="Arial"/>
          <w:i/>
          <w:spacing w:val="0"/>
          <w:w w:val="101"/>
          <w:sz w:val="18"/>
          <w:szCs w:val="18"/>
        </w:rPr>
        <w:t>c</w:t>
      </w:r>
      <w:r>
        <w:rPr>
          <w:rFonts w:cs="Arial" w:hAnsi="Arial" w:eastAsia="Arial" w:ascii="Arial"/>
          <w:i/>
          <w:spacing w:val="2"/>
          <w:w w:val="101"/>
          <w:sz w:val="18"/>
          <w:szCs w:val="18"/>
        </w:rPr>
        <w:t>r</w:t>
      </w:r>
      <w:r>
        <w:rPr>
          <w:rFonts w:cs="Arial" w:hAnsi="Arial" w:eastAsia="Arial" w:ascii="Arial"/>
          <w:i/>
          <w:spacing w:val="-1"/>
          <w:w w:val="101"/>
          <w:sz w:val="18"/>
          <w:szCs w:val="18"/>
        </w:rPr>
        <w:t>o</w:t>
      </w:r>
      <w:r>
        <w:rPr>
          <w:rFonts w:cs="Arial" w:hAnsi="Arial" w:eastAsia="Arial" w:ascii="Arial"/>
          <w:i/>
          <w:spacing w:val="4"/>
          <w:w w:val="101"/>
          <w:sz w:val="18"/>
          <w:szCs w:val="18"/>
        </w:rPr>
        <w:t>p</w:t>
      </w:r>
      <w:r>
        <w:rPr>
          <w:rFonts w:cs="Arial" w:hAnsi="Arial" w:eastAsia="Arial" w:ascii="Arial"/>
          <w:i/>
          <w:spacing w:val="-3"/>
          <w:w w:val="101"/>
          <w:sz w:val="18"/>
          <w:szCs w:val="18"/>
        </w:rPr>
        <w:t>r</w:t>
      </w:r>
      <w:r>
        <w:rPr>
          <w:rFonts w:cs="Arial" w:hAnsi="Arial" w:eastAsia="Arial" w:ascii="Arial"/>
          <w:i/>
          <w:spacing w:val="4"/>
          <w:w w:val="101"/>
          <w:sz w:val="18"/>
          <w:szCs w:val="18"/>
        </w:rPr>
        <w:t>o</w:t>
      </w:r>
      <w:r>
        <w:rPr>
          <w:rFonts w:cs="Arial" w:hAnsi="Arial" w:eastAsia="Arial" w:ascii="Arial"/>
          <w:i/>
          <w:spacing w:val="0"/>
          <w:w w:val="101"/>
          <w:sz w:val="18"/>
          <w:szCs w:val="18"/>
        </w:rPr>
        <w:t>c</w:t>
      </w:r>
      <w:r>
        <w:rPr>
          <w:rFonts w:cs="Arial" w:hAnsi="Arial" w:eastAsia="Arial" w:ascii="Arial"/>
          <w:i/>
          <w:spacing w:val="-1"/>
          <w:w w:val="101"/>
          <w:sz w:val="18"/>
          <w:szCs w:val="18"/>
        </w:rPr>
        <w:t>e</w:t>
      </w:r>
      <w:r>
        <w:rPr>
          <w:rFonts w:cs="Arial" w:hAnsi="Arial" w:eastAsia="Arial" w:ascii="Arial"/>
          <w:i/>
          <w:spacing w:val="5"/>
          <w:w w:val="101"/>
          <w:sz w:val="18"/>
          <w:szCs w:val="18"/>
        </w:rPr>
        <w:t>s</w:t>
      </w:r>
      <w:r>
        <w:rPr>
          <w:rFonts w:cs="Arial" w:hAnsi="Arial" w:eastAsia="Arial" w:ascii="Arial"/>
          <w:i/>
          <w:spacing w:val="0"/>
          <w:w w:val="101"/>
          <w:sz w:val="18"/>
          <w:szCs w:val="18"/>
        </w:rPr>
        <w:t>s</w:t>
      </w:r>
      <w:r>
        <w:rPr>
          <w:rFonts w:cs="Arial" w:hAnsi="Arial" w:eastAsia="Arial" w:ascii="Arial"/>
          <w:i/>
          <w:spacing w:val="4"/>
          <w:w w:val="101"/>
          <w:sz w:val="18"/>
          <w:szCs w:val="18"/>
        </w:rPr>
        <w:t>or</w:t>
      </w:r>
      <w:r>
        <w:rPr>
          <w:rFonts w:cs="Arial" w:hAnsi="Arial" w:eastAsia="Arial" w:ascii="Arial"/>
          <w:i/>
          <w:spacing w:val="4"/>
          <w:w w:val="101"/>
          <w:sz w:val="18"/>
          <w:szCs w:val="18"/>
        </w:rPr>
        <w:t> </w:t>
      </w:r>
      <w:r>
        <w:rPr>
          <w:rFonts w:cs="Arial" w:hAnsi="Arial" w:eastAsia="Arial" w:ascii="Arial"/>
          <w:i/>
          <w:spacing w:val="4"/>
          <w:w w:val="100"/>
          <w:sz w:val="18"/>
          <w:szCs w:val="18"/>
        </w:rPr>
        <w:t>an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d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m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spacing w:val="5"/>
          <w:w w:val="100"/>
          <w:sz w:val="18"/>
          <w:szCs w:val="18"/>
        </w:rPr>
        <w:t>c</w:t>
      </w: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spacing w:val="4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spacing w:val="5"/>
          <w:w w:val="100"/>
          <w:sz w:val="18"/>
          <w:szCs w:val="18"/>
        </w:rPr>
        <w:t>c</w:t>
      </w:r>
      <w:r>
        <w:rPr>
          <w:rFonts w:cs="Arial" w:hAnsi="Arial" w:eastAsia="Arial" w:ascii="Arial"/>
          <w:i/>
          <w:spacing w:val="4"/>
          <w:w w:val="100"/>
          <w:sz w:val="18"/>
          <w:szCs w:val="18"/>
        </w:rPr>
        <w:t>on</w:t>
      </w:r>
      <w:r>
        <w:rPr>
          <w:rFonts w:cs="Arial" w:hAnsi="Arial" w:eastAsia="Arial" w:ascii="Arial"/>
          <w:i/>
          <w:spacing w:val="7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spacing w:val="3"/>
          <w:w w:val="100"/>
          <w:sz w:val="18"/>
          <w:szCs w:val="18"/>
        </w:rPr>
        <w:t>l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l</w:t>
      </w:r>
      <w:r>
        <w:rPr>
          <w:rFonts w:cs="Arial" w:hAnsi="Arial" w:eastAsia="Arial" w:ascii="Arial"/>
          <w:i/>
          <w:spacing w:val="9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7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spacing w:val="4"/>
          <w:w w:val="100"/>
          <w:sz w:val="18"/>
          <w:szCs w:val="18"/>
        </w:rPr>
        <w:t>h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spacing w:val="6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5"/>
          <w:w w:val="100"/>
          <w:sz w:val="18"/>
          <w:szCs w:val="18"/>
        </w:rPr>
        <w:t>s</w:t>
      </w:r>
      <w:r>
        <w:rPr>
          <w:rFonts w:cs="Arial" w:hAnsi="Arial" w:eastAsia="Arial" w:ascii="Arial"/>
          <w:i/>
          <w:spacing w:val="7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u</w:t>
      </w:r>
      <w:r>
        <w:rPr>
          <w:rFonts w:cs="Arial" w:hAnsi="Arial" w:eastAsia="Arial" w:ascii="Arial"/>
          <w:i/>
          <w:spacing w:val="4"/>
          <w:w w:val="100"/>
          <w:sz w:val="18"/>
          <w:szCs w:val="18"/>
        </w:rPr>
        <w:t>den</w:t>
      </w:r>
      <w:r>
        <w:rPr>
          <w:rFonts w:cs="Arial" w:hAnsi="Arial" w:eastAsia="Arial" w:ascii="Arial"/>
          <w:i/>
          <w:spacing w:val="7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i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spacing w:val="4"/>
          <w:w w:val="100"/>
          <w:sz w:val="18"/>
          <w:szCs w:val="18"/>
        </w:rPr>
        <w:t>h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spacing w:val="7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5"/>
          <w:w w:val="100"/>
          <w:sz w:val="18"/>
          <w:szCs w:val="18"/>
        </w:rPr>
        <w:t>c</w:t>
      </w:r>
      <w:r>
        <w:rPr>
          <w:rFonts w:cs="Arial" w:hAnsi="Arial" w:eastAsia="Arial" w:ascii="Arial"/>
          <w:i/>
          <w:spacing w:val="4"/>
          <w:w w:val="100"/>
          <w:sz w:val="18"/>
          <w:szCs w:val="18"/>
        </w:rPr>
        <w:t>ou</w:t>
      </w: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spacing w:val="5"/>
          <w:w w:val="100"/>
          <w:sz w:val="18"/>
          <w:szCs w:val="18"/>
        </w:rPr>
        <w:t>s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spacing w:val="9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4"/>
          <w:w w:val="100"/>
          <w:sz w:val="18"/>
          <w:szCs w:val="18"/>
        </w:rPr>
        <w:t>ob</w:t>
      </w:r>
      <w:r>
        <w:rPr>
          <w:rFonts w:cs="Arial" w:hAnsi="Arial" w:eastAsia="Arial" w:ascii="Arial"/>
          <w:i/>
          <w:spacing w:val="3"/>
          <w:w w:val="100"/>
          <w:sz w:val="18"/>
          <w:szCs w:val="18"/>
        </w:rPr>
        <w:t>j</w:t>
      </w:r>
      <w:r>
        <w:rPr>
          <w:rFonts w:cs="Arial" w:hAnsi="Arial" w:eastAsia="Arial" w:ascii="Arial"/>
          <w:i/>
          <w:spacing w:val="4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spacing w:val="5"/>
          <w:w w:val="100"/>
          <w:sz w:val="18"/>
          <w:szCs w:val="18"/>
        </w:rPr>
        <w:t>c</w:t>
      </w: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ve</w:t>
      </w:r>
      <w:r>
        <w:rPr>
          <w:rFonts w:cs="Arial" w:hAnsi="Arial" w:eastAsia="Arial" w:ascii="Arial"/>
          <w:i/>
          <w:spacing w:val="11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7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5"/>
          <w:w w:val="100"/>
          <w:sz w:val="18"/>
          <w:szCs w:val="18"/>
        </w:rPr>
        <w:t>s</w:t>
      </w:r>
      <w:r>
        <w:rPr>
          <w:rFonts w:cs="Arial" w:hAnsi="Arial" w:eastAsia="Arial" w:ascii="Arial"/>
          <w:i/>
          <w:spacing w:val="7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u</w:t>
      </w:r>
      <w:r>
        <w:rPr>
          <w:rFonts w:cs="Arial" w:hAnsi="Arial" w:eastAsia="Arial" w:ascii="Arial"/>
          <w:i/>
          <w:spacing w:val="4"/>
          <w:w w:val="100"/>
          <w:sz w:val="18"/>
          <w:szCs w:val="18"/>
        </w:rPr>
        <w:t>d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i/>
          <w:spacing w:val="9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7"/>
          <w:w w:val="101"/>
          <w:sz w:val="18"/>
          <w:szCs w:val="18"/>
        </w:rPr>
        <w:t>t</w:t>
      </w:r>
      <w:r>
        <w:rPr>
          <w:rFonts w:cs="Arial" w:hAnsi="Arial" w:eastAsia="Arial" w:ascii="Arial"/>
          <w:i/>
          <w:spacing w:val="-1"/>
          <w:w w:val="101"/>
          <w:sz w:val="18"/>
          <w:szCs w:val="18"/>
        </w:rPr>
        <w:t>he</w:t>
      </w:r>
      <w:r>
        <w:rPr>
          <w:rFonts w:cs="Arial" w:hAnsi="Arial" w:eastAsia="Arial" w:ascii="Arial"/>
          <w:i/>
          <w:spacing w:val="-1"/>
          <w:w w:val="101"/>
          <w:sz w:val="18"/>
          <w:szCs w:val="18"/>
        </w:rPr>
        <w:t> 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h</w:t>
      </w:r>
      <w:r>
        <w:rPr>
          <w:rFonts w:cs="Arial" w:hAnsi="Arial" w:eastAsia="Arial" w:ascii="Arial"/>
          <w:i/>
          <w:spacing w:val="3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spacing w:val="5"/>
          <w:w w:val="100"/>
          <w:sz w:val="18"/>
          <w:szCs w:val="18"/>
        </w:rPr>
        <w:t>c</w:t>
      </w:r>
      <w:r>
        <w:rPr>
          <w:rFonts w:cs="Arial" w:hAnsi="Arial" w:eastAsia="Arial" w:ascii="Arial"/>
          <w:i/>
          <w:spacing w:val="-3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u</w:t>
      </w: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spacing w:val="4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d</w:t>
      </w:r>
      <w:r>
        <w:rPr>
          <w:rFonts w:cs="Arial" w:hAnsi="Arial" w:eastAsia="Arial" w:ascii="Arial"/>
          <w:i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4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dd</w:t>
      </w: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spacing w:val="5"/>
          <w:w w:val="100"/>
          <w:sz w:val="18"/>
          <w:szCs w:val="18"/>
        </w:rPr>
        <w:t>s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i/>
          <w:spacing w:val="3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spacing w:val="4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3"/>
          <w:w w:val="100"/>
          <w:sz w:val="18"/>
          <w:szCs w:val="18"/>
        </w:rPr>
        <w:t>m</w:t>
      </w:r>
      <w:r>
        <w:rPr>
          <w:rFonts w:cs="Arial" w:hAnsi="Arial" w:eastAsia="Arial" w:ascii="Arial"/>
          <w:i/>
          <w:spacing w:val="4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de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i/>
          <w:spacing w:val="-2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4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f</w:t>
      </w:r>
      <w:r>
        <w:rPr>
          <w:rFonts w:cs="Arial" w:hAnsi="Arial" w:eastAsia="Arial" w:ascii="Arial"/>
          <w:i/>
          <w:spacing w:val="-7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80</w:t>
      </w:r>
      <w:r>
        <w:rPr>
          <w:rFonts w:cs="Arial" w:hAnsi="Arial" w:eastAsia="Arial" w:ascii="Arial"/>
          <w:i/>
          <w:spacing w:val="4"/>
          <w:w w:val="100"/>
          <w:sz w:val="18"/>
          <w:szCs w:val="18"/>
        </w:rPr>
        <w:t>8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6</w:t>
      </w: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/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80</w:t>
      </w:r>
      <w:r>
        <w:rPr>
          <w:rFonts w:cs="Arial" w:hAnsi="Arial" w:eastAsia="Arial" w:ascii="Arial"/>
          <w:i/>
          <w:spacing w:val="4"/>
          <w:w w:val="100"/>
          <w:sz w:val="18"/>
          <w:szCs w:val="18"/>
        </w:rPr>
        <w:t>5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1</w:t>
      </w: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4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d</w:t>
      </w:r>
      <w:r>
        <w:rPr>
          <w:rFonts w:cs="Arial" w:hAnsi="Arial" w:eastAsia="Arial" w:ascii="Arial"/>
          <w:i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spacing w:val="-5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5"/>
          <w:w w:val="100"/>
          <w:sz w:val="18"/>
          <w:szCs w:val="18"/>
        </w:rPr>
        <w:t>k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no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w</w:t>
      </w:r>
      <w:r>
        <w:rPr>
          <w:rFonts w:cs="Arial" w:hAnsi="Arial" w:eastAsia="Arial" w:ascii="Arial"/>
          <w:i/>
          <w:spacing w:val="-5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h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3"/>
          <w:w w:val="101"/>
          <w:sz w:val="18"/>
          <w:szCs w:val="18"/>
        </w:rPr>
        <w:t>i</w:t>
      </w:r>
      <w:r>
        <w:rPr>
          <w:rFonts w:cs="Arial" w:hAnsi="Arial" w:eastAsia="Arial" w:ascii="Arial"/>
          <w:i/>
          <w:spacing w:val="-3"/>
          <w:w w:val="101"/>
          <w:sz w:val="18"/>
          <w:szCs w:val="18"/>
        </w:rPr>
        <w:t>m</w:t>
      </w:r>
      <w:r>
        <w:rPr>
          <w:rFonts w:cs="Arial" w:hAnsi="Arial" w:eastAsia="Arial" w:ascii="Arial"/>
          <w:i/>
          <w:spacing w:val="-1"/>
          <w:w w:val="101"/>
          <w:sz w:val="18"/>
          <w:szCs w:val="18"/>
        </w:rPr>
        <w:t>p</w:t>
      </w:r>
      <w:r>
        <w:rPr>
          <w:rFonts w:cs="Arial" w:hAnsi="Arial" w:eastAsia="Arial" w:ascii="Arial"/>
          <w:i/>
          <w:spacing w:val="4"/>
          <w:w w:val="101"/>
          <w:sz w:val="18"/>
          <w:szCs w:val="18"/>
        </w:rPr>
        <w:t>o</w:t>
      </w:r>
      <w:r>
        <w:rPr>
          <w:rFonts w:cs="Arial" w:hAnsi="Arial" w:eastAsia="Arial" w:ascii="Arial"/>
          <w:i/>
          <w:spacing w:val="2"/>
          <w:w w:val="101"/>
          <w:sz w:val="18"/>
          <w:szCs w:val="18"/>
        </w:rPr>
        <w:t>r</w:t>
      </w:r>
      <w:r>
        <w:rPr>
          <w:rFonts w:cs="Arial" w:hAnsi="Arial" w:eastAsia="Arial" w:ascii="Arial"/>
          <w:i/>
          <w:spacing w:val="-3"/>
          <w:w w:val="101"/>
          <w:sz w:val="18"/>
          <w:szCs w:val="18"/>
        </w:rPr>
        <w:t>t</w:t>
      </w:r>
      <w:r>
        <w:rPr>
          <w:rFonts w:cs="Arial" w:hAnsi="Arial" w:eastAsia="Arial" w:ascii="Arial"/>
          <w:i/>
          <w:spacing w:val="4"/>
          <w:w w:val="101"/>
          <w:sz w:val="18"/>
          <w:szCs w:val="18"/>
        </w:rPr>
        <w:t>a</w:t>
      </w:r>
      <w:r>
        <w:rPr>
          <w:rFonts w:cs="Arial" w:hAnsi="Arial" w:eastAsia="Arial" w:ascii="Arial"/>
          <w:i/>
          <w:spacing w:val="-1"/>
          <w:w w:val="101"/>
          <w:sz w:val="18"/>
          <w:szCs w:val="18"/>
        </w:rPr>
        <w:t>n</w:t>
      </w:r>
      <w:r>
        <w:rPr>
          <w:rFonts w:cs="Arial" w:hAnsi="Arial" w:eastAsia="Arial" w:ascii="Arial"/>
          <w:i/>
          <w:spacing w:val="5"/>
          <w:w w:val="101"/>
          <w:sz w:val="18"/>
          <w:szCs w:val="18"/>
        </w:rPr>
        <w:t>ce</w:t>
      </w:r>
      <w:r>
        <w:rPr>
          <w:rFonts w:cs="Arial" w:hAnsi="Arial" w:eastAsia="Arial" w:ascii="Arial"/>
          <w:i/>
          <w:spacing w:val="5"/>
          <w:w w:val="101"/>
          <w:sz w:val="18"/>
          <w:szCs w:val="18"/>
        </w:rPr>
        <w:t> 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f</w:t>
      </w:r>
      <w:r>
        <w:rPr>
          <w:rFonts w:cs="Arial" w:hAnsi="Arial" w:eastAsia="Arial" w:ascii="Arial"/>
          <w:i/>
          <w:spacing w:val="6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d</w:t>
      </w:r>
      <w:r>
        <w:rPr>
          <w:rFonts w:cs="Arial" w:hAnsi="Arial" w:eastAsia="Arial" w:ascii="Arial"/>
          <w:i/>
          <w:spacing w:val="3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f</w:t>
      </w:r>
      <w:r>
        <w:rPr>
          <w:rFonts w:cs="Arial" w:hAnsi="Arial" w:eastAsia="Arial" w:ascii="Arial"/>
          <w:i/>
          <w:spacing w:val="-3"/>
          <w:w w:val="100"/>
          <w:sz w:val="18"/>
          <w:szCs w:val="18"/>
        </w:rPr>
        <w:t>f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spacing w:val="4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spacing w:val="16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pe</w:t>
      </w: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spacing w:val="3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p</w:t>
      </w:r>
      <w:r>
        <w:rPr>
          <w:rFonts w:cs="Arial" w:hAnsi="Arial" w:eastAsia="Arial" w:ascii="Arial"/>
          <w:i/>
          <w:spacing w:val="4"/>
          <w:w w:val="100"/>
          <w:sz w:val="18"/>
          <w:szCs w:val="18"/>
        </w:rPr>
        <w:t>h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i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de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v</w:t>
      </w:r>
      <w:r>
        <w:rPr>
          <w:rFonts w:cs="Arial" w:hAnsi="Arial" w:eastAsia="Arial" w:ascii="Arial"/>
          <w:i/>
          <w:spacing w:val="3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spacing w:val="5"/>
          <w:w w:val="100"/>
          <w:sz w:val="18"/>
          <w:szCs w:val="18"/>
        </w:rPr>
        <w:t>c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i/>
          <w:spacing w:val="14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4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d</w:t>
      </w:r>
      <w:r>
        <w:rPr>
          <w:rFonts w:cs="Arial" w:hAnsi="Arial" w:eastAsia="Arial" w:ascii="Arial"/>
          <w:i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3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spacing w:val="4"/>
          <w:w w:val="100"/>
          <w:sz w:val="18"/>
          <w:szCs w:val="18"/>
        </w:rPr>
        <w:t>h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spacing w:val="3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spacing w:val="12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3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f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i/>
          <w:spacing w:val="3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spacing w:val="4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i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3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spacing w:val="13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1"/>
          <w:w w:val="101"/>
          <w:sz w:val="18"/>
          <w:szCs w:val="18"/>
        </w:rPr>
        <w:t>8</w:t>
      </w:r>
      <w:r>
        <w:rPr>
          <w:rFonts w:cs="Arial" w:hAnsi="Arial" w:eastAsia="Arial" w:ascii="Arial"/>
          <w:i/>
          <w:spacing w:val="4"/>
          <w:w w:val="101"/>
          <w:sz w:val="18"/>
          <w:szCs w:val="18"/>
        </w:rPr>
        <w:t>0</w:t>
      </w:r>
      <w:r>
        <w:rPr>
          <w:rFonts w:cs="Arial" w:hAnsi="Arial" w:eastAsia="Arial" w:ascii="Arial"/>
          <w:i/>
          <w:spacing w:val="-1"/>
          <w:w w:val="101"/>
          <w:sz w:val="18"/>
          <w:szCs w:val="18"/>
        </w:rPr>
        <w:t>8</w:t>
      </w:r>
      <w:r>
        <w:rPr>
          <w:rFonts w:cs="Arial" w:hAnsi="Arial" w:eastAsia="Arial" w:ascii="Arial"/>
          <w:i/>
          <w:spacing w:val="4"/>
          <w:w w:val="101"/>
          <w:sz w:val="18"/>
          <w:szCs w:val="18"/>
        </w:rPr>
        <w:t>6.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both"/>
        <w:ind w:left="1280" w:right="5954"/>
      </w:pPr>
      <w:r>
        <w:rPr>
          <w:rFonts w:cs="Arial" w:hAnsi="Arial" w:eastAsia="Arial" w:ascii="Arial"/>
          <w:b/>
          <w:i/>
          <w:spacing w:val="-2"/>
          <w:w w:val="100"/>
          <w:sz w:val="18"/>
          <w:szCs w:val="18"/>
        </w:rPr>
        <w:t>C</w:t>
      </w:r>
      <w:r>
        <w:rPr>
          <w:rFonts w:cs="Arial" w:hAnsi="Arial" w:eastAsia="Arial" w:ascii="Arial"/>
          <w:b/>
          <w:i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b/>
          <w:i/>
          <w:spacing w:val="4"/>
          <w:w w:val="100"/>
          <w:sz w:val="18"/>
          <w:szCs w:val="18"/>
        </w:rPr>
        <w:t>u</w:t>
      </w:r>
      <w:r>
        <w:rPr>
          <w:rFonts w:cs="Arial" w:hAnsi="Arial" w:eastAsia="Arial" w:ascii="Arial"/>
          <w:b/>
          <w:i/>
          <w:spacing w:val="-4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i/>
          <w:spacing w:val="4"/>
          <w:w w:val="100"/>
          <w:sz w:val="18"/>
          <w:szCs w:val="18"/>
        </w:rPr>
        <w:t>s</w:t>
      </w:r>
      <w:r>
        <w:rPr>
          <w:rFonts w:cs="Arial" w:hAnsi="Arial" w:eastAsia="Arial" w:ascii="Arial"/>
          <w:b/>
          <w:i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i/>
          <w:spacing w:val="4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i/>
          <w:spacing w:val="2"/>
          <w:w w:val="101"/>
          <w:sz w:val="18"/>
          <w:szCs w:val="18"/>
        </w:rPr>
        <w:t>O</w:t>
      </w:r>
      <w:r>
        <w:rPr>
          <w:rFonts w:cs="Arial" w:hAnsi="Arial" w:eastAsia="Arial" w:ascii="Arial"/>
          <w:b/>
          <w:i/>
          <w:spacing w:val="-1"/>
          <w:w w:val="101"/>
          <w:sz w:val="18"/>
          <w:szCs w:val="18"/>
        </w:rPr>
        <w:t>u</w:t>
      </w:r>
      <w:r>
        <w:rPr>
          <w:rFonts w:cs="Arial" w:hAnsi="Arial" w:eastAsia="Arial" w:ascii="Arial"/>
          <w:b/>
          <w:i/>
          <w:spacing w:val="2"/>
          <w:w w:val="101"/>
          <w:sz w:val="18"/>
          <w:szCs w:val="18"/>
        </w:rPr>
        <w:t>t</w:t>
      </w:r>
      <w:r>
        <w:rPr>
          <w:rFonts w:cs="Arial" w:hAnsi="Arial" w:eastAsia="Arial" w:ascii="Arial"/>
          <w:b/>
          <w:i/>
          <w:spacing w:val="-1"/>
          <w:w w:val="101"/>
          <w:sz w:val="18"/>
          <w:szCs w:val="18"/>
        </w:rPr>
        <w:t>c</w:t>
      </w:r>
      <w:r>
        <w:rPr>
          <w:rFonts w:cs="Arial" w:hAnsi="Arial" w:eastAsia="Arial" w:ascii="Arial"/>
          <w:b/>
          <w:i/>
          <w:spacing w:val="-1"/>
          <w:w w:val="101"/>
          <w:sz w:val="18"/>
          <w:szCs w:val="18"/>
        </w:rPr>
        <w:t>o</w:t>
      </w:r>
      <w:r>
        <w:rPr>
          <w:rFonts w:cs="Arial" w:hAnsi="Arial" w:eastAsia="Arial" w:ascii="Arial"/>
          <w:b/>
          <w:i/>
          <w:spacing w:val="1"/>
          <w:w w:val="101"/>
          <w:sz w:val="18"/>
          <w:szCs w:val="18"/>
        </w:rPr>
        <w:t>m</w:t>
      </w:r>
      <w:r>
        <w:rPr>
          <w:rFonts w:cs="Arial" w:hAnsi="Arial" w:eastAsia="Arial" w:ascii="Arial"/>
          <w:b/>
          <w:i/>
          <w:spacing w:val="4"/>
          <w:w w:val="101"/>
          <w:sz w:val="18"/>
          <w:szCs w:val="18"/>
        </w:rPr>
        <w:t>e: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10"/>
          <w:szCs w:val="10"/>
        </w:rPr>
        <w:jc w:val="left"/>
        <w:spacing w:before="10" w:lineRule="exact" w:line="100"/>
      </w:pP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18"/>
          <w:szCs w:val="18"/>
        </w:rPr>
        <w:jc w:val="both"/>
        <w:ind w:left="1280" w:right="1639"/>
      </w:pPr>
      <w:r>
        <w:rPr>
          <w:rFonts w:cs="Arial" w:hAnsi="Arial" w:eastAsia="Arial" w:ascii="Arial"/>
          <w:i/>
          <w:spacing w:val="-2"/>
          <w:w w:val="100"/>
          <w:sz w:val="18"/>
          <w:szCs w:val="18"/>
        </w:rPr>
        <w:t>U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p</w:t>
      </w:r>
      <w:r>
        <w:rPr>
          <w:rFonts w:cs="Arial" w:hAnsi="Arial" w:eastAsia="Arial" w:ascii="Arial"/>
          <w:i/>
          <w:spacing w:val="4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spacing w:val="16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u</w:t>
      </w:r>
      <w:r>
        <w:rPr>
          <w:rFonts w:cs="Arial" w:hAnsi="Arial" w:eastAsia="Arial" w:ascii="Arial"/>
          <w:i/>
          <w:spacing w:val="5"/>
          <w:w w:val="100"/>
          <w:sz w:val="18"/>
          <w:szCs w:val="18"/>
        </w:rPr>
        <w:t>c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spacing w:val="5"/>
          <w:w w:val="100"/>
          <w:sz w:val="18"/>
          <w:szCs w:val="18"/>
        </w:rPr>
        <w:t>s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f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u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i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spacing w:val="-3"/>
          <w:w w:val="100"/>
          <w:sz w:val="18"/>
          <w:szCs w:val="18"/>
        </w:rPr>
        <w:t>m</w:t>
      </w:r>
      <w:r>
        <w:rPr>
          <w:rFonts w:cs="Arial" w:hAnsi="Arial" w:eastAsia="Arial" w:ascii="Arial"/>
          <w:i/>
          <w:spacing w:val="4"/>
          <w:w w:val="100"/>
          <w:sz w:val="18"/>
          <w:szCs w:val="18"/>
        </w:rPr>
        <w:t>p</w:t>
      </w:r>
      <w:r>
        <w:rPr>
          <w:rFonts w:cs="Arial" w:hAnsi="Arial" w:eastAsia="Arial" w:ascii="Arial"/>
          <w:i/>
          <w:spacing w:val="-2"/>
          <w:w w:val="100"/>
          <w:sz w:val="18"/>
          <w:szCs w:val="18"/>
        </w:rPr>
        <w:t>l</w:t>
      </w:r>
      <w:r>
        <w:rPr>
          <w:rFonts w:cs="Arial" w:hAnsi="Arial" w:eastAsia="Arial" w:ascii="Arial"/>
          <w:i/>
          <w:spacing w:val="4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spacing w:val="-2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spacing w:val="4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f</w:t>
      </w:r>
      <w:r>
        <w:rPr>
          <w:rFonts w:cs="Arial" w:hAnsi="Arial" w:eastAsia="Arial" w:ascii="Arial"/>
          <w:i/>
          <w:spacing w:val="16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3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spacing w:val="4"/>
          <w:w w:val="100"/>
          <w:sz w:val="18"/>
          <w:szCs w:val="18"/>
        </w:rPr>
        <w:t>h</w:t>
      </w:r>
      <w:r>
        <w:rPr>
          <w:rFonts w:cs="Arial" w:hAnsi="Arial" w:eastAsia="Arial" w:ascii="Arial"/>
          <w:i/>
          <w:spacing w:val="-2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i/>
          <w:spacing w:val="16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i/>
          <w:spacing w:val="4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u</w:t>
      </w:r>
      <w:r>
        <w:rPr>
          <w:rFonts w:cs="Arial" w:hAnsi="Arial" w:eastAsia="Arial" w:ascii="Arial"/>
          <w:i/>
          <w:spacing w:val="-3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spacing w:val="5"/>
          <w:w w:val="100"/>
          <w:sz w:val="18"/>
          <w:szCs w:val="18"/>
        </w:rPr>
        <w:t>s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i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u</w:t>
      </w:r>
      <w:r>
        <w:rPr>
          <w:rFonts w:cs="Arial" w:hAnsi="Arial" w:eastAsia="Arial" w:ascii="Arial"/>
          <w:i/>
          <w:spacing w:val="4"/>
          <w:w w:val="100"/>
          <w:sz w:val="18"/>
          <w:szCs w:val="18"/>
        </w:rPr>
        <w:t>d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en</w:t>
      </w: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i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i/>
          <w:spacing w:val="4"/>
          <w:w w:val="100"/>
          <w:sz w:val="18"/>
          <w:szCs w:val="18"/>
        </w:rPr>
        <w:t>h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ou</w:t>
      </w:r>
      <w:r>
        <w:rPr>
          <w:rFonts w:cs="Arial" w:hAnsi="Arial" w:eastAsia="Arial" w:ascii="Arial"/>
          <w:i/>
          <w:spacing w:val="3"/>
          <w:w w:val="100"/>
          <w:sz w:val="18"/>
          <w:szCs w:val="18"/>
        </w:rPr>
        <w:t>l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d</w:t>
      </w:r>
      <w:r>
        <w:rPr>
          <w:rFonts w:cs="Arial" w:hAnsi="Arial" w:eastAsia="Arial" w:ascii="Arial"/>
          <w:i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b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spacing w:val="14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spacing w:val="4"/>
          <w:w w:val="100"/>
          <w:sz w:val="18"/>
          <w:szCs w:val="18"/>
        </w:rPr>
        <w:t>b</w:t>
      </w:r>
      <w:r>
        <w:rPr>
          <w:rFonts w:cs="Arial" w:hAnsi="Arial" w:eastAsia="Arial" w:ascii="Arial"/>
          <w:i/>
          <w:spacing w:val="3"/>
          <w:w w:val="100"/>
          <w:sz w:val="18"/>
          <w:szCs w:val="18"/>
        </w:rPr>
        <w:t>l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3"/>
          <w:w w:val="101"/>
          <w:sz w:val="18"/>
          <w:szCs w:val="18"/>
        </w:rPr>
        <w:t>t</w:t>
      </w:r>
      <w:r>
        <w:rPr>
          <w:rFonts w:cs="Arial" w:hAnsi="Arial" w:eastAsia="Arial" w:ascii="Arial"/>
          <w:i/>
          <w:spacing w:val="4"/>
          <w:w w:val="101"/>
          <w:sz w:val="18"/>
          <w:szCs w:val="18"/>
        </w:rPr>
        <w:t>o: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10"/>
          <w:szCs w:val="10"/>
        </w:rPr>
        <w:jc w:val="left"/>
        <w:spacing w:before="10" w:lineRule="exact" w:line="100"/>
      </w:pP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auto" w:line="300"/>
        <w:ind w:left="1846" w:right="1247" w:hanging="341"/>
      </w:pP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  </w:t>
      </w:r>
      <w:r>
        <w:rPr>
          <w:rFonts w:cs="Arial" w:hAnsi="Arial" w:eastAsia="Arial" w:ascii="Arial"/>
          <w:i/>
          <w:spacing w:val="41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7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spacing w:val="6"/>
          <w:w w:val="100"/>
          <w:sz w:val="18"/>
          <w:szCs w:val="18"/>
        </w:rPr>
        <w:t>m</w:t>
      </w:r>
      <w:r>
        <w:rPr>
          <w:rFonts w:cs="Arial" w:hAnsi="Arial" w:eastAsia="Arial" w:ascii="Arial"/>
          <w:i/>
          <w:spacing w:val="9"/>
          <w:w w:val="100"/>
          <w:sz w:val="18"/>
          <w:szCs w:val="18"/>
        </w:rPr>
        <w:t>pa</w:t>
      </w:r>
      <w:r>
        <w:rPr>
          <w:rFonts w:cs="Arial" w:hAnsi="Arial" w:eastAsia="Arial" w:ascii="Arial"/>
          <w:i/>
          <w:spacing w:val="6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spacing w:val="49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5"/>
          <w:w w:val="100"/>
          <w:sz w:val="18"/>
          <w:szCs w:val="18"/>
        </w:rPr>
        <w:t>k</w:t>
      </w:r>
      <w:r>
        <w:rPr>
          <w:rFonts w:cs="Arial" w:hAnsi="Arial" w:eastAsia="Arial" w:ascii="Arial"/>
          <w:i/>
          <w:spacing w:val="9"/>
          <w:w w:val="100"/>
          <w:sz w:val="18"/>
          <w:szCs w:val="18"/>
        </w:rPr>
        <w:t>no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w</w:t>
      </w:r>
      <w:r>
        <w:rPr>
          <w:rFonts w:cs="Arial" w:hAnsi="Arial" w:eastAsia="Arial" w:ascii="Arial"/>
          <w:i/>
          <w:spacing w:val="12"/>
          <w:w w:val="100"/>
          <w:sz w:val="18"/>
          <w:szCs w:val="18"/>
        </w:rPr>
        <w:t>l</w:t>
      </w:r>
      <w:r>
        <w:rPr>
          <w:rFonts w:cs="Arial" w:hAnsi="Arial" w:eastAsia="Arial" w:ascii="Arial"/>
          <w:i/>
          <w:spacing w:val="4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spacing w:val="9"/>
          <w:w w:val="100"/>
          <w:sz w:val="18"/>
          <w:szCs w:val="18"/>
        </w:rPr>
        <w:t>dg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5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4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spacing w:val="48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7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spacing w:val="9"/>
          <w:w w:val="100"/>
          <w:sz w:val="18"/>
          <w:szCs w:val="18"/>
        </w:rPr>
        <w:t>h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spacing w:val="43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9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spacing w:val="11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spacing w:val="5"/>
          <w:w w:val="100"/>
          <w:sz w:val="18"/>
          <w:szCs w:val="18"/>
        </w:rPr>
        <w:t>c</w:t>
      </w:r>
      <w:r>
        <w:rPr>
          <w:rFonts w:cs="Arial" w:hAnsi="Arial" w:eastAsia="Arial" w:ascii="Arial"/>
          <w:i/>
          <w:spacing w:val="9"/>
          <w:w w:val="100"/>
          <w:sz w:val="18"/>
          <w:szCs w:val="18"/>
        </w:rPr>
        <w:t>h</w:t>
      </w:r>
      <w:r>
        <w:rPr>
          <w:rFonts w:cs="Arial" w:hAnsi="Arial" w:eastAsia="Arial" w:ascii="Arial"/>
          <w:i/>
          <w:spacing w:val="12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spacing w:val="7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spacing w:val="9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c</w:t>
      </w:r>
      <w:r>
        <w:rPr>
          <w:rFonts w:cs="Arial" w:hAnsi="Arial" w:eastAsia="Arial" w:ascii="Arial"/>
          <w:i/>
          <w:spacing w:val="7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spacing w:val="9"/>
          <w:w w:val="100"/>
          <w:sz w:val="18"/>
          <w:szCs w:val="18"/>
        </w:rPr>
        <w:t>u</w:t>
      </w:r>
      <w:r>
        <w:rPr>
          <w:rFonts w:cs="Arial" w:hAnsi="Arial" w:eastAsia="Arial" w:ascii="Arial"/>
          <w:i/>
          <w:spacing w:val="6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9"/>
          <w:w w:val="100"/>
          <w:sz w:val="18"/>
          <w:szCs w:val="18"/>
        </w:rPr>
        <w:t>an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d</w:t>
      </w:r>
      <w:r>
        <w:rPr>
          <w:rFonts w:cs="Arial" w:hAnsi="Arial" w:eastAsia="Arial" w:ascii="Arial"/>
          <w:i/>
          <w:spacing w:val="49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5"/>
          <w:w w:val="100"/>
          <w:sz w:val="18"/>
          <w:szCs w:val="18"/>
        </w:rPr>
        <w:t>s</w:t>
      </w:r>
      <w:r>
        <w:rPr>
          <w:rFonts w:cs="Arial" w:hAnsi="Arial" w:eastAsia="Arial" w:ascii="Arial"/>
          <w:i/>
          <w:spacing w:val="9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spacing w:val="12"/>
          <w:w w:val="100"/>
          <w:sz w:val="18"/>
          <w:szCs w:val="18"/>
        </w:rPr>
        <w:t>f</w:t>
      </w:r>
      <w:r>
        <w:rPr>
          <w:rFonts w:cs="Arial" w:hAnsi="Arial" w:eastAsia="Arial" w:ascii="Arial"/>
          <w:i/>
          <w:spacing w:val="7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w</w:t>
      </w:r>
      <w:r>
        <w:rPr>
          <w:rFonts w:cs="Arial" w:hAnsi="Arial" w:eastAsia="Arial" w:ascii="Arial"/>
          <w:i/>
          <w:spacing w:val="9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spacing w:val="6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spacing w:val="48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9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s</w:t>
      </w:r>
      <w:r>
        <w:rPr>
          <w:rFonts w:cs="Arial" w:hAnsi="Arial" w:eastAsia="Arial" w:ascii="Arial"/>
          <w:i/>
          <w:spacing w:val="9"/>
          <w:w w:val="100"/>
          <w:sz w:val="18"/>
          <w:szCs w:val="18"/>
        </w:rPr>
        <w:t>pe</w:t>
      </w:r>
      <w:r>
        <w:rPr>
          <w:rFonts w:cs="Arial" w:hAnsi="Arial" w:eastAsia="Arial" w:ascii="Arial"/>
          <w:i/>
          <w:spacing w:val="5"/>
          <w:w w:val="100"/>
          <w:sz w:val="18"/>
          <w:szCs w:val="18"/>
        </w:rPr>
        <w:t>c</w:t>
      </w:r>
      <w:r>
        <w:rPr>
          <w:rFonts w:cs="Arial" w:hAnsi="Arial" w:eastAsia="Arial" w:ascii="Arial"/>
          <w:i/>
          <w:spacing w:val="12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i/>
          <w:spacing w:val="47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9"/>
          <w:w w:val="101"/>
          <w:sz w:val="18"/>
          <w:szCs w:val="18"/>
        </w:rPr>
        <w:t>of</w:t>
      </w:r>
      <w:r>
        <w:rPr>
          <w:rFonts w:cs="Arial" w:hAnsi="Arial" w:eastAsia="Arial" w:ascii="Arial"/>
          <w:i/>
          <w:spacing w:val="9"/>
          <w:w w:val="101"/>
          <w:sz w:val="18"/>
          <w:szCs w:val="18"/>
        </w:rPr>
        <w:t> </w:t>
      </w:r>
      <w:r>
        <w:rPr>
          <w:rFonts w:cs="Arial" w:hAnsi="Arial" w:eastAsia="Arial" w:ascii="Arial"/>
          <w:i/>
          <w:spacing w:val="-3"/>
          <w:w w:val="100"/>
          <w:sz w:val="18"/>
          <w:szCs w:val="18"/>
        </w:rPr>
        <w:t>m</w:t>
      </w:r>
      <w:r>
        <w:rPr>
          <w:rFonts w:cs="Arial" w:hAnsi="Arial" w:eastAsia="Arial" w:ascii="Arial"/>
          <w:i/>
          <w:spacing w:val="3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spacing w:val="5"/>
          <w:w w:val="100"/>
          <w:sz w:val="18"/>
          <w:szCs w:val="18"/>
        </w:rPr>
        <w:t>c</w:t>
      </w: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spacing w:val="4"/>
          <w:w w:val="100"/>
          <w:sz w:val="18"/>
          <w:szCs w:val="18"/>
        </w:rPr>
        <w:t>p</w:t>
      </w:r>
      <w:r>
        <w:rPr>
          <w:rFonts w:cs="Arial" w:hAnsi="Arial" w:eastAsia="Arial" w:ascii="Arial"/>
          <w:i/>
          <w:spacing w:val="6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spacing w:val="5"/>
          <w:w w:val="100"/>
          <w:sz w:val="18"/>
          <w:szCs w:val="18"/>
        </w:rPr>
        <w:t>c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spacing w:val="5"/>
          <w:w w:val="100"/>
          <w:sz w:val="18"/>
          <w:szCs w:val="18"/>
        </w:rPr>
        <w:t>ss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spacing w:val="46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4"/>
          <w:w w:val="101"/>
          <w:sz w:val="18"/>
          <w:szCs w:val="18"/>
        </w:rPr>
        <w:t>80</w:t>
      </w:r>
      <w:r>
        <w:rPr>
          <w:rFonts w:cs="Arial" w:hAnsi="Arial" w:eastAsia="Arial" w:ascii="Arial"/>
          <w:i/>
          <w:spacing w:val="-1"/>
          <w:w w:val="101"/>
          <w:sz w:val="18"/>
          <w:szCs w:val="18"/>
        </w:rPr>
        <w:t>86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center"/>
        <w:spacing w:before="59"/>
        <w:ind w:left="1472" w:right="1427"/>
      </w:pPr>
      <w:r>
        <w:rPr>
          <w:rFonts w:cs="Arial" w:hAnsi="Arial" w:eastAsia="Arial" w:ascii="Arial"/>
          <w:i/>
          <w:spacing w:val="14"/>
          <w:w w:val="100"/>
          <w:sz w:val="18"/>
          <w:szCs w:val="18"/>
        </w:rPr>
        <w:t>b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  </w:t>
      </w:r>
      <w:r>
        <w:rPr>
          <w:rFonts w:cs="Arial" w:hAnsi="Arial" w:eastAsia="Arial" w:ascii="Arial"/>
          <w:i/>
          <w:spacing w:val="26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W</w:t>
      </w: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spacing w:val="3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spacing w:val="-3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spacing w:val="26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ss</w:t>
      </w:r>
      <w:r>
        <w:rPr>
          <w:rFonts w:cs="Arial" w:hAnsi="Arial" w:eastAsia="Arial" w:ascii="Arial"/>
          <w:i/>
          <w:spacing w:val="4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spacing w:val="-3"/>
          <w:w w:val="100"/>
          <w:sz w:val="18"/>
          <w:szCs w:val="18"/>
        </w:rPr>
        <w:t>m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b</w:t>
      </w:r>
      <w:r>
        <w:rPr>
          <w:rFonts w:cs="Arial" w:hAnsi="Arial" w:eastAsia="Arial" w:ascii="Arial"/>
          <w:i/>
          <w:spacing w:val="3"/>
          <w:w w:val="100"/>
          <w:sz w:val="18"/>
          <w:szCs w:val="18"/>
        </w:rPr>
        <w:t>l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i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3"/>
          <w:w w:val="100"/>
          <w:sz w:val="18"/>
          <w:szCs w:val="18"/>
        </w:rPr>
        <w:t>l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spacing w:val="4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g</w:t>
      </w:r>
      <w:r>
        <w:rPr>
          <w:rFonts w:cs="Arial" w:hAnsi="Arial" w:eastAsia="Arial" w:ascii="Arial"/>
          <w:i/>
          <w:spacing w:val="4"/>
          <w:w w:val="100"/>
          <w:sz w:val="18"/>
          <w:szCs w:val="18"/>
        </w:rPr>
        <w:t>u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ag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4"/>
          <w:w w:val="100"/>
          <w:sz w:val="18"/>
          <w:szCs w:val="18"/>
        </w:rPr>
        <w:t>p</w:t>
      </w: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og</w:t>
      </w: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m</w:t>
      </w:r>
      <w:r>
        <w:rPr>
          <w:rFonts w:cs="Arial" w:hAnsi="Arial" w:eastAsia="Arial" w:ascii="Arial"/>
          <w:i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3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4"/>
          <w:w w:val="100"/>
          <w:sz w:val="18"/>
          <w:szCs w:val="18"/>
        </w:rPr>
        <w:t>8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0</w:t>
      </w:r>
      <w:r>
        <w:rPr>
          <w:rFonts w:cs="Arial" w:hAnsi="Arial" w:eastAsia="Arial" w:ascii="Arial"/>
          <w:i/>
          <w:spacing w:val="4"/>
          <w:w w:val="100"/>
          <w:sz w:val="18"/>
          <w:szCs w:val="18"/>
        </w:rPr>
        <w:t>8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6</w:t>
      </w:r>
      <w:r>
        <w:rPr>
          <w:rFonts w:cs="Arial" w:hAnsi="Arial" w:eastAsia="Arial" w:ascii="Arial"/>
          <w:i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f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v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spacing w:val="-3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spacing w:val="3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spacing w:val="4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u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i/>
          <w:spacing w:val="28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4"/>
          <w:w w:val="101"/>
          <w:sz w:val="18"/>
          <w:szCs w:val="18"/>
        </w:rPr>
        <w:t>a</w:t>
      </w:r>
      <w:r>
        <w:rPr>
          <w:rFonts w:cs="Arial" w:hAnsi="Arial" w:eastAsia="Arial" w:ascii="Arial"/>
          <w:i/>
          <w:spacing w:val="-1"/>
          <w:w w:val="101"/>
          <w:sz w:val="18"/>
          <w:szCs w:val="18"/>
        </w:rPr>
        <w:t>pp</w:t>
      </w:r>
      <w:r>
        <w:rPr>
          <w:rFonts w:cs="Arial" w:hAnsi="Arial" w:eastAsia="Arial" w:ascii="Arial"/>
          <w:i/>
          <w:spacing w:val="3"/>
          <w:w w:val="101"/>
          <w:sz w:val="18"/>
          <w:szCs w:val="18"/>
        </w:rPr>
        <w:t>l</w:t>
      </w:r>
      <w:r>
        <w:rPr>
          <w:rFonts w:cs="Arial" w:hAnsi="Arial" w:eastAsia="Arial" w:ascii="Arial"/>
          <w:i/>
          <w:spacing w:val="-2"/>
          <w:w w:val="101"/>
          <w:sz w:val="18"/>
          <w:szCs w:val="18"/>
        </w:rPr>
        <w:t>i</w:t>
      </w:r>
      <w:r>
        <w:rPr>
          <w:rFonts w:cs="Arial" w:hAnsi="Arial" w:eastAsia="Arial" w:ascii="Arial"/>
          <w:i/>
          <w:spacing w:val="5"/>
          <w:w w:val="101"/>
          <w:sz w:val="18"/>
          <w:szCs w:val="18"/>
        </w:rPr>
        <w:t>c</w:t>
      </w:r>
      <w:r>
        <w:rPr>
          <w:rFonts w:cs="Arial" w:hAnsi="Arial" w:eastAsia="Arial" w:ascii="Arial"/>
          <w:i/>
          <w:spacing w:val="-1"/>
          <w:w w:val="101"/>
          <w:sz w:val="18"/>
          <w:szCs w:val="18"/>
        </w:rPr>
        <w:t>a</w:t>
      </w:r>
      <w:r>
        <w:rPr>
          <w:rFonts w:cs="Arial" w:hAnsi="Arial" w:eastAsia="Arial" w:ascii="Arial"/>
          <w:i/>
          <w:spacing w:val="-3"/>
          <w:w w:val="101"/>
          <w:sz w:val="18"/>
          <w:szCs w:val="18"/>
        </w:rPr>
        <w:t>t</w:t>
      </w:r>
      <w:r>
        <w:rPr>
          <w:rFonts w:cs="Arial" w:hAnsi="Arial" w:eastAsia="Arial" w:ascii="Arial"/>
          <w:i/>
          <w:spacing w:val="3"/>
          <w:w w:val="101"/>
          <w:sz w:val="18"/>
          <w:szCs w:val="18"/>
        </w:rPr>
        <w:t>i</w:t>
      </w:r>
      <w:r>
        <w:rPr>
          <w:rFonts w:cs="Arial" w:hAnsi="Arial" w:eastAsia="Arial" w:ascii="Arial"/>
          <w:i/>
          <w:spacing w:val="-1"/>
          <w:w w:val="101"/>
          <w:sz w:val="18"/>
          <w:szCs w:val="18"/>
        </w:rPr>
        <w:t>o</w:t>
      </w:r>
      <w:r>
        <w:rPr>
          <w:rFonts w:cs="Arial" w:hAnsi="Arial" w:eastAsia="Arial" w:ascii="Arial"/>
          <w:i/>
          <w:spacing w:val="4"/>
          <w:w w:val="101"/>
          <w:sz w:val="18"/>
          <w:szCs w:val="18"/>
        </w:rPr>
        <w:t>n.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10"/>
          <w:szCs w:val="10"/>
        </w:rPr>
        <w:jc w:val="left"/>
        <w:spacing w:before="10" w:lineRule="exact" w:line="100"/>
      </w:pP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18"/>
          <w:szCs w:val="18"/>
        </w:rPr>
        <w:jc w:val="right"/>
        <w:spacing w:lineRule="auto" w:line="367"/>
        <w:ind w:left="1475" w:right="1280"/>
      </w:pPr>
      <w:r>
        <w:rPr>
          <w:rFonts w:cs="Arial" w:hAnsi="Arial" w:eastAsia="Arial" w:ascii="Arial"/>
          <w:i/>
          <w:spacing w:val="-5"/>
          <w:w w:val="100"/>
          <w:sz w:val="18"/>
          <w:szCs w:val="18"/>
        </w:rPr>
        <w:t>c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   </w:t>
      </w:r>
      <w:r>
        <w:rPr>
          <w:rFonts w:cs="Arial" w:hAnsi="Arial" w:eastAsia="Arial" w:ascii="Arial"/>
          <w:i/>
          <w:spacing w:val="5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2"/>
          <w:w w:val="100"/>
          <w:sz w:val="18"/>
          <w:szCs w:val="18"/>
        </w:rPr>
        <w:t>C</w:t>
      </w: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ea</w:t>
      </w: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h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spacing w:val="9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3"/>
          <w:w w:val="100"/>
          <w:sz w:val="18"/>
          <w:szCs w:val="18"/>
        </w:rPr>
        <w:t>m</w:t>
      </w:r>
      <w:r>
        <w:rPr>
          <w:rFonts w:cs="Arial" w:hAnsi="Arial" w:eastAsia="Arial" w:ascii="Arial"/>
          <w:i/>
          <w:spacing w:val="4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spacing w:val="-3"/>
          <w:w w:val="100"/>
          <w:sz w:val="18"/>
          <w:szCs w:val="18"/>
        </w:rPr>
        <w:t>m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i/>
          <w:spacing w:val="4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spacing w:val="4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d</w:t>
      </w:r>
      <w:r>
        <w:rPr>
          <w:rFonts w:cs="Arial" w:hAnsi="Arial" w:eastAsia="Arial" w:ascii="Arial"/>
          <w:i/>
          <w:spacing w:val="5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spacing w:val="-3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3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f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spacing w:val="5"/>
          <w:w w:val="100"/>
          <w:sz w:val="18"/>
          <w:szCs w:val="18"/>
        </w:rPr>
        <w:t>c</w:t>
      </w:r>
      <w:r>
        <w:rPr>
          <w:rFonts w:cs="Arial" w:hAnsi="Arial" w:eastAsia="Arial" w:ascii="Arial"/>
          <w:i/>
          <w:spacing w:val="-2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spacing w:val="4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i/>
          <w:spacing w:val="4"/>
          <w:w w:val="100"/>
          <w:sz w:val="18"/>
          <w:szCs w:val="18"/>
        </w:rPr>
        <w:t>h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spacing w:val="3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q</w:t>
      </w:r>
      <w:r>
        <w:rPr>
          <w:rFonts w:cs="Arial" w:hAnsi="Arial" w:eastAsia="Arial" w:ascii="Arial"/>
          <w:i/>
          <w:spacing w:val="4"/>
          <w:w w:val="100"/>
          <w:sz w:val="18"/>
          <w:szCs w:val="18"/>
        </w:rPr>
        <w:t>u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i/>
          <w:spacing w:val="7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2"/>
          <w:w w:val="100"/>
          <w:sz w:val="18"/>
          <w:szCs w:val="18"/>
        </w:rPr>
        <w:t>w</w:t>
      </w:r>
      <w:r>
        <w:rPr>
          <w:rFonts w:cs="Arial" w:hAnsi="Arial" w:eastAsia="Arial" w:ascii="Arial"/>
          <w:i/>
          <w:spacing w:val="3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i/>
          <w:spacing w:val="5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8</w:t>
      </w:r>
      <w:r>
        <w:rPr>
          <w:rFonts w:cs="Arial" w:hAnsi="Arial" w:eastAsia="Arial" w:ascii="Arial"/>
          <w:i/>
          <w:spacing w:val="4"/>
          <w:w w:val="100"/>
          <w:sz w:val="18"/>
          <w:szCs w:val="18"/>
        </w:rPr>
        <w:t>0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8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6</w:t>
      </w:r>
      <w:r>
        <w:rPr>
          <w:rFonts w:cs="Arial" w:hAnsi="Arial" w:eastAsia="Arial" w:ascii="Arial"/>
          <w:i/>
          <w:spacing w:val="6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spacing w:val="4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d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4"/>
          <w:w w:val="101"/>
          <w:sz w:val="18"/>
          <w:szCs w:val="18"/>
        </w:rPr>
        <w:t>8</w:t>
      </w:r>
      <w:r>
        <w:rPr>
          <w:rFonts w:cs="Arial" w:hAnsi="Arial" w:eastAsia="Arial" w:ascii="Arial"/>
          <w:i/>
          <w:spacing w:val="-1"/>
          <w:w w:val="101"/>
          <w:sz w:val="18"/>
          <w:szCs w:val="18"/>
        </w:rPr>
        <w:t>0</w:t>
      </w:r>
      <w:r>
        <w:rPr>
          <w:rFonts w:cs="Arial" w:hAnsi="Arial" w:eastAsia="Arial" w:ascii="Arial"/>
          <w:i/>
          <w:spacing w:val="4"/>
          <w:w w:val="101"/>
          <w:sz w:val="18"/>
          <w:szCs w:val="18"/>
        </w:rPr>
        <w:t>51</w:t>
      </w:r>
      <w:r>
        <w:rPr>
          <w:rFonts w:cs="Arial" w:hAnsi="Arial" w:eastAsia="Arial" w:ascii="Arial"/>
          <w:i/>
          <w:spacing w:val="4"/>
          <w:w w:val="101"/>
          <w:sz w:val="18"/>
          <w:szCs w:val="18"/>
        </w:rPr>
        <w:t> 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d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  </w:t>
      </w:r>
      <w:r>
        <w:rPr>
          <w:rFonts w:cs="Arial" w:hAnsi="Arial" w:eastAsia="Arial" w:ascii="Arial"/>
          <w:i/>
          <w:spacing w:val="41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7"/>
          <w:w w:val="100"/>
          <w:sz w:val="18"/>
          <w:szCs w:val="18"/>
        </w:rPr>
        <w:t>G</w:t>
      </w:r>
      <w:r>
        <w:rPr>
          <w:rFonts w:cs="Arial" w:hAnsi="Arial" w:eastAsia="Arial" w:ascii="Arial"/>
          <w:i/>
          <w:spacing w:val="12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v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9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0"/>
          <w:w w:val="101"/>
          <w:sz w:val="18"/>
          <w:szCs w:val="18"/>
        </w:rPr>
        <w:t>a</w:t>
      </w:r>
      <w:r>
        <w:rPr>
          <w:rFonts w:cs="Arial" w:hAnsi="Arial" w:eastAsia="Arial" w:ascii="Arial"/>
          <w:i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spacing w:val="47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9"/>
          <w:w w:val="101"/>
          <w:sz w:val="18"/>
          <w:szCs w:val="18"/>
        </w:rPr>
        <w:t>o</w:t>
      </w:r>
      <w:r>
        <w:rPr>
          <w:rFonts w:cs="Arial" w:hAnsi="Arial" w:eastAsia="Arial" w:ascii="Arial"/>
          <w:i/>
          <w:spacing w:val="0"/>
          <w:w w:val="101"/>
          <w:sz w:val="18"/>
          <w:szCs w:val="18"/>
        </w:rPr>
        <w:t>v</w:t>
      </w:r>
      <w:r>
        <w:rPr>
          <w:rFonts w:cs="Arial" w:hAnsi="Arial" w:eastAsia="Arial" w:ascii="Arial"/>
          <w:i/>
          <w:spacing w:val="-35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0"/>
          <w:w w:val="101"/>
          <w:sz w:val="18"/>
          <w:szCs w:val="18"/>
        </w:rPr>
        <w:t>e</w:t>
      </w:r>
      <w:r>
        <w:rPr>
          <w:rFonts w:cs="Arial" w:hAnsi="Arial" w:eastAsia="Arial" w:ascii="Arial"/>
          <w:i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11"/>
          <w:w w:val="101"/>
          <w:sz w:val="18"/>
          <w:szCs w:val="18"/>
        </w:rPr>
        <w:t>r</w:t>
      </w:r>
      <w:r>
        <w:rPr>
          <w:rFonts w:cs="Arial" w:hAnsi="Arial" w:eastAsia="Arial" w:ascii="Arial"/>
          <w:i/>
          <w:spacing w:val="0"/>
          <w:w w:val="101"/>
          <w:sz w:val="18"/>
          <w:szCs w:val="18"/>
        </w:rPr>
        <w:t>v</w:t>
      </w:r>
      <w:r>
        <w:rPr>
          <w:rFonts w:cs="Arial" w:hAnsi="Arial" w:eastAsia="Arial" w:ascii="Arial"/>
          <w:i/>
          <w:spacing w:val="-35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8"/>
          <w:w w:val="101"/>
          <w:sz w:val="18"/>
          <w:szCs w:val="18"/>
        </w:rPr>
        <w:t>i</w:t>
      </w:r>
      <w:r>
        <w:rPr>
          <w:rFonts w:cs="Arial" w:hAnsi="Arial" w:eastAsia="Arial" w:ascii="Arial"/>
          <w:i/>
          <w:spacing w:val="0"/>
          <w:w w:val="101"/>
          <w:sz w:val="18"/>
          <w:szCs w:val="18"/>
        </w:rPr>
        <w:t>e</w:t>
      </w:r>
      <w:r>
        <w:rPr>
          <w:rFonts w:cs="Arial" w:hAnsi="Arial" w:eastAsia="Arial" w:ascii="Arial"/>
          <w:i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w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0"/>
          <w:w w:val="101"/>
          <w:sz w:val="18"/>
          <w:szCs w:val="18"/>
        </w:rPr>
        <w:t>o</w:t>
      </w:r>
      <w:r>
        <w:rPr>
          <w:rFonts w:cs="Arial" w:hAnsi="Arial" w:eastAsia="Arial" w:ascii="Arial"/>
          <w:i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spacing w:val="47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12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spacing w:val="9"/>
          <w:w w:val="100"/>
          <w:sz w:val="18"/>
          <w:szCs w:val="18"/>
        </w:rPr>
        <w:t>h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9"/>
          <w:w w:val="101"/>
          <w:sz w:val="18"/>
          <w:szCs w:val="18"/>
        </w:rPr>
        <w:t>a</w:t>
      </w:r>
      <w:r>
        <w:rPr>
          <w:rFonts w:cs="Arial" w:hAnsi="Arial" w:eastAsia="Arial" w:ascii="Arial"/>
          <w:i/>
          <w:spacing w:val="11"/>
          <w:w w:val="101"/>
          <w:sz w:val="18"/>
          <w:szCs w:val="18"/>
        </w:rPr>
        <w:t>r</w:t>
      </w:r>
      <w:r>
        <w:rPr>
          <w:rFonts w:cs="Arial" w:hAnsi="Arial" w:eastAsia="Arial" w:ascii="Arial"/>
          <w:i/>
          <w:spacing w:val="0"/>
          <w:w w:val="101"/>
          <w:sz w:val="18"/>
          <w:szCs w:val="18"/>
        </w:rPr>
        <w:t>c</w:t>
      </w:r>
      <w:r>
        <w:rPr>
          <w:rFonts w:cs="Arial" w:hAnsi="Arial" w:eastAsia="Arial" w:ascii="Arial"/>
          <w:i/>
          <w:spacing w:val="-35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9"/>
          <w:w w:val="101"/>
          <w:sz w:val="18"/>
          <w:szCs w:val="18"/>
        </w:rPr>
        <w:t>h</w:t>
      </w:r>
      <w:r>
        <w:rPr>
          <w:rFonts w:cs="Arial" w:hAnsi="Arial" w:eastAsia="Arial" w:ascii="Arial"/>
          <w:i/>
          <w:spacing w:val="0"/>
          <w:w w:val="101"/>
          <w:sz w:val="18"/>
          <w:szCs w:val="18"/>
        </w:rPr>
        <w:t>i</w:t>
      </w:r>
      <w:r>
        <w:rPr>
          <w:rFonts w:cs="Arial" w:hAnsi="Arial" w:eastAsia="Arial" w:ascii="Arial"/>
          <w:i/>
          <w:spacing w:val="-33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12"/>
          <w:w w:val="101"/>
          <w:sz w:val="18"/>
          <w:szCs w:val="18"/>
        </w:rPr>
        <w:t>t</w:t>
      </w:r>
      <w:r>
        <w:rPr>
          <w:rFonts w:cs="Arial" w:hAnsi="Arial" w:eastAsia="Arial" w:ascii="Arial"/>
          <w:i/>
          <w:spacing w:val="9"/>
          <w:w w:val="101"/>
          <w:sz w:val="18"/>
          <w:szCs w:val="18"/>
        </w:rPr>
        <w:t>e</w:t>
      </w:r>
      <w:r>
        <w:rPr>
          <w:rFonts w:cs="Arial" w:hAnsi="Arial" w:eastAsia="Arial" w:ascii="Arial"/>
          <w:i/>
          <w:spacing w:val="0"/>
          <w:w w:val="101"/>
          <w:sz w:val="18"/>
          <w:szCs w:val="18"/>
        </w:rPr>
        <w:t>c</w:t>
      </w:r>
      <w:r>
        <w:rPr>
          <w:rFonts w:cs="Arial" w:hAnsi="Arial" w:eastAsia="Arial" w:ascii="Arial"/>
          <w:i/>
          <w:spacing w:val="-35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12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spacing w:val="9"/>
          <w:w w:val="100"/>
          <w:sz w:val="18"/>
          <w:szCs w:val="18"/>
        </w:rPr>
        <w:t>u</w:t>
      </w:r>
      <w:r>
        <w:rPr>
          <w:rFonts w:cs="Arial" w:hAnsi="Arial" w:eastAsia="Arial" w:ascii="Arial"/>
          <w:i/>
          <w:spacing w:val="11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0"/>
          <w:w w:val="101"/>
          <w:sz w:val="18"/>
          <w:szCs w:val="18"/>
        </w:rPr>
        <w:t>a</w:t>
      </w:r>
      <w:r>
        <w:rPr>
          <w:rFonts w:cs="Arial" w:hAnsi="Arial" w:eastAsia="Arial" w:ascii="Arial"/>
          <w:i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9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d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9"/>
          <w:w w:val="101"/>
          <w:sz w:val="18"/>
          <w:szCs w:val="18"/>
        </w:rPr>
        <w:t>b</w:t>
      </w:r>
      <w:r>
        <w:rPr>
          <w:rFonts w:cs="Arial" w:hAnsi="Arial" w:eastAsia="Arial" w:ascii="Arial"/>
          <w:i/>
          <w:spacing w:val="0"/>
          <w:w w:val="101"/>
          <w:sz w:val="18"/>
          <w:szCs w:val="18"/>
        </w:rPr>
        <w:t>a</w:t>
      </w:r>
      <w:r>
        <w:rPr>
          <w:rFonts w:cs="Arial" w:hAnsi="Arial" w:eastAsia="Arial" w:ascii="Arial"/>
          <w:i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0"/>
          <w:w w:val="101"/>
          <w:sz w:val="18"/>
          <w:szCs w:val="18"/>
        </w:rPr>
        <w:t>s</w:t>
      </w:r>
      <w:r>
        <w:rPr>
          <w:rFonts w:cs="Arial" w:hAnsi="Arial" w:eastAsia="Arial" w:ascii="Arial"/>
          <w:i/>
          <w:spacing w:val="-35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12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i/>
          <w:spacing w:val="47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0"/>
          <w:w w:val="101"/>
          <w:sz w:val="18"/>
          <w:szCs w:val="18"/>
        </w:rPr>
        <w:t>c</w:t>
      </w:r>
      <w:r>
        <w:rPr>
          <w:rFonts w:cs="Arial" w:hAnsi="Arial" w:eastAsia="Arial" w:ascii="Arial"/>
          <w:i/>
          <w:spacing w:val="-35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0"/>
          <w:w w:val="101"/>
          <w:sz w:val="18"/>
          <w:szCs w:val="18"/>
        </w:rPr>
        <w:t>o</w:t>
      </w:r>
      <w:r>
        <w:rPr>
          <w:rFonts w:cs="Arial" w:hAnsi="Arial" w:eastAsia="Arial" w:ascii="Arial"/>
          <w:i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9"/>
          <w:w w:val="101"/>
          <w:sz w:val="18"/>
          <w:szCs w:val="18"/>
        </w:rPr>
        <w:t>n</w:t>
      </w:r>
      <w:r>
        <w:rPr>
          <w:rFonts w:cs="Arial" w:hAnsi="Arial" w:eastAsia="Arial" w:ascii="Arial"/>
          <w:i/>
          <w:spacing w:val="10"/>
          <w:w w:val="101"/>
          <w:sz w:val="18"/>
          <w:szCs w:val="18"/>
        </w:rPr>
        <w:t>c</w:t>
      </w:r>
      <w:r>
        <w:rPr>
          <w:rFonts w:cs="Arial" w:hAnsi="Arial" w:eastAsia="Arial" w:ascii="Arial"/>
          <w:i/>
          <w:spacing w:val="0"/>
          <w:w w:val="101"/>
          <w:sz w:val="18"/>
          <w:szCs w:val="18"/>
        </w:rPr>
        <w:t>e</w:t>
      </w:r>
      <w:r>
        <w:rPr>
          <w:rFonts w:cs="Arial" w:hAnsi="Arial" w:eastAsia="Arial" w:ascii="Arial"/>
          <w:i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9"/>
          <w:w w:val="100"/>
          <w:sz w:val="18"/>
          <w:szCs w:val="18"/>
        </w:rPr>
        <w:t>p</w:t>
      </w:r>
      <w:r>
        <w:rPr>
          <w:rFonts w:cs="Arial" w:hAnsi="Arial" w:eastAsia="Arial" w:ascii="Arial"/>
          <w:i/>
          <w:spacing w:val="12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9"/>
          <w:w w:val="101"/>
          <w:sz w:val="18"/>
          <w:szCs w:val="18"/>
        </w:rPr>
        <w:t>of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exact" w:line="140"/>
        <w:ind w:left="1846"/>
      </w:pPr>
      <w:r>
        <w:rPr>
          <w:rFonts w:cs="Arial" w:hAnsi="Arial" w:eastAsia="Arial" w:ascii="Arial"/>
          <w:i/>
          <w:spacing w:val="2"/>
          <w:w w:val="101"/>
          <w:position w:val="1"/>
          <w:sz w:val="18"/>
          <w:szCs w:val="18"/>
        </w:rPr>
        <w:t>m</w:t>
      </w:r>
      <w:r>
        <w:rPr>
          <w:rFonts w:cs="Arial" w:hAnsi="Arial" w:eastAsia="Arial" w:ascii="Arial"/>
          <w:i/>
          <w:spacing w:val="3"/>
          <w:w w:val="101"/>
          <w:position w:val="1"/>
          <w:sz w:val="18"/>
          <w:szCs w:val="18"/>
        </w:rPr>
        <w:t>i</w:t>
      </w:r>
      <w:r>
        <w:rPr>
          <w:rFonts w:cs="Arial" w:hAnsi="Arial" w:eastAsia="Arial" w:ascii="Arial"/>
          <w:i/>
          <w:spacing w:val="5"/>
          <w:w w:val="101"/>
          <w:position w:val="1"/>
          <w:sz w:val="18"/>
          <w:szCs w:val="18"/>
        </w:rPr>
        <w:t>c</w:t>
      </w:r>
      <w:r>
        <w:rPr>
          <w:rFonts w:cs="Arial" w:hAnsi="Arial" w:eastAsia="Arial" w:ascii="Arial"/>
          <w:i/>
          <w:spacing w:val="2"/>
          <w:w w:val="101"/>
          <w:position w:val="1"/>
          <w:sz w:val="18"/>
          <w:szCs w:val="18"/>
        </w:rPr>
        <w:t>r</w:t>
      </w:r>
      <w:r>
        <w:rPr>
          <w:rFonts w:cs="Arial" w:hAnsi="Arial" w:eastAsia="Arial" w:ascii="Arial"/>
          <w:i/>
          <w:spacing w:val="4"/>
          <w:w w:val="101"/>
          <w:position w:val="1"/>
          <w:sz w:val="18"/>
          <w:szCs w:val="18"/>
        </w:rPr>
        <w:t>o</w:t>
      </w:r>
      <w:r>
        <w:rPr>
          <w:rFonts w:cs="Arial" w:hAnsi="Arial" w:eastAsia="Arial" w:ascii="Arial"/>
          <w:i/>
          <w:spacing w:val="5"/>
          <w:w w:val="101"/>
          <w:position w:val="1"/>
          <w:sz w:val="18"/>
          <w:szCs w:val="18"/>
        </w:rPr>
        <w:t>c</w:t>
      </w:r>
      <w:r>
        <w:rPr>
          <w:rFonts w:cs="Arial" w:hAnsi="Arial" w:eastAsia="Arial" w:ascii="Arial"/>
          <w:i/>
          <w:spacing w:val="4"/>
          <w:w w:val="101"/>
          <w:position w:val="1"/>
          <w:sz w:val="18"/>
          <w:szCs w:val="18"/>
        </w:rPr>
        <w:t>on</w:t>
      </w:r>
      <w:r>
        <w:rPr>
          <w:rFonts w:cs="Arial" w:hAnsi="Arial" w:eastAsia="Arial" w:ascii="Arial"/>
          <w:i/>
          <w:spacing w:val="2"/>
          <w:w w:val="101"/>
          <w:position w:val="1"/>
          <w:sz w:val="18"/>
          <w:szCs w:val="18"/>
        </w:rPr>
        <w:t>t</w:t>
      </w:r>
      <w:r>
        <w:rPr>
          <w:rFonts w:cs="Arial" w:hAnsi="Arial" w:eastAsia="Arial" w:ascii="Arial"/>
          <w:i/>
          <w:spacing w:val="2"/>
          <w:w w:val="101"/>
          <w:position w:val="1"/>
          <w:sz w:val="18"/>
          <w:szCs w:val="18"/>
        </w:rPr>
        <w:t>r</w:t>
      </w:r>
      <w:r>
        <w:rPr>
          <w:rFonts w:cs="Arial" w:hAnsi="Arial" w:eastAsia="Arial" w:ascii="Arial"/>
          <w:i/>
          <w:spacing w:val="4"/>
          <w:w w:val="101"/>
          <w:position w:val="1"/>
          <w:sz w:val="18"/>
          <w:szCs w:val="18"/>
        </w:rPr>
        <w:t>o</w:t>
      </w:r>
      <w:r>
        <w:rPr>
          <w:rFonts w:cs="Arial" w:hAnsi="Arial" w:eastAsia="Arial" w:ascii="Arial"/>
          <w:i/>
          <w:spacing w:val="8"/>
          <w:w w:val="101"/>
          <w:position w:val="1"/>
          <w:sz w:val="18"/>
          <w:szCs w:val="18"/>
        </w:rPr>
        <w:t>l</w:t>
      </w:r>
      <w:r>
        <w:rPr>
          <w:rFonts w:cs="Arial" w:hAnsi="Arial" w:eastAsia="Arial" w:ascii="Arial"/>
          <w:i/>
          <w:spacing w:val="3"/>
          <w:w w:val="101"/>
          <w:position w:val="1"/>
          <w:sz w:val="18"/>
          <w:szCs w:val="18"/>
        </w:rPr>
        <w:t>l</w:t>
      </w:r>
      <w:r>
        <w:rPr>
          <w:rFonts w:cs="Arial" w:hAnsi="Arial" w:eastAsia="Arial" w:ascii="Arial"/>
          <w:i/>
          <w:spacing w:val="4"/>
          <w:w w:val="101"/>
          <w:position w:val="1"/>
          <w:sz w:val="18"/>
          <w:szCs w:val="18"/>
        </w:rPr>
        <w:t>er</w:t>
      </w:r>
      <w:r>
        <w:rPr>
          <w:rFonts w:cs="Arial" w:hAnsi="Arial" w:eastAsia="Arial" w:ascii="Arial"/>
          <w:spacing w:val="0"/>
          <w:w w:val="100"/>
          <w:position w:val="0"/>
          <w:sz w:val="18"/>
          <w:szCs w:val="18"/>
        </w:rPr>
      </w:r>
    </w:p>
    <w:p>
      <w:pPr>
        <w:rPr>
          <w:sz w:val="10"/>
          <w:szCs w:val="10"/>
        </w:rPr>
        <w:jc w:val="left"/>
        <w:spacing w:before="10" w:lineRule="exact" w:line="100"/>
      </w:pP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auto" w:line="300"/>
        <w:ind w:left="1846" w:right="1250" w:hanging="341"/>
      </w:pP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  </w:t>
      </w:r>
      <w:r>
        <w:rPr>
          <w:rFonts w:cs="Arial" w:hAnsi="Arial" w:eastAsia="Arial" w:ascii="Arial"/>
          <w:i/>
          <w:spacing w:val="41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W</w:t>
      </w: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spacing w:val="3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spacing w:val="-3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spacing w:val="11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spacing w:val="5"/>
          <w:w w:val="100"/>
          <w:sz w:val="18"/>
          <w:szCs w:val="18"/>
        </w:rPr>
        <w:t>s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m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b</w:t>
      </w:r>
      <w:r>
        <w:rPr>
          <w:rFonts w:cs="Arial" w:hAnsi="Arial" w:eastAsia="Arial" w:ascii="Arial"/>
          <w:i/>
          <w:spacing w:val="3"/>
          <w:w w:val="100"/>
          <w:sz w:val="18"/>
          <w:szCs w:val="18"/>
        </w:rPr>
        <w:t>l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i/>
          <w:spacing w:val="11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3"/>
          <w:w w:val="100"/>
          <w:sz w:val="18"/>
          <w:szCs w:val="18"/>
        </w:rPr>
        <w:t>l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spacing w:val="4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gu</w:t>
      </w:r>
      <w:r>
        <w:rPr>
          <w:rFonts w:cs="Arial" w:hAnsi="Arial" w:eastAsia="Arial" w:ascii="Arial"/>
          <w:i/>
          <w:spacing w:val="4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g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spacing w:val="14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p</w:t>
      </w: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spacing w:val="4"/>
          <w:w w:val="100"/>
          <w:sz w:val="18"/>
          <w:szCs w:val="18"/>
        </w:rPr>
        <w:t>g</w:t>
      </w: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m</w:t>
      </w:r>
      <w:r>
        <w:rPr>
          <w:rFonts w:cs="Arial" w:hAnsi="Arial" w:eastAsia="Arial" w:ascii="Arial"/>
          <w:i/>
          <w:spacing w:val="7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3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spacing w:val="13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3"/>
          <w:w w:val="100"/>
          <w:sz w:val="18"/>
          <w:szCs w:val="18"/>
        </w:rPr>
        <w:t>m</w:t>
      </w:r>
      <w:r>
        <w:rPr>
          <w:rFonts w:cs="Arial" w:hAnsi="Arial" w:eastAsia="Arial" w:ascii="Arial"/>
          <w:i/>
          <w:spacing w:val="3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spacing w:val="5"/>
          <w:w w:val="100"/>
          <w:sz w:val="18"/>
          <w:szCs w:val="18"/>
        </w:rPr>
        <w:t>c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spacing w:val="4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spacing w:val="-3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spacing w:val="3"/>
          <w:w w:val="100"/>
          <w:sz w:val="18"/>
          <w:szCs w:val="18"/>
        </w:rPr>
        <w:t>ll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80</w:t>
      </w:r>
      <w:r>
        <w:rPr>
          <w:rFonts w:cs="Arial" w:hAnsi="Arial" w:eastAsia="Arial" w:ascii="Arial"/>
          <w:i/>
          <w:spacing w:val="4"/>
          <w:w w:val="100"/>
          <w:sz w:val="18"/>
          <w:szCs w:val="18"/>
        </w:rPr>
        <w:t>5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1</w:t>
      </w:r>
      <w:r>
        <w:rPr>
          <w:rFonts w:cs="Arial" w:hAnsi="Arial" w:eastAsia="Arial" w:ascii="Arial"/>
          <w:i/>
          <w:spacing w:val="6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f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spacing w:val="11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0"/>
          <w:w w:val="101"/>
          <w:sz w:val="18"/>
          <w:szCs w:val="18"/>
        </w:rPr>
        <w:t>v</w:t>
      </w:r>
      <w:r>
        <w:rPr>
          <w:rFonts w:cs="Arial" w:hAnsi="Arial" w:eastAsia="Arial" w:ascii="Arial"/>
          <w:i/>
          <w:spacing w:val="4"/>
          <w:w w:val="101"/>
          <w:sz w:val="18"/>
          <w:szCs w:val="18"/>
        </w:rPr>
        <w:t>a</w:t>
      </w:r>
      <w:r>
        <w:rPr>
          <w:rFonts w:cs="Arial" w:hAnsi="Arial" w:eastAsia="Arial" w:ascii="Arial"/>
          <w:i/>
          <w:spacing w:val="-3"/>
          <w:w w:val="101"/>
          <w:sz w:val="18"/>
          <w:szCs w:val="18"/>
        </w:rPr>
        <w:t>r</w:t>
      </w:r>
      <w:r>
        <w:rPr>
          <w:rFonts w:cs="Arial" w:hAnsi="Arial" w:eastAsia="Arial" w:ascii="Arial"/>
          <w:i/>
          <w:spacing w:val="3"/>
          <w:w w:val="101"/>
          <w:sz w:val="18"/>
          <w:szCs w:val="18"/>
        </w:rPr>
        <w:t>i</w:t>
      </w:r>
      <w:r>
        <w:rPr>
          <w:rFonts w:cs="Arial" w:hAnsi="Arial" w:eastAsia="Arial" w:ascii="Arial"/>
          <w:i/>
          <w:spacing w:val="-1"/>
          <w:w w:val="101"/>
          <w:sz w:val="18"/>
          <w:szCs w:val="18"/>
        </w:rPr>
        <w:t>o</w:t>
      </w:r>
      <w:r>
        <w:rPr>
          <w:rFonts w:cs="Arial" w:hAnsi="Arial" w:eastAsia="Arial" w:ascii="Arial"/>
          <w:i/>
          <w:spacing w:val="4"/>
          <w:w w:val="101"/>
          <w:sz w:val="18"/>
          <w:szCs w:val="18"/>
        </w:rPr>
        <w:t>us</w:t>
      </w:r>
      <w:r>
        <w:rPr>
          <w:rFonts w:cs="Arial" w:hAnsi="Arial" w:eastAsia="Arial" w:ascii="Arial"/>
          <w:i/>
          <w:spacing w:val="4"/>
          <w:w w:val="101"/>
          <w:sz w:val="18"/>
          <w:szCs w:val="18"/>
        </w:rPr>
        <w:t> </w:t>
      </w:r>
      <w:r>
        <w:rPr>
          <w:rFonts w:cs="Arial" w:hAnsi="Arial" w:eastAsia="Arial" w:ascii="Arial"/>
          <w:i/>
          <w:spacing w:val="4"/>
          <w:w w:val="101"/>
          <w:sz w:val="18"/>
          <w:szCs w:val="18"/>
        </w:rPr>
        <w:t>app</w:t>
      </w:r>
      <w:r>
        <w:rPr>
          <w:rFonts w:cs="Arial" w:hAnsi="Arial" w:eastAsia="Arial" w:ascii="Arial"/>
          <w:i/>
          <w:spacing w:val="3"/>
          <w:w w:val="101"/>
          <w:sz w:val="18"/>
          <w:szCs w:val="18"/>
        </w:rPr>
        <w:t>li</w:t>
      </w:r>
      <w:r>
        <w:rPr>
          <w:rFonts w:cs="Arial" w:hAnsi="Arial" w:eastAsia="Arial" w:ascii="Arial"/>
          <w:i/>
          <w:spacing w:val="5"/>
          <w:w w:val="101"/>
          <w:sz w:val="18"/>
          <w:szCs w:val="18"/>
        </w:rPr>
        <w:t>c</w:t>
      </w:r>
      <w:r>
        <w:rPr>
          <w:rFonts w:cs="Arial" w:hAnsi="Arial" w:eastAsia="Arial" w:ascii="Arial"/>
          <w:i/>
          <w:spacing w:val="4"/>
          <w:w w:val="101"/>
          <w:sz w:val="18"/>
          <w:szCs w:val="18"/>
        </w:rPr>
        <w:t>a</w:t>
      </w:r>
      <w:r>
        <w:rPr>
          <w:rFonts w:cs="Arial" w:hAnsi="Arial" w:eastAsia="Arial" w:ascii="Arial"/>
          <w:i/>
          <w:spacing w:val="7"/>
          <w:w w:val="101"/>
          <w:sz w:val="18"/>
          <w:szCs w:val="18"/>
        </w:rPr>
        <w:t>t</w:t>
      </w:r>
      <w:r>
        <w:rPr>
          <w:rFonts w:cs="Arial" w:hAnsi="Arial" w:eastAsia="Arial" w:ascii="Arial"/>
          <w:i/>
          <w:spacing w:val="3"/>
          <w:w w:val="101"/>
          <w:sz w:val="18"/>
          <w:szCs w:val="18"/>
        </w:rPr>
        <w:t>i</w:t>
      </w:r>
      <w:r>
        <w:rPr>
          <w:rFonts w:cs="Arial" w:hAnsi="Arial" w:eastAsia="Arial" w:ascii="Arial"/>
          <w:i/>
          <w:spacing w:val="4"/>
          <w:w w:val="101"/>
          <w:sz w:val="18"/>
          <w:szCs w:val="18"/>
        </w:rPr>
        <w:t>on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both"/>
        <w:ind w:left="1280" w:right="3597"/>
      </w:pP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UN</w:t>
      </w:r>
      <w:r>
        <w:rPr>
          <w:rFonts w:cs="Arial" w:hAnsi="Arial" w:eastAsia="Arial" w:ascii="Arial"/>
          <w:b/>
          <w:spacing w:val="2"/>
          <w:w w:val="100"/>
          <w:sz w:val="18"/>
          <w:szCs w:val="18"/>
        </w:rPr>
        <w:t>I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b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b/>
          <w:spacing w:val="-13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-</w:t>
      </w:r>
      <w:r>
        <w:rPr>
          <w:rFonts w:cs="Arial" w:hAnsi="Arial" w:eastAsia="Arial" w:ascii="Arial"/>
          <w:b/>
          <w:spacing w:val="-9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-3"/>
          <w:w w:val="100"/>
          <w:sz w:val="18"/>
          <w:szCs w:val="18"/>
        </w:rPr>
        <w:t>I</w:t>
      </w:r>
      <w:r>
        <w:rPr>
          <w:rFonts w:cs="Arial" w:hAnsi="Arial" w:eastAsia="Arial" w:ascii="Arial"/>
          <w:b/>
          <w:spacing w:val="4"/>
          <w:w w:val="100"/>
          <w:sz w:val="18"/>
          <w:szCs w:val="18"/>
        </w:rPr>
        <w:t>n</w:t>
      </w:r>
      <w:r>
        <w:rPr>
          <w:rFonts w:cs="Arial" w:hAnsi="Arial" w:eastAsia="Arial" w:ascii="Arial"/>
          <w:b/>
          <w:spacing w:val="-3"/>
          <w:w w:val="100"/>
          <w:sz w:val="18"/>
          <w:szCs w:val="18"/>
        </w:rPr>
        <w:t>t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b/>
          <w:spacing w:val="4"/>
          <w:w w:val="100"/>
          <w:sz w:val="18"/>
          <w:szCs w:val="18"/>
        </w:rPr>
        <w:t>d</w:t>
      </w:r>
      <w:r>
        <w:rPr>
          <w:rFonts w:cs="Arial" w:hAnsi="Arial" w:eastAsia="Arial" w:ascii="Arial"/>
          <w:b/>
          <w:spacing w:val="-1"/>
          <w:w w:val="100"/>
          <w:sz w:val="18"/>
          <w:szCs w:val="18"/>
        </w:rPr>
        <w:t>u</w:t>
      </w:r>
      <w:r>
        <w:rPr>
          <w:rFonts w:cs="Arial" w:hAnsi="Arial" w:eastAsia="Arial" w:ascii="Arial"/>
          <w:b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b/>
          <w:spacing w:val="2"/>
          <w:w w:val="100"/>
          <w:sz w:val="18"/>
          <w:szCs w:val="18"/>
        </w:rPr>
        <w:t>t</w:t>
      </w:r>
      <w:r>
        <w:rPr>
          <w:rFonts w:cs="Arial" w:hAnsi="Arial" w:eastAsia="Arial" w:ascii="Arial"/>
          <w:b/>
          <w:spacing w:val="2"/>
          <w:w w:val="100"/>
          <w:sz w:val="18"/>
          <w:szCs w:val="18"/>
        </w:rPr>
        <w:t>i</w:t>
      </w:r>
      <w:r>
        <w:rPr>
          <w:rFonts w:cs="Arial" w:hAnsi="Arial" w:eastAsia="Arial" w:ascii="Arial"/>
          <w:b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b/>
          <w:spacing w:val="-3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2"/>
          <w:w w:val="100"/>
          <w:sz w:val="18"/>
          <w:szCs w:val="18"/>
        </w:rPr>
        <w:t>t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b/>
          <w:spacing w:val="-6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-1"/>
          <w:w w:val="100"/>
          <w:sz w:val="18"/>
          <w:szCs w:val="18"/>
        </w:rPr>
        <w:t>808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6</w:t>
      </w:r>
      <w:r>
        <w:rPr>
          <w:rFonts w:cs="Arial" w:hAnsi="Arial" w:eastAsia="Arial" w:ascii="Arial"/>
          <w:b/>
          <w:spacing w:val="-8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m</w:t>
      </w:r>
      <w:r>
        <w:rPr>
          <w:rFonts w:cs="Arial" w:hAnsi="Arial" w:eastAsia="Arial" w:ascii="Arial"/>
          <w:b/>
          <w:spacing w:val="2"/>
          <w:w w:val="100"/>
          <w:sz w:val="18"/>
          <w:szCs w:val="18"/>
        </w:rPr>
        <w:t>i</w:t>
      </w:r>
      <w:r>
        <w:rPr>
          <w:rFonts w:cs="Arial" w:hAnsi="Arial" w:eastAsia="Arial" w:ascii="Arial"/>
          <w:b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spacing w:val="-1"/>
          <w:w w:val="100"/>
          <w:sz w:val="18"/>
          <w:szCs w:val="18"/>
        </w:rPr>
        <w:t>op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b/>
          <w:spacing w:val="4"/>
          <w:w w:val="100"/>
          <w:sz w:val="18"/>
          <w:szCs w:val="18"/>
        </w:rPr>
        <w:t>c</w:t>
      </w:r>
      <w:r>
        <w:rPr>
          <w:rFonts w:cs="Arial" w:hAnsi="Arial" w:eastAsia="Arial" w:ascii="Arial"/>
          <w:b/>
          <w:spacing w:val="-1"/>
          <w:w w:val="100"/>
          <w:sz w:val="18"/>
          <w:szCs w:val="18"/>
        </w:rPr>
        <w:t>ess</w:t>
      </w:r>
      <w:r>
        <w:rPr>
          <w:rFonts w:cs="Arial" w:hAnsi="Arial" w:eastAsia="Arial" w:ascii="Arial"/>
          <w:b/>
          <w:spacing w:val="4"/>
          <w:w w:val="100"/>
          <w:sz w:val="18"/>
          <w:szCs w:val="18"/>
        </w:rPr>
        <w:t>o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1"/>
          <w:sz w:val="18"/>
          <w:szCs w:val="18"/>
        </w:rPr>
        <w:t>: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10"/>
          <w:szCs w:val="10"/>
        </w:rPr>
        <w:jc w:val="left"/>
        <w:spacing w:before="10" w:lineRule="exact" w:line="100"/>
      </w:pP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18"/>
          <w:szCs w:val="18"/>
        </w:rPr>
        <w:jc w:val="both"/>
        <w:spacing w:lineRule="auto" w:line="300"/>
        <w:ind w:left="1280" w:right="1249"/>
      </w:pPr>
      <w:r>
        <w:rPr>
          <w:rFonts w:cs="Arial" w:hAnsi="Arial" w:eastAsia="Arial" w:ascii="Arial"/>
          <w:spacing w:val="-2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v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5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5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5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80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8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6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5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5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5"/>
          <w:w w:val="100"/>
          <w:sz w:val="18"/>
          <w:szCs w:val="18"/>
        </w:rPr>
        <w:t>ss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8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5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5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2"/>
          <w:w w:val="101"/>
          <w:sz w:val="18"/>
          <w:szCs w:val="18"/>
        </w:rPr>
        <w:t>r</w:t>
      </w:r>
      <w:r>
        <w:rPr>
          <w:rFonts w:cs="Arial" w:hAnsi="Arial" w:eastAsia="Arial" w:ascii="Arial"/>
          <w:spacing w:val="4"/>
          <w:w w:val="101"/>
          <w:sz w:val="18"/>
          <w:szCs w:val="18"/>
        </w:rPr>
        <w:t>eg</w:t>
      </w:r>
      <w:r>
        <w:rPr>
          <w:rFonts w:cs="Arial" w:hAnsi="Arial" w:eastAsia="Arial" w:ascii="Arial"/>
          <w:spacing w:val="-2"/>
          <w:w w:val="101"/>
          <w:sz w:val="18"/>
          <w:szCs w:val="18"/>
        </w:rPr>
        <w:t>i</w:t>
      </w:r>
      <w:r>
        <w:rPr>
          <w:rFonts w:cs="Arial" w:hAnsi="Arial" w:eastAsia="Arial" w:ascii="Arial"/>
          <w:spacing w:val="5"/>
          <w:w w:val="101"/>
          <w:sz w:val="18"/>
          <w:szCs w:val="18"/>
        </w:rPr>
        <w:t>s</w:t>
      </w:r>
      <w:r>
        <w:rPr>
          <w:rFonts w:cs="Arial" w:hAnsi="Arial" w:eastAsia="Arial" w:ascii="Arial"/>
          <w:spacing w:val="2"/>
          <w:w w:val="101"/>
          <w:sz w:val="18"/>
          <w:szCs w:val="18"/>
        </w:rPr>
        <w:t>t</w:t>
      </w:r>
      <w:r>
        <w:rPr>
          <w:rFonts w:cs="Arial" w:hAnsi="Arial" w:eastAsia="Arial" w:ascii="Arial"/>
          <w:spacing w:val="4"/>
          <w:w w:val="101"/>
          <w:sz w:val="18"/>
          <w:szCs w:val="18"/>
        </w:rPr>
        <w:t>er</w:t>
      </w:r>
      <w:r>
        <w:rPr>
          <w:rFonts w:cs="Arial" w:hAnsi="Arial" w:eastAsia="Arial" w:ascii="Arial"/>
          <w:spacing w:val="4"/>
          <w:w w:val="101"/>
          <w:sz w:val="18"/>
          <w:szCs w:val="18"/>
        </w:rPr>
        <w:t> 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9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3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4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5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eg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en</w:t>
      </w:r>
      <w:r>
        <w:rPr>
          <w:rFonts w:cs="Arial" w:hAnsi="Arial" w:eastAsia="Arial" w:ascii="Arial"/>
          <w:spacing w:val="7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7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ph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5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5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4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add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5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4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gene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7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on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4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1"/>
          <w:sz w:val="18"/>
          <w:szCs w:val="18"/>
        </w:rPr>
        <w:t>add</w:t>
      </w:r>
      <w:r>
        <w:rPr>
          <w:rFonts w:cs="Arial" w:hAnsi="Arial" w:eastAsia="Arial" w:ascii="Arial"/>
          <w:spacing w:val="6"/>
          <w:w w:val="101"/>
          <w:sz w:val="18"/>
          <w:szCs w:val="18"/>
        </w:rPr>
        <w:t>r</w:t>
      </w:r>
      <w:r>
        <w:rPr>
          <w:rFonts w:cs="Arial" w:hAnsi="Arial" w:eastAsia="Arial" w:ascii="Arial"/>
          <w:spacing w:val="4"/>
          <w:w w:val="101"/>
          <w:sz w:val="18"/>
          <w:szCs w:val="18"/>
        </w:rPr>
        <w:t>e</w:t>
      </w:r>
      <w:r>
        <w:rPr>
          <w:rFonts w:cs="Arial" w:hAnsi="Arial" w:eastAsia="Arial" w:ascii="Arial"/>
          <w:spacing w:val="5"/>
          <w:w w:val="101"/>
          <w:sz w:val="18"/>
          <w:szCs w:val="18"/>
        </w:rPr>
        <w:t>ss</w:t>
      </w:r>
      <w:r>
        <w:rPr>
          <w:rFonts w:cs="Arial" w:hAnsi="Arial" w:eastAsia="Arial" w:ascii="Arial"/>
          <w:spacing w:val="8"/>
          <w:w w:val="101"/>
          <w:sz w:val="18"/>
          <w:szCs w:val="18"/>
        </w:rPr>
        <w:t>i</w:t>
      </w:r>
      <w:r>
        <w:rPr>
          <w:rFonts w:cs="Arial" w:hAnsi="Arial" w:eastAsia="Arial" w:ascii="Arial"/>
          <w:spacing w:val="4"/>
          <w:w w:val="101"/>
          <w:sz w:val="18"/>
          <w:szCs w:val="18"/>
        </w:rPr>
        <w:t>ng</w:t>
      </w:r>
      <w:r>
        <w:rPr>
          <w:rFonts w:cs="Arial" w:hAnsi="Arial" w:eastAsia="Arial" w:ascii="Arial"/>
          <w:spacing w:val="4"/>
          <w:w w:val="101"/>
          <w:sz w:val="18"/>
          <w:szCs w:val="18"/>
        </w:rPr>
        <w:t> 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ode</w:t>
      </w:r>
      <w:r>
        <w:rPr>
          <w:rFonts w:cs="Arial" w:hAnsi="Arial" w:eastAsia="Arial" w:ascii="Arial"/>
          <w:spacing w:val="5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5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3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3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3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3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3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1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80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8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6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3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3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3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5"/>
          <w:w w:val="100"/>
          <w:sz w:val="18"/>
          <w:szCs w:val="18"/>
        </w:rPr>
        <w:t>v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3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2"/>
          <w:w w:val="101"/>
          <w:sz w:val="18"/>
          <w:szCs w:val="18"/>
        </w:rPr>
        <w:t>t</w:t>
      </w:r>
      <w:r>
        <w:rPr>
          <w:rFonts w:cs="Arial" w:hAnsi="Arial" w:eastAsia="Arial" w:ascii="Arial"/>
          <w:spacing w:val="-1"/>
          <w:w w:val="101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1"/>
          <w:sz w:val="18"/>
          <w:szCs w:val="18"/>
        </w:rPr>
        <w:t>b</w:t>
      </w:r>
      <w:r>
        <w:rPr>
          <w:rFonts w:cs="Arial" w:hAnsi="Arial" w:eastAsia="Arial" w:ascii="Arial"/>
          <w:spacing w:val="-2"/>
          <w:w w:val="101"/>
          <w:sz w:val="18"/>
          <w:szCs w:val="18"/>
        </w:rPr>
        <w:t>l</w:t>
      </w:r>
      <w:r>
        <w:rPr>
          <w:rFonts w:cs="Arial" w:hAnsi="Arial" w:eastAsia="Arial" w:ascii="Arial"/>
          <w:spacing w:val="4"/>
          <w:w w:val="101"/>
          <w:sz w:val="18"/>
          <w:szCs w:val="18"/>
        </w:rPr>
        <w:t>e.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both"/>
        <w:ind w:left="1280" w:right="4398"/>
      </w:pP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UN</w:t>
      </w:r>
      <w:r>
        <w:rPr>
          <w:rFonts w:cs="Arial" w:hAnsi="Arial" w:eastAsia="Arial" w:ascii="Arial"/>
          <w:b/>
          <w:spacing w:val="2"/>
          <w:w w:val="100"/>
          <w:sz w:val="18"/>
          <w:szCs w:val="18"/>
        </w:rPr>
        <w:t>I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2"/>
          <w:w w:val="100"/>
          <w:sz w:val="18"/>
          <w:szCs w:val="18"/>
        </w:rPr>
        <w:t>I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b/>
          <w:spacing w:val="-8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-</w:t>
      </w:r>
      <w:r>
        <w:rPr>
          <w:rFonts w:cs="Arial" w:hAnsi="Arial" w:eastAsia="Arial" w:ascii="Arial"/>
          <w:b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3"/>
          <w:w w:val="100"/>
          <w:sz w:val="18"/>
          <w:szCs w:val="18"/>
        </w:rPr>
        <w:t>H</w:t>
      </w:r>
      <w:r>
        <w:rPr>
          <w:rFonts w:cs="Arial" w:hAnsi="Arial" w:eastAsia="Arial" w:ascii="Arial"/>
          <w:b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spacing w:val="-1"/>
          <w:w w:val="100"/>
          <w:sz w:val="18"/>
          <w:szCs w:val="18"/>
        </w:rPr>
        <w:t>d</w:t>
      </w:r>
      <w:r>
        <w:rPr>
          <w:rFonts w:cs="Arial" w:hAnsi="Arial" w:eastAsia="Arial" w:ascii="Arial"/>
          <w:b/>
          <w:spacing w:val="2"/>
          <w:w w:val="100"/>
          <w:sz w:val="18"/>
          <w:szCs w:val="18"/>
        </w:rPr>
        <w:t>w</w:t>
      </w:r>
      <w:r>
        <w:rPr>
          <w:rFonts w:cs="Arial" w:hAnsi="Arial" w:eastAsia="Arial" w:ascii="Arial"/>
          <w:b/>
          <w:spacing w:val="4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-4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spacing w:val="6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2"/>
          <w:w w:val="100"/>
          <w:sz w:val="18"/>
          <w:szCs w:val="18"/>
        </w:rPr>
        <w:t>f</w:t>
      </w:r>
      <w:r>
        <w:rPr>
          <w:rFonts w:cs="Arial" w:hAnsi="Arial" w:eastAsia="Arial" w:ascii="Arial"/>
          <w:b/>
          <w:spacing w:val="-1"/>
          <w:w w:val="100"/>
          <w:sz w:val="18"/>
          <w:szCs w:val="18"/>
        </w:rPr>
        <w:t>ea</w:t>
      </w:r>
      <w:r>
        <w:rPr>
          <w:rFonts w:cs="Arial" w:hAnsi="Arial" w:eastAsia="Arial" w:ascii="Arial"/>
          <w:b/>
          <w:spacing w:val="2"/>
          <w:w w:val="100"/>
          <w:sz w:val="18"/>
          <w:szCs w:val="18"/>
        </w:rPr>
        <w:t>t</w:t>
      </w:r>
      <w:r>
        <w:rPr>
          <w:rFonts w:cs="Arial" w:hAnsi="Arial" w:eastAsia="Arial" w:ascii="Arial"/>
          <w:b/>
          <w:spacing w:val="-1"/>
          <w:w w:val="100"/>
          <w:sz w:val="18"/>
          <w:szCs w:val="18"/>
        </w:rPr>
        <w:t>u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spacing w:val="-1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b/>
          <w:spacing w:val="5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f</w:t>
      </w:r>
      <w:r>
        <w:rPr>
          <w:rFonts w:cs="Arial" w:hAnsi="Arial" w:eastAsia="Arial" w:ascii="Arial"/>
          <w:b/>
          <w:spacing w:val="-3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-1"/>
          <w:w w:val="100"/>
          <w:sz w:val="18"/>
          <w:szCs w:val="18"/>
        </w:rPr>
        <w:t>80</w:t>
      </w:r>
      <w:r>
        <w:rPr>
          <w:rFonts w:cs="Arial" w:hAnsi="Arial" w:eastAsia="Arial" w:ascii="Arial"/>
          <w:b/>
          <w:spacing w:val="4"/>
          <w:w w:val="100"/>
          <w:sz w:val="18"/>
          <w:szCs w:val="18"/>
        </w:rPr>
        <w:t>8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6</w:t>
      </w:r>
      <w:r>
        <w:rPr>
          <w:rFonts w:cs="Arial" w:hAnsi="Arial" w:eastAsia="Arial" w:ascii="Arial"/>
          <w:b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1"/>
          <w:sz w:val="18"/>
          <w:szCs w:val="18"/>
        </w:rPr>
        <w:t>: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10"/>
          <w:szCs w:val="10"/>
        </w:rPr>
        <w:jc w:val="left"/>
        <w:spacing w:before="10" w:lineRule="exact" w:line="100"/>
      </w:pP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18"/>
          <w:szCs w:val="18"/>
        </w:rPr>
        <w:jc w:val="both"/>
        <w:spacing w:lineRule="auto" w:line="303"/>
        <w:ind w:left="1280" w:right="1248"/>
        <w:sectPr>
          <w:pgMar w:footer="2729" w:header="0" w:top="1480" w:bottom="280" w:left="1720" w:right="1720"/>
          <w:footerReference w:type="default" r:id="rId3"/>
          <w:pgSz w:w="12240" w:h="15840"/>
        </w:sectPr>
      </w:pPr>
      <w:r>
        <w:rPr>
          <w:rFonts w:cs="Arial" w:hAnsi="Arial" w:eastAsia="Arial" w:ascii="Arial"/>
          <w:spacing w:val="-2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-3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-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-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8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086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5"/>
          <w:w w:val="100"/>
          <w:sz w:val="18"/>
          <w:szCs w:val="18"/>
        </w:rPr>
        <w:t>x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-1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/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-16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5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-1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/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15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16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bu</w:t>
      </w:r>
      <w:r>
        <w:rPr>
          <w:rFonts w:cs="Arial" w:hAnsi="Arial" w:eastAsia="Arial" w:ascii="Arial"/>
          <w:spacing w:val="5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s,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1"/>
          <w:sz w:val="18"/>
          <w:szCs w:val="18"/>
        </w:rPr>
        <w:t>c</w:t>
      </w:r>
      <w:r>
        <w:rPr>
          <w:rFonts w:cs="Arial" w:hAnsi="Arial" w:eastAsia="Arial" w:ascii="Arial"/>
          <w:spacing w:val="4"/>
          <w:w w:val="101"/>
          <w:sz w:val="18"/>
          <w:szCs w:val="18"/>
        </w:rPr>
        <w:t>o</w:t>
      </w:r>
      <w:r>
        <w:rPr>
          <w:rFonts w:cs="Arial" w:hAnsi="Arial" w:eastAsia="Arial" w:ascii="Arial"/>
          <w:spacing w:val="-1"/>
          <w:w w:val="101"/>
          <w:sz w:val="18"/>
          <w:szCs w:val="18"/>
        </w:rPr>
        <w:t>n</w:t>
      </w:r>
      <w:r>
        <w:rPr>
          <w:rFonts w:cs="Arial" w:hAnsi="Arial" w:eastAsia="Arial" w:ascii="Arial"/>
          <w:spacing w:val="2"/>
          <w:w w:val="101"/>
          <w:sz w:val="18"/>
          <w:szCs w:val="18"/>
        </w:rPr>
        <w:t>t</w:t>
      </w:r>
      <w:r>
        <w:rPr>
          <w:rFonts w:cs="Arial" w:hAnsi="Arial" w:eastAsia="Arial" w:ascii="Arial"/>
          <w:spacing w:val="-3"/>
          <w:w w:val="101"/>
          <w:sz w:val="18"/>
          <w:szCs w:val="18"/>
        </w:rPr>
        <w:t>r</w:t>
      </w:r>
      <w:r>
        <w:rPr>
          <w:rFonts w:cs="Arial" w:hAnsi="Arial" w:eastAsia="Arial" w:ascii="Arial"/>
          <w:spacing w:val="4"/>
          <w:w w:val="101"/>
          <w:sz w:val="18"/>
          <w:szCs w:val="18"/>
        </w:rPr>
        <w:t>ol</w:t>
      </w:r>
      <w:r>
        <w:rPr>
          <w:rFonts w:cs="Arial" w:hAnsi="Arial" w:eastAsia="Arial" w:ascii="Arial"/>
          <w:spacing w:val="4"/>
          <w:w w:val="101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bu</w:t>
      </w:r>
      <w:r>
        <w:rPr>
          <w:rFonts w:cs="Arial" w:hAnsi="Arial" w:eastAsia="Arial" w:ascii="Arial"/>
          <w:spacing w:val="5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x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3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s,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3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-3"/>
          <w:w w:val="100"/>
          <w:sz w:val="18"/>
          <w:szCs w:val="18"/>
        </w:rPr>
        <w:t>/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W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3"/>
          <w:w w:val="100"/>
          <w:sz w:val="18"/>
          <w:szCs w:val="18"/>
        </w:rPr>
        <w:t>/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1"/>
          <w:sz w:val="18"/>
          <w:szCs w:val="18"/>
        </w:rPr>
        <w:t>R</w:t>
      </w:r>
      <w:r>
        <w:rPr>
          <w:rFonts w:cs="Arial" w:hAnsi="Arial" w:eastAsia="Arial" w:ascii="Arial"/>
          <w:spacing w:val="3"/>
          <w:w w:val="101"/>
          <w:sz w:val="18"/>
          <w:szCs w:val="18"/>
        </w:rPr>
        <w:t>E</w:t>
      </w:r>
      <w:r>
        <w:rPr>
          <w:rFonts w:cs="Arial" w:hAnsi="Arial" w:eastAsia="Arial" w:ascii="Arial"/>
          <w:spacing w:val="-2"/>
          <w:w w:val="101"/>
          <w:sz w:val="18"/>
          <w:szCs w:val="18"/>
        </w:rPr>
        <w:t>A</w:t>
      </w:r>
      <w:r>
        <w:rPr>
          <w:rFonts w:cs="Arial" w:hAnsi="Arial" w:eastAsia="Arial" w:ascii="Arial"/>
          <w:spacing w:val="3"/>
          <w:w w:val="101"/>
          <w:sz w:val="18"/>
          <w:szCs w:val="18"/>
        </w:rPr>
        <w:t>D/</w:t>
      </w:r>
      <w:r>
        <w:rPr>
          <w:rFonts w:cs="Arial" w:hAnsi="Arial" w:eastAsia="Arial" w:ascii="Arial"/>
          <w:spacing w:val="3"/>
          <w:w w:val="101"/>
          <w:sz w:val="18"/>
          <w:szCs w:val="18"/>
        </w:rPr>
        <w:t> 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W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2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3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cyc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5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5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cyc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w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W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3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s.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-5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5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3"/>
          <w:w w:val="101"/>
          <w:sz w:val="18"/>
          <w:szCs w:val="18"/>
        </w:rPr>
        <w:t>M</w:t>
      </w:r>
      <w:r>
        <w:rPr>
          <w:rFonts w:cs="Arial" w:hAnsi="Arial" w:eastAsia="Arial" w:ascii="Arial"/>
          <w:spacing w:val="-1"/>
          <w:w w:val="101"/>
          <w:sz w:val="18"/>
          <w:szCs w:val="18"/>
        </w:rPr>
        <w:t>e</w:t>
      </w:r>
      <w:r>
        <w:rPr>
          <w:rFonts w:cs="Arial" w:hAnsi="Arial" w:eastAsia="Arial" w:ascii="Arial"/>
          <w:spacing w:val="2"/>
          <w:w w:val="101"/>
          <w:sz w:val="18"/>
          <w:szCs w:val="18"/>
        </w:rPr>
        <w:t>m</w:t>
      </w:r>
      <w:r>
        <w:rPr>
          <w:rFonts w:cs="Arial" w:hAnsi="Arial" w:eastAsia="Arial" w:ascii="Arial"/>
          <w:spacing w:val="-1"/>
          <w:w w:val="101"/>
          <w:sz w:val="18"/>
          <w:szCs w:val="18"/>
        </w:rPr>
        <w:t>o</w:t>
      </w:r>
      <w:r>
        <w:rPr>
          <w:rFonts w:cs="Arial" w:hAnsi="Arial" w:eastAsia="Arial" w:ascii="Arial"/>
          <w:spacing w:val="2"/>
          <w:w w:val="101"/>
          <w:sz w:val="18"/>
          <w:szCs w:val="18"/>
        </w:rPr>
        <w:t>ry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9" w:lineRule="exact" w:line="200"/>
        <w:ind w:left="1280"/>
      </w:pPr>
      <w:r>
        <w:pict>
          <v:group style="position:absolute;margin-left:149.76pt;margin-top:15.0719pt;width:312.72pt;height:0pt;mso-position-horizontal-relative:page;mso-position-vertical-relative:paragraph;z-index:-136" coordorigin="2995,301" coordsize="6254,0">
            <v:shape style="position:absolute;left:2995;top:301;width:6254;height:0" coordorigin="2995,301" coordsize="6254,0" path="m2995,301l9250,301e" filled="f" stroked="t" strokeweight="1.3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-6"/>
          <w:w w:val="100"/>
          <w:position w:val="-1"/>
          <w:sz w:val="18"/>
          <w:szCs w:val="18"/>
        </w:rPr>
        <w:t>V</w:t>
      </w:r>
      <w:r>
        <w:rPr>
          <w:rFonts w:cs="Arial" w:hAnsi="Arial" w:eastAsia="Arial" w:ascii="Arial"/>
          <w:spacing w:val="-1"/>
          <w:w w:val="100"/>
          <w:position w:val="-1"/>
          <w:sz w:val="18"/>
          <w:szCs w:val="18"/>
        </w:rPr>
        <w:t>F</w:t>
      </w:r>
      <w:r>
        <w:rPr>
          <w:rFonts w:cs="Arial" w:hAnsi="Arial" w:eastAsia="Arial" w:ascii="Arial"/>
          <w:spacing w:val="-2"/>
          <w:w w:val="100"/>
          <w:position w:val="-1"/>
          <w:sz w:val="18"/>
          <w:szCs w:val="18"/>
        </w:rPr>
        <w:t>S</w:t>
      </w:r>
      <w:r>
        <w:rPr>
          <w:rFonts w:cs="Arial" w:hAnsi="Arial" w:eastAsia="Arial" w:ascii="Arial"/>
          <w:spacing w:val="-6"/>
          <w:w w:val="100"/>
          <w:position w:val="-1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position w:val="-1"/>
          <w:sz w:val="18"/>
          <w:szCs w:val="18"/>
        </w:rPr>
        <w:t>R</w:t>
      </w:r>
      <w:r>
        <w:rPr>
          <w:rFonts w:cs="Arial" w:hAnsi="Arial" w:eastAsia="Arial" w:ascii="Arial"/>
          <w:spacing w:val="26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1"/>
          <w:position w:val="-1"/>
          <w:sz w:val="18"/>
          <w:szCs w:val="18"/>
        </w:rPr>
        <w:t>U</w:t>
      </w:r>
      <w:r>
        <w:rPr>
          <w:rFonts w:cs="Arial" w:hAnsi="Arial" w:eastAsia="Arial" w:ascii="Arial"/>
          <w:spacing w:val="-7"/>
          <w:w w:val="101"/>
          <w:position w:val="-1"/>
          <w:sz w:val="18"/>
          <w:szCs w:val="18"/>
        </w:rPr>
        <w:t>N</w:t>
      </w:r>
      <w:r>
        <w:rPr>
          <w:rFonts w:cs="Arial" w:hAnsi="Arial" w:eastAsia="Arial" w:ascii="Arial"/>
          <w:spacing w:val="-3"/>
          <w:w w:val="101"/>
          <w:position w:val="-1"/>
          <w:sz w:val="18"/>
          <w:szCs w:val="18"/>
        </w:rPr>
        <w:t>I</w:t>
      </w:r>
      <w:r>
        <w:rPr>
          <w:rFonts w:cs="Arial" w:hAnsi="Arial" w:eastAsia="Arial" w:ascii="Arial"/>
          <w:spacing w:val="-2"/>
          <w:w w:val="101"/>
          <w:position w:val="-1"/>
          <w:sz w:val="18"/>
          <w:szCs w:val="18"/>
        </w:rPr>
        <w:t>VE</w:t>
      </w:r>
      <w:r>
        <w:rPr>
          <w:rFonts w:cs="Arial" w:hAnsi="Arial" w:eastAsia="Arial" w:ascii="Arial"/>
          <w:spacing w:val="-7"/>
          <w:w w:val="101"/>
          <w:position w:val="-1"/>
          <w:sz w:val="18"/>
          <w:szCs w:val="18"/>
        </w:rPr>
        <w:t>R</w:t>
      </w:r>
      <w:r>
        <w:rPr>
          <w:rFonts w:cs="Arial" w:hAnsi="Arial" w:eastAsia="Arial" w:ascii="Arial"/>
          <w:spacing w:val="-6"/>
          <w:w w:val="101"/>
          <w:position w:val="-1"/>
          <w:sz w:val="18"/>
          <w:szCs w:val="18"/>
        </w:rPr>
        <w:t>S</w:t>
      </w:r>
      <w:r>
        <w:rPr>
          <w:rFonts w:cs="Arial" w:hAnsi="Arial" w:eastAsia="Arial" w:ascii="Arial"/>
          <w:spacing w:val="2"/>
          <w:w w:val="101"/>
          <w:position w:val="-1"/>
          <w:sz w:val="18"/>
          <w:szCs w:val="18"/>
        </w:rPr>
        <w:t>I</w:t>
      </w:r>
      <w:r>
        <w:rPr>
          <w:rFonts w:cs="Arial" w:hAnsi="Arial" w:eastAsia="Arial" w:ascii="Arial"/>
          <w:spacing w:val="-6"/>
          <w:w w:val="101"/>
          <w:position w:val="-1"/>
          <w:sz w:val="18"/>
          <w:szCs w:val="18"/>
        </w:rPr>
        <w:t>TY</w:t>
      </w:r>
      <w:r>
        <w:rPr>
          <w:rFonts w:cs="Arial" w:hAnsi="Arial" w:eastAsia="Arial" w:ascii="Arial"/>
          <w:spacing w:val="0"/>
          <w:w w:val="100"/>
          <w:position w:val="0"/>
          <w:sz w:val="18"/>
          <w:szCs w:val="18"/>
        </w:rPr>
      </w:r>
    </w:p>
    <w:p>
      <w:pPr>
        <w:rPr>
          <w:sz w:val="15"/>
          <w:szCs w:val="15"/>
        </w:rPr>
        <w:jc w:val="left"/>
        <w:spacing w:before="6" w:lineRule="exact" w:line="140"/>
      </w:pPr>
      <w:r>
        <w:rPr>
          <w:sz w:val="15"/>
          <w:szCs w:val="15"/>
        </w:rPr>
      </w:r>
    </w:p>
    <w:p>
      <w:pPr>
        <w:rPr>
          <w:rFonts w:cs="Arial" w:hAnsi="Arial" w:eastAsia="Arial" w:ascii="Arial"/>
          <w:sz w:val="18"/>
          <w:szCs w:val="18"/>
        </w:rPr>
        <w:jc w:val="both"/>
        <w:spacing w:before="39"/>
        <w:ind w:left="1280" w:right="3934"/>
      </w:pPr>
      <w:r>
        <w:rPr>
          <w:rFonts w:cs="Arial" w:hAnsi="Arial" w:eastAsia="Arial" w:ascii="Arial"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ga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5"/>
          <w:w w:val="100"/>
          <w:sz w:val="18"/>
          <w:szCs w:val="18"/>
        </w:rPr>
        <w:t>z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3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&amp;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1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3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3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1"/>
          <w:sz w:val="18"/>
          <w:szCs w:val="18"/>
        </w:rPr>
        <w:t>8</w:t>
      </w:r>
      <w:r>
        <w:rPr>
          <w:rFonts w:cs="Arial" w:hAnsi="Arial" w:eastAsia="Arial" w:ascii="Arial"/>
          <w:spacing w:val="4"/>
          <w:w w:val="101"/>
          <w:sz w:val="18"/>
          <w:szCs w:val="18"/>
        </w:rPr>
        <w:t>0</w:t>
      </w:r>
      <w:r>
        <w:rPr>
          <w:rFonts w:cs="Arial" w:hAnsi="Arial" w:eastAsia="Arial" w:ascii="Arial"/>
          <w:spacing w:val="-1"/>
          <w:w w:val="101"/>
          <w:sz w:val="18"/>
          <w:szCs w:val="18"/>
        </w:rPr>
        <w:t>8</w:t>
      </w:r>
      <w:r>
        <w:rPr>
          <w:rFonts w:cs="Arial" w:hAnsi="Arial" w:eastAsia="Arial" w:ascii="Arial"/>
          <w:spacing w:val="4"/>
          <w:w w:val="101"/>
          <w:sz w:val="18"/>
          <w:szCs w:val="18"/>
        </w:rPr>
        <w:t>6.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10"/>
          <w:szCs w:val="10"/>
        </w:rPr>
        <w:jc w:val="left"/>
        <w:spacing w:before="10" w:lineRule="exact" w:line="100"/>
      </w:pP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18"/>
          <w:szCs w:val="18"/>
        </w:rPr>
        <w:jc w:val="both"/>
        <w:ind w:left="1280" w:right="1388"/>
      </w:pP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UN</w:t>
      </w:r>
      <w:r>
        <w:rPr>
          <w:rFonts w:cs="Arial" w:hAnsi="Arial" w:eastAsia="Arial" w:ascii="Arial"/>
          <w:b/>
          <w:spacing w:val="2"/>
          <w:w w:val="100"/>
          <w:sz w:val="18"/>
          <w:szCs w:val="18"/>
        </w:rPr>
        <w:t>I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b/>
          <w:spacing w:val="-9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2"/>
          <w:w w:val="100"/>
          <w:sz w:val="18"/>
          <w:szCs w:val="18"/>
        </w:rPr>
        <w:t>II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b/>
          <w:spacing w:val="-17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-</w:t>
      </w:r>
      <w:r>
        <w:rPr>
          <w:rFonts w:cs="Arial" w:hAnsi="Arial" w:eastAsia="Arial" w:ascii="Arial"/>
          <w:b/>
          <w:spacing w:val="-9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2"/>
          <w:w w:val="100"/>
          <w:sz w:val="18"/>
          <w:szCs w:val="18"/>
        </w:rPr>
        <w:t>I/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b/>
          <w:spacing w:val="-12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2"/>
          <w:w w:val="100"/>
          <w:sz w:val="18"/>
          <w:szCs w:val="18"/>
        </w:rPr>
        <w:t>I</w:t>
      </w:r>
      <w:r>
        <w:rPr>
          <w:rFonts w:cs="Arial" w:hAnsi="Arial" w:eastAsia="Arial" w:ascii="Arial"/>
          <w:b/>
          <w:spacing w:val="-1"/>
          <w:w w:val="100"/>
          <w:sz w:val="18"/>
          <w:szCs w:val="18"/>
        </w:rPr>
        <w:t>n</w:t>
      </w:r>
      <w:r>
        <w:rPr>
          <w:rFonts w:cs="Arial" w:hAnsi="Arial" w:eastAsia="Arial" w:ascii="Arial"/>
          <w:b/>
          <w:spacing w:val="2"/>
          <w:w w:val="100"/>
          <w:sz w:val="18"/>
          <w:szCs w:val="18"/>
        </w:rPr>
        <w:t>t</w:t>
      </w:r>
      <w:r>
        <w:rPr>
          <w:rFonts w:cs="Arial" w:hAnsi="Arial" w:eastAsia="Arial" w:ascii="Arial"/>
          <w:b/>
          <w:spacing w:val="-1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spacing w:val="-4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spacing w:val="2"/>
          <w:w w:val="100"/>
          <w:sz w:val="18"/>
          <w:szCs w:val="18"/>
        </w:rPr>
        <w:t>f</w:t>
      </w:r>
      <w:r>
        <w:rPr>
          <w:rFonts w:cs="Arial" w:hAnsi="Arial" w:eastAsia="Arial" w:ascii="Arial"/>
          <w:b/>
          <w:spacing w:val="-1"/>
          <w:w w:val="100"/>
          <w:sz w:val="18"/>
          <w:szCs w:val="18"/>
        </w:rPr>
        <w:t>ac</w:t>
      </w:r>
      <w:r>
        <w:rPr>
          <w:rFonts w:cs="Arial" w:hAnsi="Arial" w:eastAsia="Arial" w:ascii="Arial"/>
          <w:b/>
          <w:spacing w:val="2"/>
          <w:w w:val="100"/>
          <w:sz w:val="18"/>
          <w:szCs w:val="18"/>
        </w:rPr>
        <w:t>i</w:t>
      </w:r>
      <w:r>
        <w:rPr>
          <w:rFonts w:cs="Arial" w:hAnsi="Arial" w:eastAsia="Arial" w:ascii="Arial"/>
          <w:b/>
          <w:spacing w:val="-1"/>
          <w:w w:val="100"/>
          <w:sz w:val="18"/>
          <w:szCs w:val="18"/>
        </w:rPr>
        <w:t>n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C</w:t>
      </w:r>
      <w:r>
        <w:rPr>
          <w:rFonts w:cs="Arial" w:hAnsi="Arial" w:eastAsia="Arial" w:ascii="Arial"/>
          <w:b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m</w:t>
      </w:r>
      <w:r>
        <w:rPr>
          <w:rFonts w:cs="Arial" w:hAnsi="Arial" w:eastAsia="Arial" w:ascii="Arial"/>
          <w:b/>
          <w:spacing w:val="-1"/>
          <w:w w:val="100"/>
          <w:sz w:val="18"/>
          <w:szCs w:val="18"/>
        </w:rPr>
        <w:t>p</w:t>
      </w:r>
      <w:r>
        <w:rPr>
          <w:rFonts w:cs="Arial" w:hAnsi="Arial" w:eastAsia="Arial" w:ascii="Arial"/>
          <w:b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spacing w:val="-3"/>
          <w:w w:val="100"/>
          <w:sz w:val="18"/>
          <w:szCs w:val="18"/>
        </w:rPr>
        <w:t>i</w:t>
      </w:r>
      <w:r>
        <w:rPr>
          <w:rFonts w:cs="Arial" w:hAnsi="Arial" w:eastAsia="Arial" w:ascii="Arial"/>
          <w:b/>
          <w:spacing w:val="4"/>
          <w:w w:val="100"/>
          <w:sz w:val="18"/>
          <w:szCs w:val="18"/>
        </w:rPr>
        <w:t>n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b/>
          <w:spacing w:val="-3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-3"/>
          <w:w w:val="100"/>
          <w:sz w:val="18"/>
          <w:szCs w:val="18"/>
        </w:rPr>
        <w:t>I</w:t>
      </w:r>
      <w:r>
        <w:rPr>
          <w:rFonts w:cs="Arial" w:hAnsi="Arial" w:eastAsia="Arial" w:ascii="Arial"/>
          <w:b/>
          <w:spacing w:val="2"/>
          <w:w w:val="100"/>
          <w:sz w:val="18"/>
          <w:szCs w:val="18"/>
        </w:rPr>
        <w:t>/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b/>
          <w:spacing w:val="-12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m</w:t>
      </w:r>
      <w:r>
        <w:rPr>
          <w:rFonts w:cs="Arial" w:hAnsi="Arial" w:eastAsia="Arial" w:ascii="Arial"/>
          <w:b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-1"/>
          <w:w w:val="100"/>
          <w:sz w:val="18"/>
          <w:szCs w:val="18"/>
        </w:rPr>
        <w:t>p</w:t>
      </w:r>
      <w:r>
        <w:rPr>
          <w:rFonts w:cs="Arial" w:hAnsi="Arial" w:eastAsia="Arial" w:ascii="Arial"/>
          <w:b/>
          <w:spacing w:val="4"/>
          <w:w w:val="100"/>
          <w:sz w:val="18"/>
          <w:szCs w:val="18"/>
        </w:rPr>
        <w:t>p</w:t>
      </w:r>
      <w:r>
        <w:rPr>
          <w:rFonts w:cs="Arial" w:hAnsi="Arial" w:eastAsia="Arial" w:ascii="Arial"/>
          <w:b/>
          <w:spacing w:val="-1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d</w:t>
      </w:r>
      <w:r>
        <w:rPr>
          <w:rFonts w:cs="Arial" w:hAnsi="Arial" w:eastAsia="Arial" w:ascii="Arial"/>
          <w:b/>
          <w:spacing w:val="-6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-3"/>
          <w:w w:val="100"/>
          <w:sz w:val="18"/>
          <w:szCs w:val="18"/>
        </w:rPr>
        <w:t>I</w:t>
      </w:r>
      <w:r>
        <w:rPr>
          <w:rFonts w:cs="Arial" w:hAnsi="Arial" w:eastAsia="Arial" w:ascii="Arial"/>
          <w:b/>
          <w:spacing w:val="2"/>
          <w:w w:val="100"/>
          <w:sz w:val="18"/>
          <w:szCs w:val="18"/>
        </w:rPr>
        <w:t>/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b/>
          <w:spacing w:val="-7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-1"/>
          <w:w w:val="100"/>
          <w:sz w:val="18"/>
          <w:szCs w:val="18"/>
        </w:rPr>
        <w:t>n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d</w:t>
      </w:r>
      <w:r>
        <w:rPr>
          <w:rFonts w:cs="Arial" w:hAnsi="Arial" w:eastAsia="Arial" w:ascii="Arial"/>
          <w:b/>
          <w:spacing w:val="-10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m</w:t>
      </w:r>
      <w:r>
        <w:rPr>
          <w:rFonts w:cs="Arial" w:hAnsi="Arial" w:eastAsia="Arial" w:ascii="Arial"/>
          <w:b/>
          <w:spacing w:val="-1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m</w:t>
      </w:r>
      <w:r>
        <w:rPr>
          <w:rFonts w:cs="Arial" w:hAnsi="Arial" w:eastAsia="Arial" w:ascii="Arial"/>
          <w:b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b/>
          <w:spacing w:val="-4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b/>
          <w:spacing w:val="-10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1"/>
          <w:w w:val="101"/>
          <w:sz w:val="18"/>
          <w:szCs w:val="18"/>
        </w:rPr>
        <w:t>m</w:t>
      </w:r>
      <w:r>
        <w:rPr>
          <w:rFonts w:cs="Arial" w:hAnsi="Arial" w:eastAsia="Arial" w:ascii="Arial"/>
          <w:b/>
          <w:spacing w:val="-1"/>
          <w:w w:val="101"/>
          <w:sz w:val="18"/>
          <w:szCs w:val="18"/>
        </w:rPr>
        <w:t>apped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10"/>
          <w:szCs w:val="10"/>
        </w:rPr>
        <w:jc w:val="left"/>
        <w:spacing w:before="10" w:lineRule="exact" w:line="100"/>
      </w:pP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18"/>
          <w:szCs w:val="18"/>
        </w:rPr>
        <w:jc w:val="both"/>
        <w:ind w:left="1280" w:right="6318"/>
      </w:pPr>
      <w:r>
        <w:rPr>
          <w:rFonts w:cs="Arial" w:hAnsi="Arial" w:eastAsia="Arial" w:ascii="Arial"/>
          <w:b/>
          <w:spacing w:val="-3"/>
          <w:w w:val="100"/>
          <w:sz w:val="18"/>
          <w:szCs w:val="18"/>
        </w:rPr>
        <w:t>I</w:t>
      </w:r>
      <w:r>
        <w:rPr>
          <w:rFonts w:cs="Arial" w:hAnsi="Arial" w:eastAsia="Arial" w:ascii="Arial"/>
          <w:b/>
          <w:spacing w:val="2"/>
          <w:w w:val="100"/>
          <w:sz w:val="18"/>
          <w:szCs w:val="18"/>
        </w:rPr>
        <w:t>/</w:t>
      </w:r>
      <w:r>
        <w:rPr>
          <w:rFonts w:cs="Arial" w:hAnsi="Arial" w:eastAsia="Arial" w:ascii="Arial"/>
          <w:b/>
          <w:spacing w:val="-3"/>
          <w:w w:val="100"/>
          <w:sz w:val="18"/>
          <w:szCs w:val="18"/>
        </w:rPr>
        <w:t>O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b/>
          <w:spacing w:val="-6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4"/>
          <w:w w:val="100"/>
          <w:sz w:val="18"/>
          <w:szCs w:val="18"/>
        </w:rPr>
        <w:t>8</w:t>
      </w:r>
      <w:r>
        <w:rPr>
          <w:rFonts w:cs="Arial" w:hAnsi="Arial" w:eastAsia="Arial" w:ascii="Arial"/>
          <w:b/>
          <w:spacing w:val="-1"/>
          <w:w w:val="100"/>
          <w:sz w:val="18"/>
          <w:szCs w:val="18"/>
        </w:rPr>
        <w:t>25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5</w:t>
      </w:r>
      <w:r>
        <w:rPr>
          <w:rFonts w:cs="Arial" w:hAnsi="Arial" w:eastAsia="Arial" w:ascii="Arial"/>
          <w:b/>
          <w:spacing w:val="-8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P</w:t>
      </w:r>
      <w:r>
        <w:rPr>
          <w:rFonts w:cs="Arial" w:hAnsi="Arial" w:eastAsia="Arial" w:ascii="Arial"/>
          <w:b/>
          <w:spacing w:val="3"/>
          <w:w w:val="100"/>
          <w:sz w:val="18"/>
          <w:szCs w:val="18"/>
        </w:rPr>
        <w:t>P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b/>
          <w:spacing w:val="-6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1"/>
          <w:sz w:val="18"/>
          <w:szCs w:val="18"/>
        </w:rPr>
        <w:t>: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10"/>
          <w:szCs w:val="10"/>
        </w:rPr>
        <w:jc w:val="left"/>
        <w:spacing w:before="10" w:lineRule="exact" w:line="100"/>
      </w:pP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18"/>
          <w:szCs w:val="18"/>
        </w:rPr>
        <w:jc w:val="both"/>
        <w:spacing w:lineRule="auto" w:line="301"/>
        <w:ind w:left="1280" w:right="1250"/>
      </w:pPr>
      <w:r>
        <w:rPr>
          <w:rFonts w:cs="Arial" w:hAnsi="Arial" w:eastAsia="Arial" w:ascii="Arial"/>
          <w:spacing w:val="-2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3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3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3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8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ode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1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-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5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pe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3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an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-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3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3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3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-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3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80</w:t>
      </w:r>
      <w:r>
        <w:rPr>
          <w:rFonts w:cs="Arial" w:hAnsi="Arial" w:eastAsia="Arial" w:ascii="Arial"/>
          <w:spacing w:val="-5"/>
          <w:w w:val="100"/>
          <w:sz w:val="18"/>
          <w:szCs w:val="18"/>
        </w:rPr>
        <w:t>8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6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-1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3"/>
          <w:w w:val="100"/>
          <w:sz w:val="18"/>
          <w:szCs w:val="18"/>
        </w:rPr>
        <w:t>/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-1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an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-1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1"/>
          <w:sz w:val="18"/>
          <w:szCs w:val="18"/>
        </w:rPr>
        <w:t>D</w:t>
      </w:r>
      <w:r>
        <w:rPr>
          <w:rFonts w:cs="Arial" w:hAnsi="Arial" w:eastAsia="Arial" w:ascii="Arial"/>
          <w:spacing w:val="-3"/>
          <w:w w:val="101"/>
          <w:sz w:val="18"/>
          <w:szCs w:val="18"/>
        </w:rPr>
        <w:t>/</w:t>
      </w:r>
      <w:r>
        <w:rPr>
          <w:rFonts w:cs="Arial" w:hAnsi="Arial" w:eastAsia="Arial" w:ascii="Arial"/>
          <w:spacing w:val="0"/>
          <w:w w:val="101"/>
          <w:sz w:val="18"/>
          <w:szCs w:val="18"/>
        </w:rPr>
        <w:t>A</w:t>
      </w:r>
      <w:r>
        <w:rPr>
          <w:rFonts w:cs="Arial" w:hAnsi="Arial" w:eastAsia="Arial" w:ascii="Arial"/>
          <w:spacing w:val="-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1"/>
          <w:sz w:val="18"/>
          <w:szCs w:val="18"/>
        </w:rPr>
        <w:t>c</w:t>
      </w:r>
      <w:r>
        <w:rPr>
          <w:rFonts w:cs="Arial" w:hAnsi="Arial" w:eastAsia="Arial" w:ascii="Arial"/>
          <w:spacing w:val="-1"/>
          <w:w w:val="101"/>
          <w:sz w:val="18"/>
          <w:szCs w:val="18"/>
        </w:rPr>
        <w:t>on</w:t>
      </w:r>
      <w:r>
        <w:rPr>
          <w:rFonts w:cs="Arial" w:hAnsi="Arial" w:eastAsia="Arial" w:ascii="Arial"/>
          <w:spacing w:val="-5"/>
          <w:w w:val="101"/>
          <w:sz w:val="18"/>
          <w:szCs w:val="18"/>
        </w:rPr>
        <w:t>v</w:t>
      </w:r>
      <w:r>
        <w:rPr>
          <w:rFonts w:cs="Arial" w:hAnsi="Arial" w:eastAsia="Arial" w:ascii="Arial"/>
          <w:spacing w:val="-1"/>
          <w:w w:val="101"/>
          <w:sz w:val="18"/>
          <w:szCs w:val="18"/>
        </w:rPr>
        <w:t>e</w:t>
      </w:r>
      <w:r>
        <w:rPr>
          <w:rFonts w:cs="Arial" w:hAnsi="Arial" w:eastAsia="Arial" w:ascii="Arial"/>
          <w:spacing w:val="-3"/>
          <w:w w:val="101"/>
          <w:sz w:val="18"/>
          <w:szCs w:val="18"/>
        </w:rPr>
        <w:t>r</w:t>
      </w:r>
      <w:r>
        <w:rPr>
          <w:rFonts w:cs="Arial" w:hAnsi="Arial" w:eastAsia="Arial" w:ascii="Arial"/>
          <w:spacing w:val="2"/>
          <w:w w:val="101"/>
          <w:sz w:val="18"/>
          <w:szCs w:val="18"/>
        </w:rPr>
        <w:t>t</w:t>
      </w:r>
      <w:r>
        <w:rPr>
          <w:rFonts w:cs="Arial" w:hAnsi="Arial" w:eastAsia="Arial" w:ascii="Arial"/>
          <w:spacing w:val="-1"/>
          <w:w w:val="101"/>
          <w:sz w:val="18"/>
          <w:szCs w:val="18"/>
        </w:rPr>
        <w:t>er</w:t>
      </w:r>
      <w:r>
        <w:rPr>
          <w:rFonts w:cs="Arial" w:hAnsi="Arial" w:eastAsia="Arial" w:ascii="Arial"/>
          <w:spacing w:val="-1"/>
          <w:w w:val="101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7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7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5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ng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825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9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7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: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5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7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5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7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7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5"/>
          <w:w w:val="100"/>
          <w:sz w:val="18"/>
          <w:szCs w:val="18"/>
        </w:rPr>
        <w:t>z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7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an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1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ope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7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1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1"/>
          <w:sz w:val="18"/>
          <w:szCs w:val="18"/>
        </w:rPr>
        <w:t>8259,</w:t>
      </w:r>
      <w:r>
        <w:rPr>
          <w:rFonts w:cs="Arial" w:hAnsi="Arial" w:eastAsia="Arial" w:ascii="Arial"/>
          <w:spacing w:val="4"/>
          <w:w w:val="101"/>
          <w:sz w:val="18"/>
          <w:szCs w:val="18"/>
        </w:rPr>
        <w:t> 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-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82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5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9</w:t>
      </w:r>
      <w:r>
        <w:rPr>
          <w:rFonts w:cs="Arial" w:hAnsi="Arial" w:eastAsia="Arial" w:ascii="Arial"/>
          <w:spacing w:val="-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8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086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3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3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du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3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3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3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on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: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1"/>
          <w:w w:val="101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1"/>
          <w:sz w:val="18"/>
          <w:szCs w:val="18"/>
        </w:rPr>
        <w:t>y</w:t>
      </w:r>
      <w:r>
        <w:rPr>
          <w:rFonts w:cs="Arial" w:hAnsi="Arial" w:eastAsia="Arial" w:ascii="Arial"/>
          <w:spacing w:val="-1"/>
          <w:w w:val="101"/>
          <w:sz w:val="18"/>
          <w:szCs w:val="18"/>
        </w:rPr>
        <w:t>p</w:t>
      </w:r>
      <w:r>
        <w:rPr>
          <w:rFonts w:cs="Arial" w:hAnsi="Arial" w:eastAsia="Arial" w:ascii="Arial"/>
          <w:spacing w:val="4"/>
          <w:w w:val="101"/>
          <w:sz w:val="18"/>
          <w:szCs w:val="18"/>
        </w:rPr>
        <w:t>es</w:t>
      </w:r>
      <w:r>
        <w:rPr>
          <w:rFonts w:cs="Arial" w:hAnsi="Arial" w:eastAsia="Arial" w:ascii="Arial"/>
          <w:spacing w:val="4"/>
          <w:w w:val="101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1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5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an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&amp;</w:t>
      </w:r>
      <w:r>
        <w:rPr>
          <w:rFonts w:cs="Arial" w:hAnsi="Arial" w:eastAsia="Arial" w:ascii="Arial"/>
          <w:spacing w:val="1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5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an</w:t>
      </w:r>
      <w:r>
        <w:rPr>
          <w:rFonts w:cs="Arial" w:hAnsi="Arial" w:eastAsia="Arial" w:ascii="Arial"/>
          <w:spacing w:val="5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3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5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8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2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5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1</w:t>
      </w:r>
      <w:r>
        <w:rPr>
          <w:rFonts w:cs="Arial" w:hAnsi="Arial" w:eastAsia="Arial" w:ascii="Arial"/>
          <w:spacing w:val="1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3"/>
          <w:w w:val="101"/>
          <w:sz w:val="18"/>
          <w:szCs w:val="18"/>
        </w:rPr>
        <w:t>U</w:t>
      </w:r>
      <w:r>
        <w:rPr>
          <w:rFonts w:cs="Arial" w:hAnsi="Arial" w:eastAsia="Arial" w:ascii="Arial"/>
          <w:spacing w:val="-2"/>
          <w:w w:val="101"/>
          <w:sz w:val="18"/>
          <w:szCs w:val="18"/>
        </w:rPr>
        <w:t>S</w:t>
      </w:r>
      <w:r>
        <w:rPr>
          <w:rFonts w:cs="Arial" w:hAnsi="Arial" w:eastAsia="Arial" w:ascii="Arial"/>
          <w:spacing w:val="3"/>
          <w:w w:val="101"/>
          <w:sz w:val="18"/>
          <w:szCs w:val="18"/>
        </w:rPr>
        <w:t>A</w:t>
      </w:r>
      <w:r>
        <w:rPr>
          <w:rFonts w:cs="Arial" w:hAnsi="Arial" w:eastAsia="Arial" w:ascii="Arial"/>
          <w:spacing w:val="-2"/>
          <w:w w:val="101"/>
          <w:sz w:val="18"/>
          <w:szCs w:val="18"/>
        </w:rPr>
        <w:t>R</w:t>
      </w:r>
      <w:r>
        <w:rPr>
          <w:rFonts w:cs="Arial" w:hAnsi="Arial" w:eastAsia="Arial" w:ascii="Arial"/>
          <w:spacing w:val="-20"/>
          <w:w w:val="101"/>
          <w:sz w:val="18"/>
          <w:szCs w:val="18"/>
        </w:rPr>
        <w:t>T:</w:t>
      </w:r>
      <w:r>
        <w:rPr>
          <w:rFonts w:cs="Arial" w:hAnsi="Arial" w:eastAsia="Arial" w:ascii="Arial"/>
          <w:spacing w:val="-20"/>
          <w:w w:val="101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5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3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8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2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5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1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1"/>
          <w:sz w:val="18"/>
          <w:szCs w:val="18"/>
        </w:rPr>
        <w:t>808</w:t>
      </w:r>
      <w:r>
        <w:rPr>
          <w:rFonts w:cs="Arial" w:hAnsi="Arial" w:eastAsia="Arial" w:ascii="Arial"/>
          <w:spacing w:val="4"/>
          <w:w w:val="101"/>
          <w:sz w:val="18"/>
          <w:szCs w:val="18"/>
        </w:rPr>
        <w:t>6.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both"/>
        <w:ind w:left="1280" w:right="3534"/>
      </w:pP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UN</w:t>
      </w:r>
      <w:r>
        <w:rPr>
          <w:rFonts w:cs="Arial" w:hAnsi="Arial" w:eastAsia="Arial" w:ascii="Arial"/>
          <w:b/>
          <w:spacing w:val="2"/>
          <w:w w:val="100"/>
          <w:sz w:val="18"/>
          <w:szCs w:val="18"/>
        </w:rPr>
        <w:t>I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b/>
          <w:spacing w:val="-9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2"/>
          <w:w w:val="100"/>
          <w:sz w:val="18"/>
          <w:szCs w:val="18"/>
        </w:rPr>
        <w:t>I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V</w:t>
      </w:r>
      <w:r>
        <w:rPr>
          <w:rFonts w:cs="Arial" w:hAnsi="Arial" w:eastAsia="Arial" w:ascii="Arial"/>
          <w:b/>
          <w:spacing w:val="-11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-</w:t>
      </w:r>
      <w:r>
        <w:rPr>
          <w:rFonts w:cs="Arial" w:hAnsi="Arial" w:eastAsia="Arial" w:ascii="Arial"/>
          <w:b/>
          <w:spacing w:val="-9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-3"/>
          <w:w w:val="100"/>
          <w:sz w:val="18"/>
          <w:szCs w:val="18"/>
        </w:rPr>
        <w:t>I</w:t>
      </w:r>
      <w:r>
        <w:rPr>
          <w:rFonts w:cs="Arial" w:hAnsi="Arial" w:eastAsia="Arial" w:ascii="Arial"/>
          <w:b/>
          <w:spacing w:val="-1"/>
          <w:w w:val="100"/>
          <w:sz w:val="18"/>
          <w:szCs w:val="18"/>
        </w:rPr>
        <w:t>n</w:t>
      </w:r>
      <w:r>
        <w:rPr>
          <w:rFonts w:cs="Arial" w:hAnsi="Arial" w:eastAsia="Arial" w:ascii="Arial"/>
          <w:b/>
          <w:spacing w:val="2"/>
          <w:w w:val="100"/>
          <w:sz w:val="18"/>
          <w:szCs w:val="18"/>
        </w:rPr>
        <w:t>t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spacing w:val="-1"/>
          <w:w w:val="100"/>
          <w:sz w:val="18"/>
          <w:szCs w:val="18"/>
        </w:rPr>
        <w:t>odu</w:t>
      </w:r>
      <w:r>
        <w:rPr>
          <w:rFonts w:cs="Arial" w:hAnsi="Arial" w:eastAsia="Arial" w:ascii="Arial"/>
          <w:b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b/>
          <w:spacing w:val="2"/>
          <w:w w:val="100"/>
          <w:sz w:val="18"/>
          <w:szCs w:val="18"/>
        </w:rPr>
        <w:t>t</w:t>
      </w:r>
      <w:r>
        <w:rPr>
          <w:rFonts w:cs="Arial" w:hAnsi="Arial" w:eastAsia="Arial" w:ascii="Arial"/>
          <w:b/>
          <w:spacing w:val="2"/>
          <w:w w:val="100"/>
          <w:sz w:val="18"/>
          <w:szCs w:val="18"/>
        </w:rPr>
        <w:t>i</w:t>
      </w:r>
      <w:r>
        <w:rPr>
          <w:rFonts w:cs="Arial" w:hAnsi="Arial" w:eastAsia="Arial" w:ascii="Arial"/>
          <w:b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b/>
          <w:spacing w:val="-3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2"/>
          <w:w w:val="100"/>
          <w:sz w:val="18"/>
          <w:szCs w:val="18"/>
        </w:rPr>
        <w:t>t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b/>
          <w:spacing w:val="-6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-1"/>
          <w:w w:val="100"/>
          <w:sz w:val="18"/>
          <w:szCs w:val="18"/>
        </w:rPr>
        <w:t>805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1</w:t>
      </w:r>
      <w:r>
        <w:rPr>
          <w:rFonts w:cs="Arial" w:hAnsi="Arial" w:eastAsia="Arial" w:ascii="Arial"/>
          <w:b/>
          <w:spacing w:val="-8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2"/>
          <w:w w:val="100"/>
          <w:sz w:val="18"/>
          <w:szCs w:val="18"/>
        </w:rPr>
        <w:t>M</w:t>
      </w:r>
      <w:r>
        <w:rPr>
          <w:rFonts w:cs="Arial" w:hAnsi="Arial" w:eastAsia="Arial" w:ascii="Arial"/>
          <w:b/>
          <w:spacing w:val="-3"/>
          <w:w w:val="100"/>
          <w:sz w:val="18"/>
          <w:szCs w:val="18"/>
        </w:rPr>
        <w:t>i</w:t>
      </w:r>
      <w:r>
        <w:rPr>
          <w:rFonts w:cs="Arial" w:hAnsi="Arial" w:eastAsia="Arial" w:ascii="Arial"/>
          <w:b/>
          <w:spacing w:val="4"/>
          <w:w w:val="100"/>
          <w:sz w:val="18"/>
          <w:szCs w:val="18"/>
        </w:rPr>
        <w:t>c</w:t>
      </w:r>
      <w:r>
        <w:rPr>
          <w:rFonts w:cs="Arial" w:hAnsi="Arial" w:eastAsia="Arial" w:ascii="Arial"/>
          <w:b/>
          <w:spacing w:val="-4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spacing w:val="4"/>
          <w:w w:val="100"/>
          <w:sz w:val="18"/>
          <w:szCs w:val="18"/>
        </w:rPr>
        <w:t>o</w:t>
      </w:r>
      <w:r>
        <w:rPr>
          <w:rFonts w:cs="Arial" w:hAnsi="Arial" w:eastAsia="Arial" w:ascii="Arial"/>
          <w:b/>
          <w:spacing w:val="-1"/>
          <w:w w:val="100"/>
          <w:sz w:val="18"/>
          <w:szCs w:val="18"/>
        </w:rPr>
        <w:t>con</w:t>
      </w:r>
      <w:r>
        <w:rPr>
          <w:rFonts w:cs="Arial" w:hAnsi="Arial" w:eastAsia="Arial" w:ascii="Arial"/>
          <w:b/>
          <w:spacing w:val="2"/>
          <w:w w:val="100"/>
          <w:sz w:val="18"/>
          <w:szCs w:val="18"/>
        </w:rPr>
        <w:t>t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b/>
          <w:spacing w:val="-3"/>
          <w:w w:val="100"/>
          <w:sz w:val="18"/>
          <w:szCs w:val="18"/>
        </w:rPr>
        <w:t>l</w:t>
      </w:r>
      <w:r>
        <w:rPr>
          <w:rFonts w:cs="Arial" w:hAnsi="Arial" w:eastAsia="Arial" w:ascii="Arial"/>
          <w:b/>
          <w:spacing w:val="2"/>
          <w:w w:val="100"/>
          <w:sz w:val="18"/>
          <w:szCs w:val="18"/>
        </w:rPr>
        <w:t>l</w:t>
      </w:r>
      <w:r>
        <w:rPr>
          <w:rFonts w:cs="Arial" w:hAnsi="Arial" w:eastAsia="Arial" w:ascii="Arial"/>
          <w:b/>
          <w:spacing w:val="-1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1"/>
          <w:sz w:val="18"/>
          <w:szCs w:val="18"/>
        </w:rPr>
        <w:t>: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10"/>
          <w:szCs w:val="10"/>
        </w:rPr>
        <w:jc w:val="left"/>
        <w:spacing w:before="10" w:lineRule="exact" w:line="100"/>
      </w:pP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18"/>
          <w:szCs w:val="18"/>
        </w:rPr>
        <w:jc w:val="both"/>
        <w:spacing w:lineRule="auto" w:line="303"/>
        <w:ind w:left="1280" w:right="1249"/>
      </w:pPr>
      <w:r>
        <w:rPr>
          <w:rFonts w:cs="Arial" w:hAnsi="Arial" w:eastAsia="Arial" w:ascii="Arial"/>
          <w:spacing w:val="3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pa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3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5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op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9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5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5"/>
          <w:w w:val="100"/>
          <w:sz w:val="18"/>
          <w:szCs w:val="18"/>
        </w:rPr>
        <w:t>ss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an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3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5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on</w:t>
      </w:r>
      <w:r>
        <w:rPr>
          <w:rFonts w:cs="Arial" w:hAnsi="Arial" w:eastAsia="Arial" w:ascii="Arial"/>
          <w:spacing w:val="7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5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4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805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1</w:t>
      </w:r>
      <w:r>
        <w:rPr>
          <w:rFonts w:cs="Arial" w:hAnsi="Arial" w:eastAsia="Arial" w:ascii="Arial"/>
          <w:spacing w:val="4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4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5"/>
          <w:w w:val="101"/>
          <w:sz w:val="18"/>
          <w:szCs w:val="18"/>
        </w:rPr>
        <w:t>c</w:t>
      </w:r>
      <w:r>
        <w:rPr>
          <w:rFonts w:cs="Arial" w:hAnsi="Arial" w:eastAsia="Arial" w:ascii="Arial"/>
          <w:spacing w:val="4"/>
          <w:w w:val="101"/>
          <w:sz w:val="18"/>
          <w:szCs w:val="18"/>
        </w:rPr>
        <w:t>on</w:t>
      </w:r>
      <w:r>
        <w:rPr>
          <w:rFonts w:cs="Arial" w:hAnsi="Arial" w:eastAsia="Arial" w:ascii="Arial"/>
          <w:spacing w:val="7"/>
          <w:w w:val="101"/>
          <w:sz w:val="18"/>
          <w:szCs w:val="18"/>
        </w:rPr>
        <w:t>t</w:t>
      </w:r>
      <w:r>
        <w:rPr>
          <w:rFonts w:cs="Arial" w:hAnsi="Arial" w:eastAsia="Arial" w:ascii="Arial"/>
          <w:spacing w:val="6"/>
          <w:w w:val="101"/>
          <w:sz w:val="18"/>
          <w:szCs w:val="18"/>
        </w:rPr>
        <w:t>r</w:t>
      </w:r>
      <w:r>
        <w:rPr>
          <w:rFonts w:cs="Arial" w:hAnsi="Arial" w:eastAsia="Arial" w:ascii="Arial"/>
          <w:spacing w:val="4"/>
          <w:w w:val="101"/>
          <w:sz w:val="18"/>
          <w:szCs w:val="18"/>
        </w:rPr>
        <w:t>o</w:t>
      </w:r>
      <w:r>
        <w:rPr>
          <w:rFonts w:cs="Arial" w:hAnsi="Arial" w:eastAsia="Arial" w:ascii="Arial"/>
          <w:spacing w:val="3"/>
          <w:w w:val="101"/>
          <w:sz w:val="18"/>
          <w:szCs w:val="18"/>
        </w:rPr>
        <w:t>l</w:t>
      </w:r>
      <w:r>
        <w:rPr>
          <w:rFonts w:cs="Arial" w:hAnsi="Arial" w:eastAsia="Arial" w:ascii="Arial"/>
          <w:spacing w:val="8"/>
          <w:w w:val="101"/>
          <w:sz w:val="18"/>
          <w:szCs w:val="18"/>
        </w:rPr>
        <w:t>l</w:t>
      </w:r>
      <w:r>
        <w:rPr>
          <w:rFonts w:cs="Arial" w:hAnsi="Arial" w:eastAsia="Arial" w:ascii="Arial"/>
          <w:spacing w:val="4"/>
          <w:w w:val="101"/>
          <w:sz w:val="18"/>
          <w:szCs w:val="18"/>
        </w:rPr>
        <w:t>er</w:t>
      </w:r>
      <w:r>
        <w:rPr>
          <w:rFonts w:cs="Arial" w:hAnsi="Arial" w:eastAsia="Arial" w:ascii="Arial"/>
          <w:spacing w:val="4"/>
          <w:w w:val="101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5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3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gna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5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-3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8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051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3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an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z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1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1"/>
          <w:sz w:val="18"/>
          <w:szCs w:val="18"/>
        </w:rPr>
        <w:t>d</w:t>
      </w:r>
      <w:r>
        <w:rPr>
          <w:rFonts w:cs="Arial" w:hAnsi="Arial" w:eastAsia="Arial" w:ascii="Arial"/>
          <w:spacing w:val="-1"/>
          <w:w w:val="101"/>
          <w:sz w:val="18"/>
          <w:szCs w:val="18"/>
        </w:rPr>
        <w:t>d</w:t>
      </w:r>
      <w:r>
        <w:rPr>
          <w:rFonts w:cs="Arial" w:hAnsi="Arial" w:eastAsia="Arial" w:ascii="Arial"/>
          <w:spacing w:val="2"/>
          <w:w w:val="101"/>
          <w:sz w:val="18"/>
          <w:szCs w:val="18"/>
        </w:rPr>
        <w:t>r</w:t>
      </w:r>
      <w:r>
        <w:rPr>
          <w:rFonts w:cs="Arial" w:hAnsi="Arial" w:eastAsia="Arial" w:ascii="Arial"/>
          <w:spacing w:val="-1"/>
          <w:w w:val="101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1"/>
          <w:sz w:val="18"/>
          <w:szCs w:val="18"/>
        </w:rPr>
        <w:t>s</w:t>
      </w:r>
      <w:r>
        <w:rPr>
          <w:rFonts w:cs="Arial" w:hAnsi="Arial" w:eastAsia="Arial" w:ascii="Arial"/>
          <w:spacing w:val="5"/>
          <w:w w:val="101"/>
          <w:sz w:val="18"/>
          <w:szCs w:val="18"/>
        </w:rPr>
        <w:t>s</w:t>
      </w:r>
      <w:r>
        <w:rPr>
          <w:rFonts w:cs="Arial" w:hAnsi="Arial" w:eastAsia="Arial" w:ascii="Arial"/>
          <w:spacing w:val="-2"/>
          <w:w w:val="101"/>
          <w:sz w:val="18"/>
          <w:szCs w:val="18"/>
        </w:rPr>
        <w:t>i</w:t>
      </w:r>
      <w:r>
        <w:rPr>
          <w:rFonts w:cs="Arial" w:hAnsi="Arial" w:eastAsia="Arial" w:ascii="Arial"/>
          <w:spacing w:val="4"/>
          <w:w w:val="101"/>
          <w:sz w:val="18"/>
          <w:szCs w:val="18"/>
        </w:rPr>
        <w:t>ng</w:t>
      </w:r>
      <w:r>
        <w:rPr>
          <w:rFonts w:cs="Arial" w:hAnsi="Arial" w:eastAsia="Arial" w:ascii="Arial"/>
          <w:spacing w:val="4"/>
          <w:w w:val="101"/>
          <w:sz w:val="18"/>
          <w:szCs w:val="18"/>
        </w:rPr>
        <w:t> 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de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3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3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8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0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5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1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3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3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5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5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3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3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5"/>
          <w:w w:val="100"/>
          <w:sz w:val="18"/>
          <w:szCs w:val="18"/>
        </w:rPr>
        <w:t>x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4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3"/>
          <w:w w:val="101"/>
          <w:sz w:val="18"/>
          <w:szCs w:val="18"/>
        </w:rPr>
        <w:t>in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both"/>
        <w:spacing w:lineRule="exact" w:line="200"/>
        <w:ind w:left="1280" w:right="7020"/>
      </w:pPr>
      <w:r>
        <w:rPr>
          <w:rFonts w:cs="Arial" w:hAnsi="Arial" w:eastAsia="Arial" w:ascii="Arial"/>
          <w:spacing w:val="4"/>
          <w:w w:val="101"/>
          <w:sz w:val="18"/>
          <w:szCs w:val="18"/>
        </w:rPr>
        <w:t>8</w:t>
      </w:r>
      <w:r>
        <w:rPr>
          <w:rFonts w:cs="Arial" w:hAnsi="Arial" w:eastAsia="Arial" w:ascii="Arial"/>
          <w:spacing w:val="-1"/>
          <w:w w:val="101"/>
          <w:sz w:val="18"/>
          <w:szCs w:val="18"/>
        </w:rPr>
        <w:t>0</w:t>
      </w:r>
      <w:r>
        <w:rPr>
          <w:rFonts w:cs="Arial" w:hAnsi="Arial" w:eastAsia="Arial" w:ascii="Arial"/>
          <w:spacing w:val="4"/>
          <w:w w:val="101"/>
          <w:sz w:val="18"/>
          <w:szCs w:val="18"/>
        </w:rPr>
        <w:t>51.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7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18"/>
          <w:szCs w:val="18"/>
        </w:rPr>
        <w:jc w:val="both"/>
        <w:ind w:left="1280" w:right="3976"/>
      </w:pP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UN</w:t>
      </w:r>
      <w:r>
        <w:rPr>
          <w:rFonts w:cs="Arial" w:hAnsi="Arial" w:eastAsia="Arial" w:ascii="Arial"/>
          <w:b/>
          <w:spacing w:val="2"/>
          <w:w w:val="100"/>
          <w:sz w:val="18"/>
          <w:szCs w:val="18"/>
        </w:rPr>
        <w:t>I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V</w:t>
      </w:r>
      <w:r>
        <w:rPr>
          <w:rFonts w:cs="Arial" w:hAnsi="Arial" w:eastAsia="Arial" w:ascii="Arial"/>
          <w:b/>
          <w:spacing w:val="-7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-</w:t>
      </w:r>
      <w:r>
        <w:rPr>
          <w:rFonts w:cs="Arial" w:hAnsi="Arial" w:eastAsia="Arial" w:ascii="Arial"/>
          <w:b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-1"/>
          <w:w w:val="100"/>
          <w:sz w:val="18"/>
          <w:szCs w:val="18"/>
        </w:rPr>
        <w:t>80</w:t>
      </w:r>
      <w:r>
        <w:rPr>
          <w:rFonts w:cs="Arial" w:hAnsi="Arial" w:eastAsia="Arial" w:ascii="Arial"/>
          <w:b/>
          <w:spacing w:val="4"/>
          <w:w w:val="100"/>
          <w:sz w:val="18"/>
          <w:szCs w:val="18"/>
        </w:rPr>
        <w:t>5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1</w:t>
      </w:r>
      <w:r>
        <w:rPr>
          <w:rFonts w:cs="Arial" w:hAnsi="Arial" w:eastAsia="Arial" w:ascii="Arial"/>
          <w:b/>
          <w:spacing w:val="-3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2"/>
          <w:w w:val="100"/>
          <w:sz w:val="18"/>
          <w:szCs w:val="18"/>
        </w:rPr>
        <w:t>M</w:t>
      </w:r>
      <w:r>
        <w:rPr>
          <w:rFonts w:cs="Arial" w:hAnsi="Arial" w:eastAsia="Arial" w:ascii="Arial"/>
          <w:b/>
          <w:spacing w:val="2"/>
          <w:w w:val="100"/>
          <w:sz w:val="18"/>
          <w:szCs w:val="18"/>
        </w:rPr>
        <w:t>i</w:t>
      </w:r>
      <w:r>
        <w:rPr>
          <w:rFonts w:cs="Arial" w:hAnsi="Arial" w:eastAsia="Arial" w:ascii="Arial"/>
          <w:b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b/>
          <w:spacing w:val="4"/>
          <w:w w:val="100"/>
          <w:sz w:val="18"/>
          <w:szCs w:val="18"/>
        </w:rPr>
        <w:t>c</w:t>
      </w:r>
      <w:r>
        <w:rPr>
          <w:rFonts w:cs="Arial" w:hAnsi="Arial" w:eastAsia="Arial" w:ascii="Arial"/>
          <w:b/>
          <w:spacing w:val="-1"/>
          <w:w w:val="100"/>
          <w:sz w:val="18"/>
          <w:szCs w:val="18"/>
        </w:rPr>
        <w:t>on</w:t>
      </w:r>
      <w:r>
        <w:rPr>
          <w:rFonts w:cs="Arial" w:hAnsi="Arial" w:eastAsia="Arial" w:ascii="Arial"/>
          <w:b/>
          <w:spacing w:val="2"/>
          <w:w w:val="100"/>
          <w:sz w:val="18"/>
          <w:szCs w:val="18"/>
        </w:rPr>
        <w:t>t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b/>
          <w:spacing w:val="2"/>
          <w:w w:val="100"/>
          <w:sz w:val="18"/>
          <w:szCs w:val="18"/>
        </w:rPr>
        <w:t>ll</w:t>
      </w:r>
      <w:r>
        <w:rPr>
          <w:rFonts w:cs="Arial" w:hAnsi="Arial" w:eastAsia="Arial" w:ascii="Arial"/>
          <w:b/>
          <w:spacing w:val="-1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spacing w:val="7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H</w:t>
      </w:r>
      <w:r>
        <w:rPr>
          <w:rFonts w:cs="Arial" w:hAnsi="Arial" w:eastAsia="Arial" w:ascii="Arial"/>
          <w:b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spacing w:val="-1"/>
          <w:w w:val="100"/>
          <w:sz w:val="18"/>
          <w:szCs w:val="18"/>
        </w:rPr>
        <w:t>d</w:t>
      </w:r>
      <w:r>
        <w:rPr>
          <w:rFonts w:cs="Arial" w:hAnsi="Arial" w:eastAsia="Arial" w:ascii="Arial"/>
          <w:b/>
          <w:spacing w:val="7"/>
          <w:w w:val="100"/>
          <w:sz w:val="18"/>
          <w:szCs w:val="18"/>
        </w:rPr>
        <w:t>w</w:t>
      </w:r>
      <w:r>
        <w:rPr>
          <w:rFonts w:cs="Arial" w:hAnsi="Arial" w:eastAsia="Arial" w:ascii="Arial"/>
          <w:b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spacing w:val="6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1"/>
          <w:sz w:val="18"/>
          <w:szCs w:val="18"/>
        </w:rPr>
        <w:t>: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10"/>
          <w:szCs w:val="10"/>
        </w:rPr>
        <w:jc w:val="left"/>
        <w:spacing w:before="10" w:lineRule="exact" w:line="100"/>
      </w:pP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18"/>
          <w:szCs w:val="18"/>
        </w:rPr>
        <w:jc w:val="both"/>
        <w:ind w:left="1280" w:right="1250"/>
      </w:pPr>
      <w:r>
        <w:rPr>
          <w:rFonts w:cs="Arial" w:hAnsi="Arial" w:eastAsia="Arial" w:ascii="Arial"/>
          <w:spacing w:val="-2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ll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1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8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0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51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5"/>
          <w:w w:val="100"/>
          <w:sz w:val="18"/>
          <w:szCs w:val="18"/>
        </w:rPr>
        <w:t>x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na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8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3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1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3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5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w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8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0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51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8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05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1</w:t>
      </w:r>
      <w:r>
        <w:rPr>
          <w:rFonts w:cs="Arial" w:hAnsi="Arial" w:eastAsia="Arial" w:ascii="Arial"/>
          <w:spacing w:val="1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1"/>
          <w:sz w:val="18"/>
          <w:szCs w:val="18"/>
        </w:rPr>
        <w:t>T</w:t>
      </w:r>
      <w:r>
        <w:rPr>
          <w:rFonts w:cs="Arial" w:hAnsi="Arial" w:eastAsia="Arial" w:ascii="Arial"/>
          <w:spacing w:val="3"/>
          <w:w w:val="101"/>
          <w:sz w:val="18"/>
          <w:szCs w:val="18"/>
        </w:rPr>
        <w:t>i</w:t>
      </w:r>
      <w:r>
        <w:rPr>
          <w:rFonts w:cs="Arial" w:hAnsi="Arial" w:eastAsia="Arial" w:ascii="Arial"/>
          <w:spacing w:val="2"/>
          <w:w w:val="101"/>
          <w:sz w:val="18"/>
          <w:szCs w:val="18"/>
        </w:rPr>
        <w:t>m</w:t>
      </w:r>
      <w:r>
        <w:rPr>
          <w:rFonts w:cs="Arial" w:hAnsi="Arial" w:eastAsia="Arial" w:ascii="Arial"/>
          <w:spacing w:val="-1"/>
          <w:w w:val="101"/>
          <w:sz w:val="18"/>
          <w:szCs w:val="18"/>
        </w:rPr>
        <w:t>e</w:t>
      </w:r>
      <w:r>
        <w:rPr>
          <w:rFonts w:cs="Arial" w:hAnsi="Arial" w:eastAsia="Arial" w:ascii="Arial"/>
          <w:spacing w:val="2"/>
          <w:w w:val="101"/>
          <w:sz w:val="18"/>
          <w:szCs w:val="18"/>
        </w:rPr>
        <w:t>r</w:t>
      </w:r>
      <w:r>
        <w:rPr>
          <w:rFonts w:cs="Arial" w:hAnsi="Arial" w:eastAsia="Arial" w:ascii="Arial"/>
          <w:spacing w:val="5"/>
          <w:w w:val="101"/>
          <w:sz w:val="18"/>
          <w:szCs w:val="18"/>
        </w:rPr>
        <w:t>s,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both"/>
        <w:spacing w:before="52"/>
        <w:ind w:left="1280" w:right="2682"/>
      </w:pPr>
      <w:r>
        <w:rPr>
          <w:rFonts w:cs="Arial" w:hAnsi="Arial" w:eastAsia="Arial" w:ascii="Arial"/>
          <w:spacing w:val="-1"/>
          <w:w w:val="100"/>
          <w:sz w:val="18"/>
          <w:szCs w:val="18"/>
        </w:rPr>
        <w:t>80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5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1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3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s,</w:t>
      </w:r>
      <w:r>
        <w:rPr>
          <w:rFonts w:cs="Arial" w:hAnsi="Arial" w:eastAsia="Arial" w:ascii="Arial"/>
          <w:spacing w:val="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8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0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5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1</w:t>
      </w:r>
      <w:r>
        <w:rPr>
          <w:rFonts w:cs="Arial" w:hAnsi="Arial" w:eastAsia="Arial" w:ascii="Arial"/>
          <w:spacing w:val="1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3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3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-3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s.</w:t>
      </w:r>
      <w:r>
        <w:rPr>
          <w:rFonts w:cs="Arial" w:hAnsi="Arial" w:eastAsia="Arial" w:ascii="Arial"/>
          <w:spacing w:val="1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3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1"/>
          <w:sz w:val="18"/>
          <w:szCs w:val="18"/>
        </w:rPr>
        <w:t>A</w:t>
      </w:r>
      <w:r>
        <w:rPr>
          <w:rFonts w:cs="Arial" w:hAnsi="Arial" w:eastAsia="Arial" w:ascii="Arial"/>
          <w:spacing w:val="-2"/>
          <w:w w:val="101"/>
          <w:sz w:val="18"/>
          <w:szCs w:val="18"/>
        </w:rPr>
        <w:t>R</w:t>
      </w:r>
      <w:r>
        <w:rPr>
          <w:rFonts w:cs="Arial" w:hAnsi="Arial" w:eastAsia="Arial" w:ascii="Arial"/>
          <w:spacing w:val="-3"/>
          <w:w w:val="101"/>
          <w:sz w:val="18"/>
          <w:szCs w:val="18"/>
        </w:rPr>
        <w:t>M</w:t>
      </w:r>
      <w:r>
        <w:rPr>
          <w:rFonts w:cs="Arial" w:hAnsi="Arial" w:eastAsia="Arial" w:ascii="Arial"/>
          <w:spacing w:val="-1"/>
          <w:w w:val="101"/>
          <w:sz w:val="18"/>
          <w:szCs w:val="18"/>
        </w:rPr>
        <w:t>7TD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7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18"/>
          <w:szCs w:val="18"/>
        </w:rPr>
        <w:jc w:val="both"/>
        <w:ind w:left="1280" w:right="6275"/>
      </w:pPr>
      <w:r>
        <w:rPr>
          <w:rFonts w:cs="Arial" w:hAnsi="Arial" w:eastAsia="Arial" w:ascii="Arial"/>
          <w:b/>
          <w:spacing w:val="-6"/>
          <w:w w:val="100"/>
          <w:sz w:val="18"/>
          <w:szCs w:val="18"/>
        </w:rPr>
        <w:t>T</w:t>
      </w:r>
      <w:r>
        <w:rPr>
          <w:rFonts w:cs="Arial" w:hAnsi="Arial" w:eastAsia="Arial" w:ascii="Arial"/>
          <w:b/>
          <w:spacing w:val="-6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X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b/>
          <w:spacing w:val="-17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-7"/>
          <w:w w:val="100"/>
          <w:sz w:val="18"/>
          <w:szCs w:val="18"/>
        </w:rPr>
        <w:t>B</w:t>
      </w:r>
      <w:r>
        <w:rPr>
          <w:rFonts w:cs="Arial" w:hAnsi="Arial" w:eastAsia="Arial" w:ascii="Arial"/>
          <w:b/>
          <w:spacing w:val="-3"/>
          <w:w w:val="100"/>
          <w:sz w:val="18"/>
          <w:szCs w:val="18"/>
        </w:rPr>
        <w:t>O</w:t>
      </w:r>
      <w:r>
        <w:rPr>
          <w:rFonts w:cs="Arial" w:hAnsi="Arial" w:eastAsia="Arial" w:ascii="Arial"/>
          <w:b/>
          <w:spacing w:val="-8"/>
          <w:w w:val="100"/>
          <w:sz w:val="18"/>
          <w:szCs w:val="18"/>
        </w:rPr>
        <w:t>O</w:t>
      </w:r>
      <w:r>
        <w:rPr>
          <w:rFonts w:cs="Arial" w:hAnsi="Arial" w:eastAsia="Arial" w:ascii="Arial"/>
          <w:b/>
          <w:spacing w:val="-7"/>
          <w:w w:val="100"/>
          <w:sz w:val="18"/>
          <w:szCs w:val="18"/>
        </w:rPr>
        <w:t>K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b/>
          <w:spacing w:val="-11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1"/>
          <w:sz w:val="18"/>
          <w:szCs w:val="18"/>
        </w:rPr>
        <w:t>: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10"/>
          <w:szCs w:val="10"/>
        </w:rPr>
        <w:jc w:val="left"/>
        <w:spacing w:before="10" w:lineRule="exact" w:line="100"/>
      </w:pP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18"/>
          <w:szCs w:val="18"/>
        </w:rPr>
        <w:jc w:val="both"/>
        <w:ind w:left="1280" w:right="1519"/>
      </w:pPr>
      <w:r>
        <w:rPr>
          <w:rFonts w:cs="Arial" w:hAnsi="Arial" w:eastAsia="Arial" w:ascii="Arial"/>
          <w:spacing w:val="-1"/>
          <w:w w:val="100"/>
          <w:sz w:val="18"/>
          <w:szCs w:val="18"/>
        </w:rPr>
        <w:t>1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3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1"/>
          <w:w w:val="100"/>
          <w:sz w:val="18"/>
          <w:szCs w:val="18"/>
        </w:rPr>
        <w:t>V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“</w:t>
      </w:r>
      <w:r>
        <w:rPr>
          <w:rFonts w:cs="Arial" w:hAnsi="Arial" w:eastAsia="Arial" w:ascii="Arial"/>
          <w:spacing w:val="-3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5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op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5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ss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&amp;</w:t>
      </w:r>
      <w:r>
        <w:rPr>
          <w:rFonts w:cs="Arial" w:hAnsi="Arial" w:eastAsia="Arial" w:ascii="Arial"/>
          <w:spacing w:val="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3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5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”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2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ed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3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1"/>
          <w:sz w:val="18"/>
          <w:szCs w:val="18"/>
        </w:rPr>
        <w:t>2</w:t>
      </w:r>
      <w:r>
        <w:rPr>
          <w:rFonts w:cs="Arial" w:hAnsi="Arial" w:eastAsia="Arial" w:ascii="Arial"/>
          <w:spacing w:val="4"/>
          <w:w w:val="101"/>
          <w:sz w:val="18"/>
          <w:szCs w:val="18"/>
        </w:rPr>
        <w:t>0</w:t>
      </w:r>
      <w:r>
        <w:rPr>
          <w:rFonts w:cs="Arial" w:hAnsi="Arial" w:eastAsia="Arial" w:ascii="Arial"/>
          <w:spacing w:val="-1"/>
          <w:w w:val="101"/>
          <w:sz w:val="18"/>
          <w:szCs w:val="18"/>
        </w:rPr>
        <w:t>0</w:t>
      </w:r>
      <w:r>
        <w:rPr>
          <w:rFonts w:cs="Arial" w:hAnsi="Arial" w:eastAsia="Arial" w:ascii="Arial"/>
          <w:spacing w:val="4"/>
          <w:w w:val="101"/>
          <w:sz w:val="18"/>
          <w:szCs w:val="18"/>
        </w:rPr>
        <w:t>3.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10"/>
          <w:szCs w:val="10"/>
        </w:rPr>
        <w:jc w:val="left"/>
        <w:spacing w:before="10" w:lineRule="exact" w:line="100"/>
      </w:pP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18"/>
          <w:szCs w:val="18"/>
        </w:rPr>
        <w:jc w:val="both"/>
        <w:ind w:left="1280" w:right="1611"/>
      </w:pPr>
      <w:r>
        <w:rPr>
          <w:rFonts w:cs="Arial" w:hAnsi="Arial" w:eastAsia="Arial" w:ascii="Arial"/>
          <w:spacing w:val="-1"/>
          <w:w w:val="100"/>
          <w:sz w:val="18"/>
          <w:szCs w:val="18"/>
        </w:rPr>
        <w:t>2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3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3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J.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“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8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05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1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3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3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”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ng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Lea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1"/>
          <w:sz w:val="18"/>
          <w:szCs w:val="18"/>
        </w:rPr>
        <w:t>2</w:t>
      </w:r>
      <w:r>
        <w:rPr>
          <w:rFonts w:cs="Arial" w:hAnsi="Arial" w:eastAsia="Arial" w:ascii="Arial"/>
          <w:spacing w:val="4"/>
          <w:w w:val="101"/>
          <w:sz w:val="18"/>
          <w:szCs w:val="18"/>
        </w:rPr>
        <w:t>0</w:t>
      </w:r>
      <w:r>
        <w:rPr>
          <w:rFonts w:cs="Arial" w:hAnsi="Arial" w:eastAsia="Arial" w:ascii="Arial"/>
          <w:spacing w:val="-1"/>
          <w:w w:val="101"/>
          <w:sz w:val="18"/>
          <w:szCs w:val="18"/>
        </w:rPr>
        <w:t>0</w:t>
      </w:r>
      <w:r>
        <w:rPr>
          <w:rFonts w:cs="Arial" w:hAnsi="Arial" w:eastAsia="Arial" w:ascii="Arial"/>
          <w:spacing w:val="4"/>
          <w:w w:val="101"/>
          <w:sz w:val="18"/>
          <w:szCs w:val="18"/>
        </w:rPr>
        <w:t>8.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7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18"/>
          <w:szCs w:val="18"/>
        </w:rPr>
        <w:jc w:val="both"/>
        <w:ind w:left="1280" w:right="5704"/>
      </w:pPr>
      <w:r>
        <w:rPr>
          <w:rFonts w:cs="Arial" w:hAnsi="Arial" w:eastAsia="Arial" w:ascii="Arial"/>
          <w:b/>
          <w:spacing w:val="-7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spacing w:val="-11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spacing w:val="-11"/>
          <w:w w:val="100"/>
          <w:sz w:val="18"/>
          <w:szCs w:val="18"/>
        </w:rPr>
        <w:t>F</w:t>
      </w:r>
      <w:r>
        <w:rPr>
          <w:rFonts w:cs="Arial" w:hAnsi="Arial" w:eastAsia="Arial" w:ascii="Arial"/>
          <w:b/>
          <w:spacing w:val="-6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spacing w:val="-12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spacing w:val="-6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spacing w:val="-12"/>
          <w:w w:val="100"/>
          <w:sz w:val="18"/>
          <w:szCs w:val="18"/>
        </w:rPr>
        <w:t>N</w:t>
      </w:r>
      <w:r>
        <w:rPr>
          <w:rFonts w:cs="Arial" w:hAnsi="Arial" w:eastAsia="Arial" w:ascii="Arial"/>
          <w:b/>
          <w:spacing w:val="-7"/>
          <w:w w:val="100"/>
          <w:sz w:val="18"/>
          <w:szCs w:val="18"/>
        </w:rPr>
        <w:t>C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spacing w:val="-17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-12"/>
          <w:w w:val="101"/>
          <w:sz w:val="18"/>
          <w:szCs w:val="18"/>
        </w:rPr>
        <w:t>B</w:t>
      </w:r>
      <w:r>
        <w:rPr>
          <w:rFonts w:cs="Arial" w:hAnsi="Arial" w:eastAsia="Arial" w:ascii="Arial"/>
          <w:b/>
          <w:spacing w:val="-8"/>
          <w:w w:val="101"/>
          <w:sz w:val="18"/>
          <w:szCs w:val="18"/>
        </w:rPr>
        <w:t>O</w:t>
      </w:r>
      <w:r>
        <w:rPr>
          <w:rFonts w:cs="Arial" w:hAnsi="Arial" w:eastAsia="Arial" w:ascii="Arial"/>
          <w:b/>
          <w:spacing w:val="-12"/>
          <w:w w:val="101"/>
          <w:sz w:val="18"/>
          <w:szCs w:val="18"/>
        </w:rPr>
        <w:t>O</w:t>
      </w:r>
      <w:r>
        <w:rPr>
          <w:rFonts w:cs="Arial" w:hAnsi="Arial" w:eastAsia="Arial" w:ascii="Arial"/>
          <w:b/>
          <w:spacing w:val="-7"/>
          <w:w w:val="101"/>
          <w:sz w:val="18"/>
          <w:szCs w:val="18"/>
        </w:rPr>
        <w:t>K</w:t>
      </w:r>
      <w:r>
        <w:rPr>
          <w:rFonts w:cs="Arial" w:hAnsi="Arial" w:eastAsia="Arial" w:ascii="Arial"/>
          <w:b/>
          <w:spacing w:val="0"/>
          <w:w w:val="101"/>
          <w:sz w:val="18"/>
          <w:szCs w:val="18"/>
        </w:rPr>
        <w:t>S</w:t>
      </w:r>
      <w:r>
        <w:rPr>
          <w:rFonts w:cs="Arial" w:hAnsi="Arial" w:eastAsia="Arial" w:ascii="Arial"/>
          <w:b/>
          <w:spacing w:val="-28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1"/>
          <w:sz w:val="18"/>
          <w:szCs w:val="18"/>
        </w:rPr>
        <w:t>: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10"/>
          <w:szCs w:val="10"/>
        </w:rPr>
        <w:jc w:val="left"/>
        <w:spacing w:before="10" w:lineRule="exact" w:line="100"/>
      </w:pP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18"/>
          <w:szCs w:val="18"/>
        </w:rPr>
        <w:jc w:val="both"/>
        <w:ind w:left="1280" w:right="1258"/>
      </w:pPr>
      <w:r>
        <w:rPr>
          <w:rFonts w:cs="Arial" w:hAnsi="Arial" w:eastAsia="Arial" w:ascii="Arial"/>
          <w:spacing w:val="-1"/>
          <w:w w:val="100"/>
          <w:sz w:val="18"/>
          <w:szCs w:val="18"/>
        </w:rPr>
        <w:t>1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3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2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an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-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“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-5"/>
          <w:w w:val="100"/>
          <w:sz w:val="18"/>
          <w:szCs w:val="18"/>
        </w:rPr>
        <w:t>v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3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-3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5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&amp;</w:t>
      </w:r>
      <w:r>
        <w:rPr>
          <w:rFonts w:cs="Arial" w:hAnsi="Arial" w:eastAsia="Arial" w:ascii="Arial"/>
          <w:spacing w:val="-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1"/>
          <w:sz w:val="18"/>
          <w:szCs w:val="18"/>
        </w:rPr>
        <w:t>P</w:t>
      </w:r>
      <w:r>
        <w:rPr>
          <w:rFonts w:cs="Arial" w:hAnsi="Arial" w:eastAsia="Arial" w:ascii="Arial"/>
          <w:spacing w:val="-1"/>
          <w:w w:val="101"/>
          <w:sz w:val="18"/>
          <w:szCs w:val="18"/>
        </w:rPr>
        <w:t>e</w:t>
      </w:r>
      <w:r>
        <w:rPr>
          <w:rFonts w:cs="Arial" w:hAnsi="Arial" w:eastAsia="Arial" w:ascii="Arial"/>
          <w:spacing w:val="2"/>
          <w:w w:val="101"/>
          <w:sz w:val="18"/>
          <w:szCs w:val="18"/>
        </w:rPr>
        <w:t>r</w:t>
      </w:r>
      <w:r>
        <w:rPr>
          <w:rFonts w:cs="Arial" w:hAnsi="Arial" w:eastAsia="Arial" w:ascii="Arial"/>
          <w:spacing w:val="3"/>
          <w:w w:val="101"/>
          <w:sz w:val="18"/>
          <w:szCs w:val="18"/>
        </w:rPr>
        <w:t>i</w:t>
      </w:r>
      <w:r>
        <w:rPr>
          <w:rFonts w:cs="Arial" w:hAnsi="Arial" w:eastAsia="Arial" w:ascii="Arial"/>
          <w:spacing w:val="-1"/>
          <w:w w:val="101"/>
          <w:sz w:val="18"/>
          <w:szCs w:val="18"/>
        </w:rPr>
        <w:t>ph</w:t>
      </w:r>
      <w:r>
        <w:rPr>
          <w:rFonts w:cs="Arial" w:hAnsi="Arial" w:eastAsia="Arial" w:ascii="Arial"/>
          <w:spacing w:val="4"/>
          <w:w w:val="101"/>
          <w:sz w:val="18"/>
          <w:szCs w:val="18"/>
        </w:rPr>
        <w:t>e</w:t>
      </w:r>
      <w:r>
        <w:rPr>
          <w:rFonts w:cs="Arial" w:hAnsi="Arial" w:eastAsia="Arial" w:ascii="Arial"/>
          <w:spacing w:val="2"/>
          <w:w w:val="101"/>
          <w:sz w:val="18"/>
          <w:szCs w:val="18"/>
        </w:rPr>
        <w:t>r</w:t>
      </w:r>
      <w:r>
        <w:rPr>
          <w:rFonts w:cs="Arial" w:hAnsi="Arial" w:eastAsia="Arial" w:ascii="Arial"/>
          <w:spacing w:val="-1"/>
          <w:w w:val="101"/>
          <w:sz w:val="18"/>
          <w:szCs w:val="18"/>
        </w:rPr>
        <w:t>a</w:t>
      </w:r>
      <w:r>
        <w:rPr>
          <w:rFonts w:cs="Arial" w:hAnsi="Arial" w:eastAsia="Arial" w:ascii="Arial"/>
          <w:spacing w:val="3"/>
          <w:w w:val="101"/>
          <w:sz w:val="18"/>
          <w:szCs w:val="18"/>
        </w:rPr>
        <w:t>l</w:t>
      </w:r>
      <w:r>
        <w:rPr>
          <w:rFonts w:cs="Arial" w:hAnsi="Arial" w:eastAsia="Arial" w:ascii="Arial"/>
          <w:spacing w:val="0"/>
          <w:w w:val="101"/>
          <w:sz w:val="18"/>
          <w:szCs w:val="18"/>
        </w:rPr>
        <w:t>s</w:t>
      </w:r>
      <w:r>
        <w:rPr>
          <w:rFonts w:cs="Arial" w:hAnsi="Arial" w:eastAsia="Arial" w:ascii="Arial"/>
          <w:spacing w:val="2"/>
          <w:w w:val="101"/>
          <w:sz w:val="18"/>
          <w:szCs w:val="18"/>
        </w:rPr>
        <w:t>”,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52"/>
        <w:ind w:left="1563"/>
      </w:pPr>
      <w:r>
        <w:rPr>
          <w:rFonts w:cs="Arial" w:hAnsi="Arial" w:eastAsia="Arial" w:ascii="Arial"/>
          <w:spacing w:val="-1"/>
          <w:w w:val="100"/>
          <w:sz w:val="18"/>
          <w:szCs w:val="18"/>
        </w:rPr>
        <w:t>2n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  </w:t>
      </w:r>
      <w:r>
        <w:rPr>
          <w:rFonts w:cs="Arial" w:hAnsi="Arial" w:eastAsia="Arial" w:ascii="Arial"/>
          <w:spacing w:val="4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3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1"/>
          <w:sz w:val="18"/>
          <w:szCs w:val="18"/>
        </w:rPr>
        <w:t>200</w:t>
      </w:r>
      <w:r>
        <w:rPr>
          <w:rFonts w:cs="Arial" w:hAnsi="Arial" w:eastAsia="Arial" w:ascii="Arial"/>
          <w:spacing w:val="4"/>
          <w:w w:val="101"/>
          <w:sz w:val="18"/>
          <w:szCs w:val="18"/>
        </w:rPr>
        <w:t>6.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18"/>
          <w:szCs w:val="18"/>
        </w:rPr>
        <w:jc w:val="both"/>
        <w:ind w:left="1280" w:right="1259"/>
      </w:pPr>
      <w:r>
        <w:rPr>
          <w:rFonts w:cs="Arial" w:hAnsi="Arial" w:eastAsia="Arial" w:ascii="Arial"/>
          <w:spacing w:val="-1"/>
          <w:w w:val="100"/>
          <w:sz w:val="18"/>
          <w:szCs w:val="18"/>
        </w:rPr>
        <w:t>2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3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j</w:t>
      </w:r>
      <w:r>
        <w:rPr>
          <w:rFonts w:cs="Arial" w:hAnsi="Arial" w:eastAsia="Arial" w:ascii="Arial"/>
          <w:spacing w:val="3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3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“</w:t>
      </w:r>
      <w:r>
        <w:rPr>
          <w:rFonts w:cs="Arial" w:hAnsi="Arial" w:eastAsia="Arial" w:ascii="Arial"/>
          <w:spacing w:val="-3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5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4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5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7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3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mm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4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3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1"/>
          <w:sz w:val="18"/>
          <w:szCs w:val="18"/>
        </w:rPr>
        <w:t>a</w:t>
      </w:r>
      <w:r>
        <w:rPr>
          <w:rFonts w:cs="Arial" w:hAnsi="Arial" w:eastAsia="Arial" w:ascii="Arial"/>
          <w:spacing w:val="-1"/>
          <w:w w:val="101"/>
          <w:sz w:val="18"/>
          <w:szCs w:val="18"/>
        </w:rPr>
        <w:t>nd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52"/>
        <w:ind w:left="1563"/>
      </w:pPr>
      <w:r>
        <w:rPr>
          <w:rFonts w:cs="Arial" w:hAnsi="Arial" w:eastAsia="Arial" w:ascii="Arial"/>
          <w:spacing w:val="-2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ys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3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5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3"/>
          <w:w w:val="100"/>
          <w:sz w:val="18"/>
          <w:szCs w:val="18"/>
        </w:rPr>
        <w:t>”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ea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5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3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du</w:t>
      </w:r>
      <w:r>
        <w:rPr>
          <w:rFonts w:cs="Arial" w:hAnsi="Arial" w:eastAsia="Arial" w:ascii="Arial"/>
          <w:spacing w:val="5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2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1"/>
          <w:sz w:val="18"/>
          <w:szCs w:val="18"/>
        </w:rPr>
        <w:t>2</w:t>
      </w:r>
      <w:r>
        <w:rPr>
          <w:rFonts w:cs="Arial" w:hAnsi="Arial" w:eastAsia="Arial" w:ascii="Arial"/>
          <w:spacing w:val="-1"/>
          <w:w w:val="101"/>
          <w:sz w:val="18"/>
          <w:szCs w:val="18"/>
        </w:rPr>
        <w:t>0</w:t>
      </w:r>
      <w:r>
        <w:rPr>
          <w:rFonts w:cs="Arial" w:hAnsi="Arial" w:eastAsia="Arial" w:ascii="Arial"/>
          <w:spacing w:val="4"/>
          <w:w w:val="101"/>
          <w:sz w:val="18"/>
          <w:szCs w:val="18"/>
        </w:rPr>
        <w:t>05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10"/>
          <w:szCs w:val="10"/>
        </w:rPr>
        <w:jc w:val="left"/>
        <w:spacing w:before="10" w:lineRule="exact" w:line="100"/>
      </w:pP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18"/>
          <w:szCs w:val="18"/>
        </w:rPr>
        <w:jc w:val="both"/>
        <w:spacing w:lineRule="auto" w:line="300"/>
        <w:ind w:left="1563" w:right="1249" w:hanging="283"/>
      </w:pPr>
      <w:r>
        <w:rPr>
          <w:rFonts w:cs="Arial" w:hAnsi="Arial" w:eastAsia="Arial" w:ascii="Arial"/>
          <w:spacing w:val="-1"/>
          <w:w w:val="100"/>
          <w:sz w:val="18"/>
          <w:szCs w:val="18"/>
        </w:rPr>
        <w:t>3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3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8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05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1</w:t>
      </w:r>
      <w:r>
        <w:rPr>
          <w:rFonts w:cs="Arial" w:hAnsi="Arial" w:eastAsia="Arial" w:ascii="Arial"/>
          <w:spacing w:val="3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3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3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dde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3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5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5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3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2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1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ss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3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3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1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1"/>
          <w:sz w:val="18"/>
          <w:szCs w:val="18"/>
        </w:rPr>
        <w:t>nd</w:t>
      </w:r>
      <w:r>
        <w:rPr>
          <w:rFonts w:cs="Arial" w:hAnsi="Arial" w:eastAsia="Arial" w:ascii="Arial"/>
          <w:spacing w:val="4"/>
          <w:w w:val="101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–</w:t>
      </w:r>
      <w:r>
        <w:rPr>
          <w:rFonts w:cs="Arial" w:hAnsi="Arial" w:eastAsia="Arial" w:ascii="Arial"/>
          <w:spacing w:val="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3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uh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3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3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z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5"/>
          <w:w w:val="100"/>
          <w:sz w:val="18"/>
          <w:szCs w:val="18"/>
        </w:rPr>
        <w:t>J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an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ce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lli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3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z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3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5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4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1"/>
          <w:sz w:val="18"/>
          <w:szCs w:val="18"/>
        </w:rPr>
        <w:t>2</w:t>
      </w:r>
      <w:r>
        <w:rPr>
          <w:rFonts w:cs="Arial" w:hAnsi="Arial" w:eastAsia="Arial" w:ascii="Arial"/>
          <w:spacing w:val="2"/>
          <w:w w:val="100"/>
          <w:position w:val="6"/>
          <w:sz w:val="10"/>
          <w:szCs w:val="10"/>
        </w:rPr>
        <w:t>nd</w:t>
      </w:r>
      <w:r>
        <w:rPr>
          <w:rFonts w:cs="Arial" w:hAnsi="Arial" w:eastAsia="Arial" w:ascii="Arial"/>
          <w:spacing w:val="2"/>
          <w:w w:val="100"/>
          <w:position w:val="6"/>
          <w:sz w:val="10"/>
          <w:szCs w:val="10"/>
        </w:rPr>
        <w:t> </w:t>
      </w:r>
      <w:r>
        <w:rPr>
          <w:rFonts w:cs="Arial" w:hAnsi="Arial" w:eastAsia="Arial" w:ascii="Arial"/>
          <w:spacing w:val="-2"/>
          <w:w w:val="100"/>
          <w:position w:val="0"/>
          <w:sz w:val="18"/>
          <w:szCs w:val="18"/>
        </w:rPr>
        <w:t>E</w:t>
      </w:r>
      <w:r>
        <w:rPr>
          <w:rFonts w:cs="Arial" w:hAnsi="Arial" w:eastAsia="Arial" w:ascii="Arial"/>
          <w:spacing w:val="-1"/>
          <w:w w:val="100"/>
          <w:position w:val="0"/>
          <w:sz w:val="18"/>
          <w:szCs w:val="18"/>
        </w:rPr>
        <w:t>d</w:t>
      </w:r>
      <w:r>
        <w:rPr>
          <w:rFonts w:cs="Arial" w:hAnsi="Arial" w:eastAsia="Arial" w:ascii="Arial"/>
          <w:spacing w:val="3"/>
          <w:w w:val="100"/>
          <w:position w:val="0"/>
          <w:sz w:val="18"/>
          <w:szCs w:val="18"/>
        </w:rPr>
        <w:t>i</w:t>
      </w:r>
      <w:r>
        <w:rPr>
          <w:rFonts w:cs="Arial" w:hAnsi="Arial" w:eastAsia="Arial" w:ascii="Arial"/>
          <w:spacing w:val="2"/>
          <w:w w:val="100"/>
          <w:position w:val="0"/>
          <w:sz w:val="18"/>
          <w:szCs w:val="18"/>
        </w:rPr>
        <w:t>t</w:t>
      </w:r>
      <w:r>
        <w:rPr>
          <w:rFonts w:cs="Arial" w:hAnsi="Arial" w:eastAsia="Arial" w:ascii="Arial"/>
          <w:spacing w:val="3"/>
          <w:w w:val="100"/>
          <w:position w:val="0"/>
          <w:sz w:val="18"/>
          <w:szCs w:val="18"/>
        </w:rPr>
        <w:t>i</w:t>
      </w:r>
      <w:r>
        <w:rPr>
          <w:rFonts w:cs="Arial" w:hAnsi="Arial" w:eastAsia="Arial" w:ascii="Arial"/>
          <w:spacing w:val="-1"/>
          <w:w w:val="100"/>
          <w:position w:val="0"/>
          <w:sz w:val="18"/>
          <w:szCs w:val="18"/>
        </w:rPr>
        <w:t>on</w:t>
      </w:r>
      <w:r>
        <w:rPr>
          <w:rFonts w:cs="Arial" w:hAnsi="Arial" w:eastAsia="Arial" w:ascii="Arial"/>
          <w:spacing w:val="0"/>
          <w:w w:val="100"/>
          <w:position w:val="0"/>
          <w:sz w:val="18"/>
          <w:szCs w:val="18"/>
        </w:rPr>
        <w:t>,</w:t>
      </w:r>
      <w:r>
        <w:rPr>
          <w:rFonts w:cs="Arial" w:hAnsi="Arial" w:eastAsia="Arial" w:ascii="Arial"/>
          <w:spacing w:val="25"/>
          <w:w w:val="100"/>
          <w:position w:val="0"/>
          <w:sz w:val="18"/>
          <w:szCs w:val="18"/>
        </w:rPr>
        <w:t> </w:t>
      </w:r>
      <w:r>
        <w:rPr>
          <w:rFonts w:cs="Arial" w:hAnsi="Arial" w:eastAsia="Arial" w:ascii="Arial"/>
          <w:spacing w:val="3"/>
          <w:w w:val="100"/>
          <w:position w:val="0"/>
          <w:sz w:val="18"/>
          <w:szCs w:val="18"/>
        </w:rPr>
        <w:t>P</w:t>
      </w:r>
      <w:r>
        <w:rPr>
          <w:rFonts w:cs="Arial" w:hAnsi="Arial" w:eastAsia="Arial" w:ascii="Arial"/>
          <w:spacing w:val="-1"/>
          <w:w w:val="100"/>
          <w:position w:val="0"/>
          <w:sz w:val="18"/>
          <w:szCs w:val="18"/>
        </w:rPr>
        <w:t>ea</w:t>
      </w:r>
      <w:r>
        <w:rPr>
          <w:rFonts w:cs="Arial" w:hAnsi="Arial" w:eastAsia="Arial" w:ascii="Arial"/>
          <w:spacing w:val="2"/>
          <w:w w:val="100"/>
          <w:position w:val="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position w:val="0"/>
          <w:sz w:val="18"/>
          <w:szCs w:val="18"/>
        </w:rPr>
        <w:t>s</w:t>
      </w:r>
      <w:r>
        <w:rPr>
          <w:rFonts w:cs="Arial" w:hAnsi="Arial" w:eastAsia="Arial" w:ascii="Arial"/>
          <w:spacing w:val="4"/>
          <w:w w:val="100"/>
          <w:position w:val="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position w:val="0"/>
          <w:sz w:val="18"/>
          <w:szCs w:val="18"/>
        </w:rPr>
        <w:t>n</w:t>
      </w:r>
      <w:r>
        <w:rPr>
          <w:rFonts w:cs="Arial" w:hAnsi="Arial" w:eastAsia="Arial" w:ascii="Arial"/>
          <w:spacing w:val="24"/>
          <w:w w:val="100"/>
          <w:position w:val="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position w:val="0"/>
          <w:sz w:val="18"/>
          <w:szCs w:val="18"/>
        </w:rPr>
        <w:t>E</w:t>
      </w:r>
      <w:r>
        <w:rPr>
          <w:rFonts w:cs="Arial" w:hAnsi="Arial" w:eastAsia="Arial" w:ascii="Arial"/>
          <w:spacing w:val="-1"/>
          <w:w w:val="100"/>
          <w:position w:val="0"/>
          <w:sz w:val="18"/>
          <w:szCs w:val="18"/>
        </w:rPr>
        <w:t>d</w:t>
      </w:r>
      <w:r>
        <w:rPr>
          <w:rFonts w:cs="Arial" w:hAnsi="Arial" w:eastAsia="Arial" w:ascii="Arial"/>
          <w:spacing w:val="4"/>
          <w:w w:val="100"/>
          <w:position w:val="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position w:val="0"/>
          <w:sz w:val="18"/>
          <w:szCs w:val="18"/>
        </w:rPr>
        <w:t>c</w:t>
      </w:r>
      <w:r>
        <w:rPr>
          <w:rFonts w:cs="Arial" w:hAnsi="Arial" w:eastAsia="Arial" w:ascii="Arial"/>
          <w:spacing w:val="4"/>
          <w:w w:val="100"/>
          <w:position w:val="0"/>
          <w:sz w:val="18"/>
          <w:szCs w:val="18"/>
        </w:rPr>
        <w:t>a</w:t>
      </w:r>
      <w:r>
        <w:rPr>
          <w:rFonts w:cs="Arial" w:hAnsi="Arial" w:eastAsia="Arial" w:ascii="Arial"/>
          <w:spacing w:val="-3"/>
          <w:w w:val="100"/>
          <w:position w:val="0"/>
          <w:sz w:val="18"/>
          <w:szCs w:val="18"/>
        </w:rPr>
        <w:t>t</w:t>
      </w:r>
      <w:r>
        <w:rPr>
          <w:rFonts w:cs="Arial" w:hAnsi="Arial" w:eastAsia="Arial" w:ascii="Arial"/>
          <w:spacing w:val="3"/>
          <w:w w:val="100"/>
          <w:position w:val="0"/>
          <w:sz w:val="18"/>
          <w:szCs w:val="18"/>
        </w:rPr>
        <w:t>i</w:t>
      </w:r>
      <w:r>
        <w:rPr>
          <w:rFonts w:cs="Arial" w:hAnsi="Arial" w:eastAsia="Arial" w:ascii="Arial"/>
          <w:spacing w:val="-1"/>
          <w:w w:val="100"/>
          <w:position w:val="0"/>
          <w:sz w:val="18"/>
          <w:szCs w:val="18"/>
        </w:rPr>
        <w:t>on</w:t>
      </w:r>
      <w:r>
        <w:rPr>
          <w:rFonts w:cs="Arial" w:hAnsi="Arial" w:eastAsia="Arial" w:ascii="Arial"/>
          <w:spacing w:val="0"/>
          <w:w w:val="100"/>
          <w:position w:val="0"/>
          <w:sz w:val="18"/>
          <w:szCs w:val="18"/>
        </w:rPr>
        <w:t>,</w:t>
      </w:r>
      <w:r>
        <w:rPr>
          <w:rFonts w:cs="Arial" w:hAnsi="Arial" w:eastAsia="Arial" w:ascii="Arial"/>
          <w:spacing w:val="32"/>
          <w:w w:val="100"/>
          <w:position w:val="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1"/>
          <w:position w:val="0"/>
          <w:sz w:val="18"/>
          <w:szCs w:val="18"/>
        </w:rPr>
        <w:t>200</w:t>
      </w:r>
      <w:r>
        <w:rPr>
          <w:rFonts w:cs="Arial" w:hAnsi="Arial" w:eastAsia="Arial" w:ascii="Arial"/>
          <w:spacing w:val="4"/>
          <w:w w:val="101"/>
          <w:position w:val="0"/>
          <w:sz w:val="18"/>
          <w:szCs w:val="18"/>
        </w:rPr>
        <w:t>8.</w:t>
      </w:r>
      <w:r>
        <w:rPr>
          <w:rFonts w:cs="Arial" w:hAnsi="Arial" w:eastAsia="Arial" w:ascii="Arial"/>
          <w:spacing w:val="0"/>
          <w:w w:val="100"/>
          <w:position w:val="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both"/>
        <w:spacing w:before="59"/>
        <w:ind w:left="1280" w:right="1244"/>
      </w:pPr>
      <w:r>
        <w:rPr>
          <w:rFonts w:cs="Arial" w:hAnsi="Arial" w:eastAsia="Arial" w:ascii="Arial"/>
          <w:spacing w:val="-1"/>
          <w:w w:val="100"/>
          <w:sz w:val="18"/>
          <w:szCs w:val="18"/>
        </w:rPr>
        <w:t>4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3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9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rr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4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9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5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:</w:t>
      </w:r>
      <w:r>
        <w:rPr>
          <w:rFonts w:cs="Arial" w:hAnsi="Arial" w:eastAsia="Arial" w:ascii="Arial"/>
          <w:spacing w:val="5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7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9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7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9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4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9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11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9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5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4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7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7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11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9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4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9"/>
          <w:w w:val="100"/>
          <w:sz w:val="18"/>
          <w:szCs w:val="18"/>
        </w:rPr>
        <w:t>og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1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9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9"/>
          <w:w w:val="101"/>
          <w:sz w:val="18"/>
          <w:szCs w:val="18"/>
        </w:rPr>
        <w:t>and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center"/>
        <w:spacing w:before="52"/>
        <w:ind w:left="1530" w:right="1633"/>
      </w:pPr>
      <w:r>
        <w:rPr>
          <w:rFonts w:cs="Arial" w:hAnsi="Arial" w:eastAsia="Arial" w:ascii="Arial"/>
          <w:spacing w:val="2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-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8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0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86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/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8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0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88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2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8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0186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8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0286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8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0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3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8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6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1"/>
          <w:sz w:val="18"/>
          <w:szCs w:val="18"/>
        </w:rPr>
        <w:t>8</w:t>
      </w:r>
      <w:r>
        <w:rPr>
          <w:rFonts w:cs="Arial" w:hAnsi="Arial" w:eastAsia="Arial" w:ascii="Arial"/>
          <w:spacing w:val="4"/>
          <w:w w:val="101"/>
          <w:sz w:val="18"/>
          <w:szCs w:val="18"/>
        </w:rPr>
        <w:t>0</w:t>
      </w:r>
      <w:r>
        <w:rPr>
          <w:rFonts w:cs="Arial" w:hAnsi="Arial" w:eastAsia="Arial" w:ascii="Arial"/>
          <w:spacing w:val="-1"/>
          <w:w w:val="101"/>
          <w:sz w:val="18"/>
          <w:szCs w:val="18"/>
        </w:rPr>
        <w:t>4</w:t>
      </w:r>
      <w:r>
        <w:rPr>
          <w:rFonts w:cs="Arial" w:hAnsi="Arial" w:eastAsia="Arial" w:ascii="Arial"/>
          <w:spacing w:val="4"/>
          <w:w w:val="101"/>
          <w:sz w:val="18"/>
          <w:szCs w:val="18"/>
        </w:rPr>
        <w:t>8</w:t>
      </w:r>
      <w:r>
        <w:rPr>
          <w:rFonts w:cs="Arial" w:hAnsi="Arial" w:eastAsia="Arial" w:ascii="Arial"/>
          <w:spacing w:val="-1"/>
          <w:w w:val="101"/>
          <w:sz w:val="18"/>
          <w:szCs w:val="18"/>
        </w:rPr>
        <w:t>6</w:t>
      </w:r>
      <w:r>
        <w:rPr>
          <w:rFonts w:cs="Arial" w:hAnsi="Arial" w:eastAsia="Arial" w:ascii="Arial"/>
          <w:spacing w:val="-3"/>
          <w:w w:val="101"/>
          <w:sz w:val="18"/>
          <w:szCs w:val="18"/>
        </w:rPr>
        <w:t>,</w:t>
      </w:r>
      <w:r>
        <w:rPr>
          <w:rFonts w:cs="Arial" w:hAnsi="Arial" w:eastAsia="Arial" w:ascii="Arial"/>
          <w:spacing w:val="-2"/>
          <w:w w:val="101"/>
          <w:sz w:val="18"/>
          <w:szCs w:val="18"/>
        </w:rPr>
        <w:t>P</w:t>
      </w:r>
      <w:r>
        <w:rPr>
          <w:rFonts w:cs="Arial" w:hAnsi="Arial" w:eastAsia="Arial" w:ascii="Arial"/>
          <w:spacing w:val="3"/>
          <w:w w:val="101"/>
          <w:sz w:val="18"/>
          <w:szCs w:val="18"/>
        </w:rPr>
        <w:t>H</w:t>
      </w:r>
      <w:r>
        <w:rPr>
          <w:rFonts w:cs="Arial" w:hAnsi="Arial" w:eastAsia="Arial" w:ascii="Arial"/>
          <w:spacing w:val="2"/>
          <w:w w:val="101"/>
          <w:sz w:val="18"/>
          <w:szCs w:val="18"/>
        </w:rPr>
        <w:t>I,</w:t>
      </w:r>
      <w:r>
        <w:rPr>
          <w:rFonts w:cs="Arial" w:hAnsi="Arial" w:eastAsia="Arial" w:ascii="Arial"/>
          <w:spacing w:val="-1"/>
          <w:w w:val="101"/>
          <w:sz w:val="18"/>
          <w:szCs w:val="18"/>
        </w:rPr>
        <w:t>199</w:t>
      </w:r>
      <w:r>
        <w:rPr>
          <w:rFonts w:cs="Arial" w:hAnsi="Arial" w:eastAsia="Arial" w:ascii="Arial"/>
          <w:spacing w:val="4"/>
          <w:w w:val="101"/>
          <w:sz w:val="18"/>
          <w:szCs w:val="18"/>
        </w:rPr>
        <w:t>5.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sectPr>
      <w:pgMar w:footer="2729" w:header="0" w:top="1480" w:bottom="280" w:left="1720" w:right="1720"/>
      <w:footerReference w:type="default" r:id="rId4"/>
      <w:pgSz w:w="12240" w:h="1584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149.76pt;margin-top:641.64pt;width:312pt;height:0pt;mso-position-horizontal-relative:page;mso-position-vertical-relative:page;z-index:-139" coordorigin="2995,12833" coordsize="6240,0">
          <v:shape style="position:absolute;left:2995;top:12833;width:6240;height:0" coordorigin="2995,12833" coordsize="6240,0" path="m2995,12833l9235,12833e" filled="f" stroked="t" strokeweight="1.3pt" strokecolor="#000000">
            <v:path arrowok="t"/>
          </v:shape>
          <w10:wrap type="none"/>
        </v:group>
      </w:pict>
    </w:r>
    <w:r>
      <w:pict>
        <v:shape type="#_x0000_t202" style="position:absolute;margin-left:149pt;margin-top:643.748pt;width:149.84pt;height:10.16pt;mso-position-horizontal-relative:page;mso-position-vertical-relative:page;z-index:-13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2"/>
                  <w:ind w:left="20" w:right="-24"/>
                </w:pPr>
                <w:r>
                  <w:rPr>
                    <w:rFonts w:cs="Arial" w:hAnsi="Arial" w:eastAsia="Arial" w:ascii="Arial"/>
                    <w:spacing w:val="-3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spacing w:val="2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spacing w:val="-4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cs="Arial" w:hAnsi="Arial" w:eastAsia="Arial" w:ascii="Arial"/>
                    <w:spacing w:val="-2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cs="Arial" w:hAnsi="Arial" w:eastAsia="Arial" w:ascii="Arial"/>
                    <w:spacing w:val="-2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cs="Arial" w:hAnsi="Arial" w:eastAsia="Arial" w:ascii="Arial"/>
                    <w:spacing w:val="-4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spacing w:val="-3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cs</w:t>
                </w:r>
                <w:r>
                  <w:rPr>
                    <w:rFonts w:cs="Arial" w:hAnsi="Arial" w:eastAsia="Arial" w:ascii="Arial"/>
                    <w:spacing w:val="-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&amp;</w:t>
                </w:r>
                <w:r>
                  <w:rPr>
                    <w:rFonts w:cs="Arial" w:hAnsi="Arial" w:eastAsia="Arial" w:ascii="Arial"/>
                    <w:spacing w:val="-7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-7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spacing w:val="-2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spacing w:val="3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spacing w:val="-4"/>
                    <w:w w:val="100"/>
                    <w:sz w:val="16"/>
                    <w:szCs w:val="16"/>
                  </w:rPr>
                  <w:t>un</w:t>
                </w:r>
                <w:r>
                  <w:rPr>
                    <w:rFonts w:cs="Arial" w:hAnsi="Arial" w:eastAsia="Arial" w:ascii="Arial"/>
                    <w:spacing w:val="-3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</w:t>
                </w:r>
                <w:r>
                  <w:rPr>
                    <w:rFonts w:cs="Arial" w:hAnsi="Arial" w:eastAsia="Arial" w:ascii="Arial"/>
                    <w:spacing w:val="-2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cs="Arial" w:hAnsi="Arial" w:eastAsia="Arial" w:ascii="Arial"/>
                    <w:spacing w:val="-3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on</w:t>
                </w:r>
                <w:r>
                  <w:rPr>
                    <w:rFonts w:cs="Arial" w:hAnsi="Arial" w:eastAsia="Arial" w:ascii="Arial"/>
                    <w:spacing w:val="-3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-3"/>
                    <w:w w:val="102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spacing w:val="0"/>
                    <w:w w:val="101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spacing w:val="-4"/>
                    <w:w w:val="101"/>
                    <w:sz w:val="16"/>
                    <w:szCs w:val="16"/>
                  </w:rPr>
                  <w:t>g</w:t>
                </w:r>
                <w:r>
                  <w:rPr>
                    <w:rFonts w:cs="Arial" w:hAnsi="Arial" w:eastAsia="Arial" w:ascii="Arial"/>
                    <w:spacing w:val="-3"/>
                    <w:w w:val="101"/>
                    <w:sz w:val="16"/>
                    <w:szCs w:val="16"/>
                  </w:rPr>
                  <w:t>i</w:t>
                </w:r>
                <w:r>
                  <w:rPr>
                    <w:rFonts w:cs="Arial" w:hAnsi="Arial" w:eastAsia="Arial" w:ascii="Arial"/>
                    <w:spacing w:val="0"/>
                    <w:w w:val="101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spacing w:val="-4"/>
                    <w:w w:val="101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spacing w:val="0"/>
                    <w:w w:val="101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spacing w:val="-6"/>
                    <w:w w:val="101"/>
                    <w:sz w:val="16"/>
                    <w:szCs w:val="16"/>
                  </w:rPr>
                  <w:t>r</w:t>
                </w:r>
                <w:r>
                  <w:rPr>
                    <w:rFonts w:cs="Arial" w:hAnsi="Arial" w:eastAsia="Arial" w:ascii="Arial"/>
                    <w:spacing w:val="2"/>
                    <w:w w:val="101"/>
                    <w:sz w:val="16"/>
                    <w:szCs w:val="16"/>
                  </w:rPr>
                  <w:t>i</w:t>
                </w:r>
                <w:r>
                  <w:rPr>
                    <w:rFonts w:cs="Arial" w:hAnsi="Arial" w:eastAsia="Arial" w:ascii="Arial"/>
                    <w:spacing w:val="0"/>
                    <w:w w:val="101"/>
                    <w:sz w:val="16"/>
                    <w:szCs w:val="16"/>
                  </w:rPr>
                  <w:t>ng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51.4pt;margin-top:643.748pt;width:11.12pt;height:10.16pt;mso-position-horizontal-relative:page;mso-position-vertical-relative:page;z-index:-13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2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1"/>
                    <w:sz w:val="16"/>
                    <w:szCs w:val="16"/>
                  </w:rPr>
                  <w:t>89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149.76pt;margin-top:641.64pt;width:312pt;height:0pt;mso-position-horizontal-relative:page;mso-position-vertical-relative:page;z-index:-136" coordorigin="2995,12833" coordsize="6240,0">
          <v:shape style="position:absolute;left:2995;top:12833;width:6240;height:0" coordorigin="2995,12833" coordsize="6240,0" path="m2995,12833l9235,12833e" filled="f" stroked="t" strokeweight="1.3pt" strokecolor="#000000">
            <v:path arrowok="t"/>
          </v:shape>
          <w10:wrap type="none"/>
        </v:group>
      </w:pict>
    </w:r>
    <w:r>
      <w:pict>
        <v:shape type="#_x0000_t202" style="position:absolute;margin-left:149.24pt;margin-top:643.748pt;width:11.6pt;height:10.16pt;mso-position-horizontal-relative:page;mso-position-vertical-relative:page;z-index:-13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2"/>
                  <w:ind w:left="20" w:right="-24"/>
                </w:pPr>
                <w:r>
                  <w:rPr>
                    <w:rFonts w:cs="Arial" w:hAnsi="Arial" w:eastAsia="Arial" w:ascii="Arial"/>
                    <w:spacing w:val="5"/>
                    <w:w w:val="101"/>
                    <w:sz w:val="16"/>
                    <w:szCs w:val="16"/>
                  </w:rPr>
                  <w:t>90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312.92pt;margin-top:643.748pt;width:149.84pt;height:10.16pt;mso-position-horizontal-relative:page;mso-position-vertical-relative:page;z-index:-13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2"/>
                  <w:ind w:left="20" w:right="-24"/>
                </w:pPr>
                <w:r>
                  <w:rPr>
                    <w:rFonts w:cs="Arial" w:hAnsi="Arial" w:eastAsia="Arial" w:ascii="Arial"/>
                    <w:spacing w:val="2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spacing w:val="-3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spacing w:val="-4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cs="Arial" w:hAnsi="Arial" w:eastAsia="Arial" w:ascii="Arial"/>
                    <w:spacing w:val="3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cs="Arial" w:hAnsi="Arial" w:eastAsia="Arial" w:ascii="Arial"/>
                    <w:spacing w:val="-2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cs="Arial" w:hAnsi="Arial" w:eastAsia="Arial" w:ascii="Arial"/>
                    <w:spacing w:val="-4"/>
                    <w:w w:val="100"/>
                    <w:sz w:val="16"/>
                    <w:szCs w:val="16"/>
                  </w:rPr>
                  <w:t>on</w:t>
                </w:r>
                <w:r>
                  <w:rPr>
                    <w:rFonts w:cs="Arial" w:hAnsi="Arial" w:eastAsia="Arial" w:ascii="Arial"/>
                    <w:spacing w:val="2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cs</w:t>
                </w:r>
                <w:r>
                  <w:rPr>
                    <w:rFonts w:cs="Arial" w:hAnsi="Arial" w:eastAsia="Arial" w:ascii="Arial"/>
                    <w:spacing w:val="-7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&amp;</w:t>
                </w:r>
                <w:r>
                  <w:rPr>
                    <w:rFonts w:cs="Arial" w:hAnsi="Arial" w:eastAsia="Arial" w:ascii="Arial"/>
                    <w:spacing w:val="-7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-3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cs="Arial" w:hAnsi="Arial" w:eastAsia="Arial" w:ascii="Arial"/>
                    <w:spacing w:val="-4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spacing w:val="-2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spacing w:val="3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spacing w:val="-4"/>
                    <w:w w:val="100"/>
                    <w:sz w:val="16"/>
                    <w:szCs w:val="16"/>
                  </w:rPr>
                  <w:t>u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spacing w:val="-3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cs="Arial" w:hAnsi="Arial" w:eastAsia="Arial" w:ascii="Arial"/>
                    <w:spacing w:val="-4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Arial" w:hAnsi="Arial" w:eastAsia="Arial" w:ascii="Arial"/>
                    <w:spacing w:val="-2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cs="Arial" w:hAnsi="Arial" w:eastAsia="Arial" w:ascii="Arial"/>
                    <w:spacing w:val="2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on</w:t>
                </w:r>
                <w:r>
                  <w:rPr>
                    <w:rFonts w:cs="Arial" w:hAnsi="Arial" w:eastAsia="Arial" w:ascii="Arial"/>
                    <w:spacing w:val="-8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2"/>
                    <w:w w:val="102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spacing w:val="0"/>
                    <w:w w:val="101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spacing w:val="-4"/>
                    <w:w w:val="101"/>
                    <w:sz w:val="16"/>
                    <w:szCs w:val="16"/>
                  </w:rPr>
                  <w:t>g</w:t>
                </w:r>
                <w:r>
                  <w:rPr>
                    <w:rFonts w:cs="Arial" w:hAnsi="Arial" w:eastAsia="Arial" w:ascii="Arial"/>
                    <w:spacing w:val="-3"/>
                    <w:w w:val="101"/>
                    <w:sz w:val="16"/>
                    <w:szCs w:val="16"/>
                  </w:rPr>
                  <w:t>i</w:t>
                </w:r>
                <w:r>
                  <w:rPr>
                    <w:rFonts w:cs="Arial" w:hAnsi="Arial" w:eastAsia="Arial" w:ascii="Arial"/>
                    <w:spacing w:val="0"/>
                    <w:w w:val="101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spacing w:val="-4"/>
                    <w:w w:val="101"/>
                    <w:sz w:val="16"/>
                    <w:szCs w:val="16"/>
                  </w:rPr>
                  <w:t>ee</w:t>
                </w:r>
                <w:r>
                  <w:rPr>
                    <w:rFonts w:cs="Arial" w:hAnsi="Arial" w:eastAsia="Arial" w:ascii="Arial"/>
                    <w:spacing w:val="-2"/>
                    <w:w w:val="101"/>
                    <w:sz w:val="16"/>
                    <w:szCs w:val="16"/>
                  </w:rPr>
                  <w:t>r</w:t>
                </w:r>
                <w:r>
                  <w:rPr>
                    <w:rFonts w:cs="Arial" w:hAnsi="Arial" w:eastAsia="Arial" w:ascii="Arial"/>
                    <w:spacing w:val="-3"/>
                    <w:w w:val="101"/>
                    <w:sz w:val="16"/>
                    <w:szCs w:val="16"/>
                  </w:rPr>
                  <w:t>i</w:t>
                </w:r>
                <w:r>
                  <w:rPr>
                    <w:rFonts w:cs="Arial" w:hAnsi="Arial" w:eastAsia="Arial" w:ascii="Arial"/>
                    <w:spacing w:val="0"/>
                    <w:w w:val="101"/>
                    <w:sz w:val="16"/>
                    <w:szCs w:val="16"/>
                  </w:rPr>
                  <w:t>ng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theme" Target="theme/theme1.xml"/><Relationship Id="rId3" Type="http://schemas.openxmlformats.org/officeDocument/2006/relationships/footer" Target="footer1.xml"/><Relationship Id="rId4" Type="http://schemas.openxmlformats.org/officeDocument/2006/relationships/footer" Target="footer2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