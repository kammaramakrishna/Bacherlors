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A9" w:rsidRDefault="00B23368" w:rsidP="00AE5ADF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IV</w:t>
      </w:r>
      <w:r w:rsidR="00DB2F2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624B7F">
        <w:rPr>
          <w:rFonts w:ascii="Times New Roman" w:hAnsi="Times New Roman" w:cs="Times New Roman"/>
          <w:b w:val="0"/>
          <w:sz w:val="24"/>
          <w:szCs w:val="24"/>
        </w:rPr>
        <w:t>B.Tech</w:t>
      </w:r>
      <w:proofErr w:type="spellEnd"/>
      <w:r w:rsidR="00624B7F">
        <w:rPr>
          <w:rFonts w:ascii="Times New Roman" w:hAnsi="Times New Roman" w:cs="Times New Roman"/>
          <w:b w:val="0"/>
          <w:sz w:val="24"/>
          <w:szCs w:val="24"/>
        </w:rPr>
        <w:t>. I Semester</w:t>
      </w:r>
      <w:r w:rsidR="00C778A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Regular </w:t>
      </w:r>
      <w:r w:rsidR="00873726" w:rsidRPr="00AE5ADF">
        <w:rPr>
          <w:rFonts w:ascii="Times New Roman" w:hAnsi="Times New Roman" w:cs="Times New Roman"/>
          <w:b w:val="0"/>
          <w:sz w:val="24"/>
          <w:szCs w:val="24"/>
        </w:rPr>
        <w:t>Examination</w:t>
      </w:r>
      <w:r w:rsidR="00624B7F">
        <w:rPr>
          <w:rFonts w:ascii="Times New Roman" w:hAnsi="Times New Roman" w:cs="Times New Roman"/>
          <w:b w:val="0"/>
          <w:sz w:val="24"/>
          <w:szCs w:val="24"/>
        </w:rPr>
        <w:t>s</w:t>
      </w:r>
      <w:r w:rsidR="00C778AB">
        <w:rPr>
          <w:rFonts w:ascii="Times New Roman" w:hAnsi="Times New Roman" w:cs="Times New Roman"/>
          <w:b w:val="0"/>
          <w:sz w:val="24"/>
          <w:szCs w:val="24"/>
        </w:rPr>
        <w:t xml:space="preserve"> - </w:t>
      </w:r>
      <w:r w:rsidR="00472ECB">
        <w:rPr>
          <w:rFonts w:ascii="Times New Roman" w:hAnsi="Times New Roman" w:cs="Times New Roman"/>
          <w:b w:val="0"/>
          <w:sz w:val="24"/>
          <w:szCs w:val="24"/>
        </w:rPr>
        <w:t>December</w:t>
      </w:r>
      <w:r w:rsidR="00C778AB">
        <w:rPr>
          <w:rFonts w:ascii="Times New Roman" w:hAnsi="Times New Roman" w:cs="Times New Roman"/>
          <w:b w:val="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2018</w:t>
      </w:r>
    </w:p>
    <w:p w:rsidR="00827AE5" w:rsidRPr="00827AE5" w:rsidRDefault="00827AE5" w:rsidP="00AE5ADF">
      <w:pPr>
        <w:pStyle w:val="Title"/>
        <w:ind w:left="0"/>
        <w:rPr>
          <w:rFonts w:ascii="Times New Roman" w:hAnsi="Times New Roman" w:cs="Times New Roman"/>
          <w:b w:val="0"/>
          <w:sz w:val="4"/>
          <w:szCs w:val="24"/>
        </w:rPr>
      </w:pPr>
    </w:p>
    <w:p w:rsidR="00C63BE5" w:rsidRPr="00343A75" w:rsidRDefault="00343A75" w:rsidP="00C63BE5">
      <w:pPr>
        <w:jc w:val="center"/>
        <w:rPr>
          <w:b/>
          <w:sz w:val="36"/>
          <w:szCs w:val="36"/>
        </w:rPr>
      </w:pPr>
      <w:r w:rsidRPr="00343A75">
        <w:rPr>
          <w:b/>
          <w:sz w:val="36"/>
          <w:szCs w:val="36"/>
        </w:rPr>
        <w:t>DATAWAREHOUSING AND DATA</w:t>
      </w:r>
      <w:r w:rsidR="00472ECB">
        <w:rPr>
          <w:b/>
          <w:sz w:val="36"/>
          <w:szCs w:val="36"/>
        </w:rPr>
        <w:t xml:space="preserve"> </w:t>
      </w:r>
      <w:r w:rsidRPr="00343A75">
        <w:rPr>
          <w:b/>
          <w:sz w:val="36"/>
          <w:szCs w:val="36"/>
        </w:rPr>
        <w:t>MINING</w:t>
      </w:r>
    </w:p>
    <w:p w:rsidR="009472A9" w:rsidRPr="00827AE5" w:rsidRDefault="00873726" w:rsidP="00AE5ADF">
      <w:pPr>
        <w:rPr>
          <w:b/>
          <w:bCs/>
          <w:iCs/>
          <w:color w:val="000000"/>
        </w:rPr>
      </w:pPr>
      <w:r w:rsidRPr="00827AE5">
        <w:rPr>
          <w:iCs/>
          <w:color w:val="000000"/>
        </w:rPr>
        <w:t xml:space="preserve">Time:  </w:t>
      </w:r>
      <w:r w:rsidRPr="00827AE5">
        <w:rPr>
          <w:b/>
          <w:bCs/>
          <w:iCs/>
          <w:color w:val="000000"/>
        </w:rPr>
        <w:t>3</w:t>
      </w:r>
      <w:r w:rsidR="00B41FFF" w:rsidRPr="00827AE5">
        <w:rPr>
          <w:iCs/>
          <w:color w:val="000000"/>
        </w:rPr>
        <w:t xml:space="preserve"> hours</w:t>
      </w:r>
      <w:r w:rsidR="00B41FFF" w:rsidRPr="00827AE5">
        <w:rPr>
          <w:iCs/>
          <w:color w:val="000000"/>
        </w:rPr>
        <w:tab/>
      </w:r>
      <w:r w:rsidR="00B41FFF" w:rsidRPr="00827AE5">
        <w:rPr>
          <w:iCs/>
          <w:color w:val="000000"/>
        </w:rPr>
        <w:tab/>
      </w:r>
      <w:r w:rsidR="00B41FFF" w:rsidRPr="00827AE5">
        <w:rPr>
          <w:iCs/>
          <w:color w:val="000000"/>
        </w:rPr>
        <w:tab/>
      </w:r>
      <w:r w:rsidR="00B41FFF" w:rsidRPr="00827AE5">
        <w:rPr>
          <w:iCs/>
          <w:color w:val="000000"/>
        </w:rPr>
        <w:tab/>
      </w:r>
      <w:r w:rsidR="00B41FFF" w:rsidRPr="00827AE5">
        <w:rPr>
          <w:iCs/>
          <w:color w:val="000000"/>
        </w:rPr>
        <w:tab/>
      </w:r>
      <w:r w:rsidR="00DB2F2B" w:rsidRPr="00827AE5">
        <w:rPr>
          <w:iCs/>
          <w:color w:val="000000"/>
        </w:rPr>
        <w:tab/>
      </w:r>
      <w:r w:rsidR="002E0DD8" w:rsidRPr="00827AE5">
        <w:rPr>
          <w:iCs/>
          <w:color w:val="000000"/>
        </w:rPr>
        <w:t>(IT</w:t>
      </w:r>
      <w:r w:rsidR="00624B7F" w:rsidRPr="00827AE5">
        <w:rPr>
          <w:iCs/>
          <w:color w:val="000000"/>
        </w:rPr>
        <w:t>)</w:t>
      </w:r>
      <w:r w:rsidR="00B41FFF" w:rsidRPr="00827AE5">
        <w:rPr>
          <w:iCs/>
          <w:color w:val="000000"/>
        </w:rPr>
        <w:tab/>
      </w:r>
      <w:r w:rsidR="00DB2F2B" w:rsidRPr="00827AE5">
        <w:rPr>
          <w:iCs/>
          <w:color w:val="000000"/>
        </w:rPr>
        <w:tab/>
      </w:r>
      <w:r w:rsidR="00DB2F2B" w:rsidRPr="00827AE5">
        <w:rPr>
          <w:iCs/>
          <w:color w:val="000000"/>
        </w:rPr>
        <w:tab/>
      </w:r>
      <w:r w:rsidR="00DB2F2B" w:rsidRPr="00827AE5">
        <w:rPr>
          <w:iCs/>
          <w:color w:val="000000"/>
        </w:rPr>
        <w:tab/>
        <w:t xml:space="preserve">       </w:t>
      </w:r>
      <w:r w:rsidRPr="00827AE5">
        <w:rPr>
          <w:iCs/>
          <w:color w:val="000000"/>
        </w:rPr>
        <w:t xml:space="preserve">Max. Marks: </w:t>
      </w:r>
      <w:r w:rsidRPr="00827AE5">
        <w:rPr>
          <w:b/>
          <w:bCs/>
          <w:iCs/>
          <w:color w:val="000000"/>
        </w:rPr>
        <w:t>60</w:t>
      </w:r>
    </w:p>
    <w:p w:rsidR="009472A9" w:rsidRPr="00827AE5" w:rsidRDefault="00873726" w:rsidP="00AE5ADF">
      <w:pPr>
        <w:pStyle w:val="Heading1"/>
        <w:jc w:val="center"/>
      </w:pPr>
      <w:r w:rsidRPr="00827AE5">
        <w:t xml:space="preserve">SECTION – A </w:t>
      </w:r>
    </w:p>
    <w:p w:rsidR="00A54350" w:rsidRPr="00827AE5" w:rsidRDefault="00873726" w:rsidP="00A54350">
      <w:pPr>
        <w:spacing w:line="360" w:lineRule="auto"/>
        <w:rPr>
          <w:b/>
          <w:bCs/>
        </w:rPr>
      </w:pPr>
      <w:r w:rsidRPr="00827AE5">
        <w:rPr>
          <w:b/>
          <w:bCs/>
        </w:rPr>
        <w:t>Answer all ten questions</w:t>
      </w:r>
      <w:r w:rsidRPr="00827AE5">
        <w:rPr>
          <w:b/>
          <w:bCs/>
        </w:rPr>
        <w:tab/>
      </w:r>
      <w:r w:rsidRPr="00827AE5">
        <w:rPr>
          <w:b/>
          <w:bCs/>
        </w:rPr>
        <w:tab/>
      </w:r>
      <w:r w:rsidRPr="00827AE5">
        <w:rPr>
          <w:b/>
          <w:bCs/>
        </w:rPr>
        <w:tab/>
      </w:r>
      <w:r w:rsidRPr="00827AE5">
        <w:rPr>
          <w:b/>
          <w:bCs/>
        </w:rPr>
        <w:tab/>
      </w:r>
      <w:r w:rsidRPr="00827AE5">
        <w:rPr>
          <w:b/>
          <w:bCs/>
        </w:rPr>
        <w:tab/>
      </w:r>
      <w:r w:rsidRPr="00827AE5">
        <w:rPr>
          <w:b/>
          <w:bCs/>
        </w:rPr>
        <w:tab/>
      </w:r>
      <w:bookmarkStart w:id="0" w:name="_GoBack"/>
      <w:bookmarkEnd w:id="0"/>
      <w:r w:rsidRPr="00827AE5">
        <w:rPr>
          <w:b/>
          <w:bCs/>
        </w:rPr>
        <w:tab/>
      </w:r>
      <w:r w:rsidRPr="00827AE5">
        <w:rPr>
          <w:b/>
          <w:bCs/>
        </w:rPr>
        <w:tab/>
      </w:r>
      <w:r w:rsidR="00DB2F2B" w:rsidRPr="00827AE5">
        <w:rPr>
          <w:b/>
          <w:bCs/>
        </w:rPr>
        <w:t xml:space="preserve">           </w:t>
      </w:r>
      <w:r w:rsidRPr="00827AE5">
        <w:rPr>
          <w:b/>
          <w:bCs/>
        </w:rPr>
        <w:t>10×1M=10M</w:t>
      </w:r>
    </w:p>
    <w:p w:rsidR="00343A75" w:rsidRPr="00827AE5" w:rsidRDefault="00343A75" w:rsidP="00BF2FF8">
      <w:pPr>
        <w:numPr>
          <w:ilvl w:val="0"/>
          <w:numId w:val="44"/>
        </w:numPr>
        <w:suppressAutoHyphens w:val="0"/>
        <w:spacing w:line="360" w:lineRule="auto"/>
        <w:jc w:val="both"/>
      </w:pPr>
      <w:r w:rsidRPr="00827AE5">
        <w:t>_________ is a comparison of the general features of target class data objects with the general features of objects from one or a set of contrasting classes.</w:t>
      </w:r>
    </w:p>
    <w:p w:rsidR="00343A75" w:rsidRPr="00827AE5" w:rsidRDefault="00343A75" w:rsidP="00BF2FF8">
      <w:pPr>
        <w:numPr>
          <w:ilvl w:val="0"/>
          <w:numId w:val="44"/>
        </w:numPr>
        <w:suppressAutoHyphens w:val="0"/>
        <w:spacing w:line="360" w:lineRule="auto"/>
        <w:jc w:val="both"/>
      </w:pPr>
      <w:r w:rsidRPr="00827AE5">
        <w:t>The 0-D cuboid which holds the highest level of summarization is called as ________.</w:t>
      </w:r>
    </w:p>
    <w:p w:rsidR="00343A75" w:rsidRPr="00827AE5" w:rsidRDefault="00343A75" w:rsidP="00BF2FF8">
      <w:pPr>
        <w:numPr>
          <w:ilvl w:val="0"/>
          <w:numId w:val="44"/>
        </w:numPr>
        <w:suppressAutoHyphens w:val="0"/>
        <w:spacing w:line="360" w:lineRule="auto"/>
        <w:jc w:val="both"/>
      </w:pPr>
      <w:r w:rsidRPr="00827AE5">
        <w:t>____________ is a measure that must be computed on the entire data set as a whole.</w:t>
      </w:r>
    </w:p>
    <w:p w:rsidR="00343A75" w:rsidRPr="00827AE5" w:rsidRDefault="00343A75" w:rsidP="00BF2FF8">
      <w:pPr>
        <w:numPr>
          <w:ilvl w:val="0"/>
          <w:numId w:val="44"/>
        </w:numPr>
        <w:suppressAutoHyphens w:val="0"/>
        <w:spacing w:line="360" w:lineRule="auto"/>
        <w:jc w:val="both"/>
      </w:pPr>
      <w:r w:rsidRPr="00827AE5">
        <w:t>Histogram partition the values for an attribute into disjoint ranges called _______.</w:t>
      </w:r>
    </w:p>
    <w:p w:rsidR="00343A75" w:rsidRPr="00827AE5" w:rsidRDefault="00343A75" w:rsidP="00BF2FF8">
      <w:pPr>
        <w:numPr>
          <w:ilvl w:val="0"/>
          <w:numId w:val="44"/>
        </w:numPr>
        <w:suppressAutoHyphens w:val="0"/>
        <w:spacing w:line="360" w:lineRule="auto"/>
        <w:jc w:val="both"/>
      </w:pPr>
      <w:r w:rsidRPr="00827AE5">
        <w:t>_______ is a process that abstracts a large set of task relevant data in a database from a relatively low conceptual level to higher conceptual levels.</w:t>
      </w:r>
    </w:p>
    <w:p w:rsidR="00343A75" w:rsidRPr="00827AE5" w:rsidRDefault="00343A75" w:rsidP="00BF2FF8">
      <w:pPr>
        <w:numPr>
          <w:ilvl w:val="0"/>
          <w:numId w:val="44"/>
        </w:numPr>
        <w:suppressAutoHyphens w:val="0"/>
        <w:spacing w:line="360" w:lineRule="auto"/>
        <w:jc w:val="both"/>
      </w:pPr>
      <w:r w:rsidRPr="00827AE5">
        <w:t xml:space="preserve">_______ </w:t>
      </w:r>
      <w:proofErr w:type="gramStart"/>
      <w:r w:rsidRPr="00827AE5">
        <w:t>constraints</w:t>
      </w:r>
      <w:proofErr w:type="gramEnd"/>
      <w:r w:rsidRPr="00827AE5">
        <w:t xml:space="preserve"> specify the type of knowledge to be mined.</w:t>
      </w:r>
    </w:p>
    <w:p w:rsidR="00343A75" w:rsidRPr="00827AE5" w:rsidRDefault="00343A75" w:rsidP="00BF2FF8">
      <w:pPr>
        <w:numPr>
          <w:ilvl w:val="0"/>
          <w:numId w:val="44"/>
        </w:numPr>
        <w:suppressAutoHyphens w:val="0"/>
        <w:spacing w:line="360" w:lineRule="auto"/>
        <w:jc w:val="both"/>
      </w:pPr>
      <w:r w:rsidRPr="00827AE5">
        <w:t xml:space="preserve">_______ </w:t>
      </w:r>
      <w:proofErr w:type="gramStart"/>
      <w:r w:rsidRPr="00827AE5">
        <w:t>learner</w:t>
      </w:r>
      <w:proofErr w:type="gramEnd"/>
      <w:r w:rsidRPr="00827AE5">
        <w:t xml:space="preserve"> will construct a generalization model before receiving new tuples to classify.</w:t>
      </w:r>
    </w:p>
    <w:p w:rsidR="00343A75" w:rsidRPr="00827AE5" w:rsidRDefault="00343A75" w:rsidP="00BF2FF8">
      <w:pPr>
        <w:numPr>
          <w:ilvl w:val="0"/>
          <w:numId w:val="44"/>
        </w:numPr>
        <w:suppressAutoHyphens w:val="0"/>
        <w:spacing w:line="360" w:lineRule="auto"/>
        <w:jc w:val="both"/>
      </w:pPr>
      <w:r w:rsidRPr="00827AE5">
        <w:t>______ is based on the establishment of equivalent classes within the given training data.</w:t>
      </w:r>
    </w:p>
    <w:p w:rsidR="00343A75" w:rsidRPr="00827AE5" w:rsidRDefault="00343A75" w:rsidP="00BF2FF8">
      <w:pPr>
        <w:numPr>
          <w:ilvl w:val="0"/>
          <w:numId w:val="44"/>
        </w:numPr>
        <w:suppressAutoHyphens w:val="0"/>
        <w:spacing w:line="360" w:lineRule="auto"/>
        <w:jc w:val="both"/>
      </w:pPr>
      <w:r w:rsidRPr="00827AE5">
        <w:t>Write a formula to calculate Euclidean distance.</w:t>
      </w:r>
    </w:p>
    <w:p w:rsidR="002B4CAF" w:rsidRPr="00827AE5" w:rsidRDefault="00343A75" w:rsidP="00BF2FF8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AE5">
        <w:rPr>
          <w:rFonts w:ascii="Times New Roman" w:hAnsi="Times New Roman" w:cs="Times New Roman"/>
          <w:sz w:val="24"/>
          <w:szCs w:val="24"/>
        </w:rPr>
        <w:t>_________ is a grid based multi resolution clustering technique in which spatial area is divided into rectangular cells.</w:t>
      </w:r>
    </w:p>
    <w:p w:rsidR="009472A9" w:rsidRPr="00827AE5" w:rsidRDefault="00971572" w:rsidP="00A54350">
      <w:pPr>
        <w:spacing w:line="360" w:lineRule="auto"/>
        <w:jc w:val="center"/>
      </w:pPr>
      <w:r w:rsidRPr="00827AE5">
        <w:rPr>
          <w:b/>
          <w:bCs/>
        </w:rPr>
        <w:t>S</w:t>
      </w:r>
      <w:r w:rsidR="00873726" w:rsidRPr="00827AE5">
        <w:rPr>
          <w:b/>
          <w:bCs/>
        </w:rPr>
        <w:t>ECTION – B</w:t>
      </w:r>
    </w:p>
    <w:p w:rsidR="00DB7CC0" w:rsidRPr="00827AE5" w:rsidRDefault="00873726" w:rsidP="00A54350">
      <w:pPr>
        <w:spacing w:line="360" w:lineRule="auto"/>
        <w:rPr>
          <w:b/>
          <w:bCs/>
        </w:rPr>
      </w:pPr>
      <w:r w:rsidRPr="00827AE5">
        <w:rPr>
          <w:b/>
          <w:bCs/>
        </w:rPr>
        <w:t>Answer all five questions</w:t>
      </w:r>
      <w:r w:rsidRPr="00827AE5">
        <w:rPr>
          <w:b/>
          <w:bCs/>
        </w:rPr>
        <w:tab/>
      </w:r>
      <w:r w:rsidRPr="00827AE5">
        <w:rPr>
          <w:b/>
          <w:bCs/>
        </w:rPr>
        <w:tab/>
      </w:r>
      <w:r w:rsidRPr="00827AE5">
        <w:rPr>
          <w:b/>
          <w:bCs/>
        </w:rPr>
        <w:tab/>
      </w:r>
      <w:r w:rsidRPr="00827AE5">
        <w:rPr>
          <w:b/>
          <w:bCs/>
        </w:rPr>
        <w:tab/>
      </w:r>
      <w:r w:rsidRPr="00827AE5">
        <w:rPr>
          <w:b/>
          <w:bCs/>
        </w:rPr>
        <w:tab/>
      </w:r>
      <w:r w:rsidRPr="00827AE5">
        <w:rPr>
          <w:b/>
          <w:bCs/>
        </w:rPr>
        <w:tab/>
      </w:r>
      <w:r w:rsidRPr="00827AE5">
        <w:rPr>
          <w:b/>
          <w:bCs/>
        </w:rPr>
        <w:tab/>
      </w:r>
      <w:r w:rsidRPr="00827AE5">
        <w:rPr>
          <w:b/>
          <w:bCs/>
        </w:rPr>
        <w:tab/>
      </w:r>
      <w:r w:rsidRPr="00827AE5">
        <w:rPr>
          <w:b/>
          <w:bCs/>
        </w:rPr>
        <w:tab/>
        <w:t>5×2M= 10M</w:t>
      </w:r>
    </w:p>
    <w:p w:rsidR="00343A75" w:rsidRPr="00827AE5" w:rsidRDefault="00343A75" w:rsidP="00A54350">
      <w:pPr>
        <w:numPr>
          <w:ilvl w:val="0"/>
          <w:numId w:val="44"/>
        </w:numPr>
        <w:suppressAutoHyphens w:val="0"/>
        <w:spacing w:line="360" w:lineRule="auto"/>
      </w:pPr>
      <w:r w:rsidRPr="00827AE5">
        <w:t>Name the data mining tasks.</w:t>
      </w:r>
    </w:p>
    <w:p w:rsidR="00343A75" w:rsidRPr="00827AE5" w:rsidRDefault="00343A75" w:rsidP="00A54350">
      <w:pPr>
        <w:numPr>
          <w:ilvl w:val="0"/>
          <w:numId w:val="44"/>
        </w:numPr>
        <w:suppressAutoHyphens w:val="0"/>
        <w:spacing w:line="360" w:lineRule="auto"/>
      </w:pPr>
      <w:r w:rsidRPr="00827AE5">
        <w:t>State the difference between data warehouse and data mart.</w:t>
      </w:r>
    </w:p>
    <w:p w:rsidR="00343A75" w:rsidRPr="00827AE5" w:rsidRDefault="00343A75" w:rsidP="00A54350">
      <w:pPr>
        <w:numPr>
          <w:ilvl w:val="0"/>
          <w:numId w:val="44"/>
        </w:numPr>
        <w:suppressAutoHyphens w:val="0"/>
        <w:spacing w:line="360" w:lineRule="auto"/>
      </w:pPr>
      <w:r w:rsidRPr="00827AE5">
        <w:t>What is meant by sequential data mining?</w:t>
      </w:r>
    </w:p>
    <w:p w:rsidR="00343A75" w:rsidRPr="00827AE5" w:rsidRDefault="00343A75" w:rsidP="00A54350">
      <w:pPr>
        <w:numPr>
          <w:ilvl w:val="0"/>
          <w:numId w:val="44"/>
        </w:numPr>
        <w:suppressAutoHyphens w:val="0"/>
        <w:spacing w:line="360" w:lineRule="auto"/>
      </w:pPr>
      <w:r w:rsidRPr="00827AE5">
        <w:t>Define the term association rules.</w:t>
      </w:r>
    </w:p>
    <w:p w:rsidR="00C63BE5" w:rsidRPr="00827AE5" w:rsidRDefault="00343A75" w:rsidP="00827AE5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7AE5">
        <w:rPr>
          <w:rFonts w:ascii="Times New Roman" w:hAnsi="Times New Roman" w:cs="Times New Roman"/>
          <w:sz w:val="24"/>
          <w:szCs w:val="24"/>
        </w:rPr>
        <w:t>List the requirements of clustering.</w:t>
      </w:r>
    </w:p>
    <w:p w:rsidR="009472A9" w:rsidRPr="00827AE5" w:rsidRDefault="00873726" w:rsidP="00827AE5">
      <w:pPr>
        <w:jc w:val="center"/>
        <w:rPr>
          <w:b/>
          <w:bCs/>
        </w:rPr>
      </w:pPr>
      <w:r w:rsidRPr="00827AE5">
        <w:rPr>
          <w:b/>
          <w:bCs/>
        </w:rPr>
        <w:t>SECTION – C</w:t>
      </w:r>
    </w:p>
    <w:p w:rsidR="00A54350" w:rsidRDefault="00873726" w:rsidP="00827AE5">
      <w:pPr>
        <w:rPr>
          <w:b/>
          <w:bCs/>
        </w:rPr>
      </w:pPr>
      <w:r w:rsidRPr="00827AE5">
        <w:rPr>
          <w:b/>
          <w:bCs/>
        </w:rPr>
        <w:t>Answer all f</w:t>
      </w:r>
      <w:r w:rsidR="005B32B6" w:rsidRPr="00827AE5">
        <w:rPr>
          <w:b/>
          <w:bCs/>
        </w:rPr>
        <w:t>our questions</w:t>
      </w:r>
      <w:r w:rsidR="005B32B6" w:rsidRPr="00827AE5">
        <w:rPr>
          <w:b/>
          <w:bCs/>
        </w:rPr>
        <w:tab/>
      </w:r>
      <w:r w:rsidR="005B32B6" w:rsidRPr="00827AE5">
        <w:rPr>
          <w:b/>
          <w:bCs/>
        </w:rPr>
        <w:tab/>
      </w:r>
      <w:r w:rsidR="005B32B6" w:rsidRPr="00827AE5">
        <w:rPr>
          <w:b/>
          <w:bCs/>
        </w:rPr>
        <w:tab/>
      </w:r>
      <w:r w:rsidR="005B32B6" w:rsidRPr="00827AE5">
        <w:rPr>
          <w:b/>
          <w:bCs/>
        </w:rPr>
        <w:tab/>
      </w:r>
      <w:r w:rsidR="005B32B6" w:rsidRPr="00827AE5">
        <w:rPr>
          <w:b/>
          <w:bCs/>
        </w:rPr>
        <w:tab/>
      </w:r>
      <w:r w:rsidR="005B32B6" w:rsidRPr="00827AE5">
        <w:rPr>
          <w:b/>
          <w:bCs/>
        </w:rPr>
        <w:tab/>
      </w:r>
      <w:r w:rsidR="005B32B6" w:rsidRPr="00827AE5">
        <w:rPr>
          <w:b/>
          <w:bCs/>
        </w:rPr>
        <w:tab/>
      </w:r>
      <w:r w:rsidR="005B32B6" w:rsidRPr="00827AE5">
        <w:rPr>
          <w:b/>
          <w:bCs/>
        </w:rPr>
        <w:tab/>
      </w:r>
      <w:r w:rsidR="004055FC">
        <w:rPr>
          <w:b/>
          <w:bCs/>
        </w:rPr>
        <w:t xml:space="preserve">           </w:t>
      </w:r>
      <w:r w:rsidRPr="00827AE5">
        <w:rPr>
          <w:b/>
          <w:bCs/>
        </w:rPr>
        <w:t>4×5M = 20M</w:t>
      </w:r>
    </w:p>
    <w:p w:rsidR="00827AE5" w:rsidRPr="00827AE5" w:rsidRDefault="00827AE5" w:rsidP="00827AE5">
      <w:pPr>
        <w:rPr>
          <w:b/>
          <w:bCs/>
          <w:sz w:val="14"/>
        </w:rPr>
      </w:pPr>
    </w:p>
    <w:p w:rsidR="00343A75" w:rsidRPr="00827AE5" w:rsidRDefault="00343A75" w:rsidP="00827AE5">
      <w:pPr>
        <w:numPr>
          <w:ilvl w:val="0"/>
          <w:numId w:val="44"/>
        </w:numPr>
        <w:suppressAutoHyphens w:val="0"/>
      </w:pPr>
      <w:r w:rsidRPr="00827AE5">
        <w:t>Describe various data mining issues.</w:t>
      </w:r>
    </w:p>
    <w:p w:rsidR="00343A75" w:rsidRPr="00827AE5" w:rsidRDefault="00343A75" w:rsidP="00827AE5">
      <w:pPr>
        <w:ind w:left="720"/>
        <w:jc w:val="center"/>
      </w:pPr>
      <w:r w:rsidRPr="00827AE5">
        <w:rPr>
          <w:b/>
        </w:rPr>
        <w:t>(OR)</w:t>
      </w:r>
    </w:p>
    <w:p w:rsidR="00343A75" w:rsidRDefault="00343A75" w:rsidP="00827AE5">
      <w:pPr>
        <w:numPr>
          <w:ilvl w:val="0"/>
          <w:numId w:val="44"/>
        </w:numPr>
        <w:suppressAutoHyphens w:val="0"/>
      </w:pPr>
      <w:r w:rsidRPr="00827AE5">
        <w:t>Write short not</w:t>
      </w:r>
      <w:r w:rsidR="006F3F4D" w:rsidRPr="00827AE5">
        <w:t>es on architecture of data warehouse</w:t>
      </w:r>
      <w:r w:rsidRPr="00827AE5">
        <w:t>.</w:t>
      </w:r>
    </w:p>
    <w:p w:rsidR="00827AE5" w:rsidRPr="00827AE5" w:rsidRDefault="00827AE5" w:rsidP="00827AE5">
      <w:pPr>
        <w:suppressAutoHyphens w:val="0"/>
        <w:ind w:left="990"/>
      </w:pPr>
    </w:p>
    <w:p w:rsidR="00343A75" w:rsidRPr="00827AE5" w:rsidRDefault="00343A75" w:rsidP="00A5435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43A75" w:rsidRPr="00827AE5" w:rsidRDefault="00343A75" w:rsidP="005C48A3">
      <w:pPr>
        <w:numPr>
          <w:ilvl w:val="0"/>
          <w:numId w:val="44"/>
        </w:numPr>
        <w:suppressAutoHyphens w:val="0"/>
      </w:pPr>
      <w:r w:rsidRPr="00827AE5">
        <w:t>Write notes on data pre</w:t>
      </w:r>
      <w:r w:rsidR="00827AE5" w:rsidRPr="00827AE5">
        <w:t>-</w:t>
      </w:r>
      <w:r w:rsidRPr="00827AE5">
        <w:t>processing.</w:t>
      </w:r>
    </w:p>
    <w:p w:rsidR="00343A75" w:rsidRPr="00827AE5" w:rsidRDefault="00343A75" w:rsidP="005C48A3">
      <w:pPr>
        <w:ind w:left="720"/>
        <w:jc w:val="center"/>
      </w:pPr>
      <w:r w:rsidRPr="00827AE5">
        <w:rPr>
          <w:b/>
        </w:rPr>
        <w:t>(OR)</w:t>
      </w:r>
    </w:p>
    <w:p w:rsidR="00343A75" w:rsidRDefault="00343A75" w:rsidP="005C48A3">
      <w:pPr>
        <w:numPr>
          <w:ilvl w:val="0"/>
          <w:numId w:val="44"/>
        </w:numPr>
        <w:suppressAutoHyphens w:val="0"/>
      </w:pPr>
      <w:r w:rsidRPr="00827AE5">
        <w:t>How will you measure the dispersion of data? Explain it.</w:t>
      </w:r>
    </w:p>
    <w:p w:rsidR="00546967" w:rsidRPr="00827AE5" w:rsidRDefault="00546967" w:rsidP="005C48A3">
      <w:pPr>
        <w:suppressAutoHyphens w:val="0"/>
        <w:ind w:left="990"/>
      </w:pPr>
    </w:p>
    <w:p w:rsidR="00343A75" w:rsidRPr="00827AE5" w:rsidRDefault="00343A75" w:rsidP="005C48A3">
      <w:pPr>
        <w:numPr>
          <w:ilvl w:val="0"/>
          <w:numId w:val="44"/>
        </w:numPr>
        <w:suppressAutoHyphens w:val="0"/>
      </w:pPr>
      <w:r w:rsidRPr="00827AE5">
        <w:t>Outline on data cleaning.</w:t>
      </w:r>
    </w:p>
    <w:p w:rsidR="00343A75" w:rsidRPr="00827AE5" w:rsidRDefault="00343A75" w:rsidP="005C48A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AE5">
        <w:rPr>
          <w:rFonts w:ascii="Times New Roman" w:hAnsi="Times New Roman" w:cs="Times New Roman"/>
          <w:b/>
          <w:sz w:val="24"/>
          <w:szCs w:val="24"/>
        </w:rPr>
        <w:t>(OR)</w:t>
      </w:r>
    </w:p>
    <w:p w:rsidR="00343A75" w:rsidRDefault="00343A75" w:rsidP="005C48A3">
      <w:pPr>
        <w:numPr>
          <w:ilvl w:val="0"/>
          <w:numId w:val="44"/>
        </w:numPr>
        <w:suppressAutoHyphens w:val="0"/>
      </w:pPr>
      <w:r w:rsidRPr="00827AE5">
        <w:t>Illustrate data transformation.</w:t>
      </w:r>
    </w:p>
    <w:p w:rsidR="00546967" w:rsidRPr="00827AE5" w:rsidRDefault="00546967" w:rsidP="005C48A3">
      <w:pPr>
        <w:suppressAutoHyphens w:val="0"/>
        <w:ind w:left="990"/>
      </w:pPr>
    </w:p>
    <w:p w:rsidR="00343A75" w:rsidRPr="00827AE5" w:rsidRDefault="00343A75" w:rsidP="005C48A3">
      <w:pPr>
        <w:numPr>
          <w:ilvl w:val="0"/>
          <w:numId w:val="44"/>
        </w:numPr>
        <w:suppressAutoHyphens w:val="0"/>
      </w:pPr>
      <w:r w:rsidRPr="00827AE5">
        <w:t>What are the various optimization techniques used for efficient computation of data cubes? Discuss about it.</w:t>
      </w:r>
    </w:p>
    <w:p w:rsidR="00343A75" w:rsidRPr="00827AE5" w:rsidRDefault="00343A75" w:rsidP="005C48A3">
      <w:pPr>
        <w:ind w:left="720"/>
        <w:jc w:val="center"/>
      </w:pPr>
      <w:r w:rsidRPr="00827AE5">
        <w:rPr>
          <w:b/>
        </w:rPr>
        <w:t>(OR)</w:t>
      </w:r>
    </w:p>
    <w:p w:rsidR="00C63BE5" w:rsidRPr="00827AE5" w:rsidRDefault="00343A75" w:rsidP="005C48A3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7AE5">
        <w:rPr>
          <w:rFonts w:ascii="Times New Roman" w:hAnsi="Times New Roman" w:cs="Times New Roman"/>
          <w:sz w:val="24"/>
          <w:szCs w:val="24"/>
        </w:rPr>
        <w:t>Describe frequent pattern mining</w:t>
      </w:r>
      <w:r w:rsidR="00B87D47" w:rsidRPr="00827AE5">
        <w:rPr>
          <w:rFonts w:ascii="Times New Roman" w:hAnsi="Times New Roman" w:cs="Times New Roman"/>
          <w:sz w:val="24"/>
          <w:szCs w:val="24"/>
        </w:rPr>
        <w:t>.</w:t>
      </w:r>
    </w:p>
    <w:p w:rsidR="00827AE5" w:rsidRPr="00827AE5" w:rsidRDefault="00827AE5" w:rsidP="00A54350">
      <w:pPr>
        <w:spacing w:line="360" w:lineRule="auto"/>
        <w:jc w:val="center"/>
        <w:rPr>
          <w:b/>
          <w:bCs/>
        </w:rPr>
      </w:pPr>
    </w:p>
    <w:p w:rsidR="009472A9" w:rsidRPr="00827AE5" w:rsidRDefault="00873726" w:rsidP="00A54350">
      <w:pPr>
        <w:spacing w:line="360" w:lineRule="auto"/>
        <w:jc w:val="center"/>
        <w:rPr>
          <w:b/>
          <w:bCs/>
        </w:rPr>
      </w:pPr>
      <w:r w:rsidRPr="00827AE5">
        <w:rPr>
          <w:b/>
          <w:bCs/>
        </w:rPr>
        <w:t>SECTION – D</w:t>
      </w:r>
    </w:p>
    <w:p w:rsidR="009F6A9D" w:rsidRPr="00827AE5" w:rsidRDefault="00873726" w:rsidP="00A54350">
      <w:pPr>
        <w:spacing w:line="360" w:lineRule="auto"/>
        <w:rPr>
          <w:b/>
          <w:bCs/>
        </w:rPr>
      </w:pPr>
      <w:r w:rsidRPr="00827AE5">
        <w:rPr>
          <w:b/>
          <w:bCs/>
        </w:rPr>
        <w:t xml:space="preserve">Answer all two questions </w:t>
      </w:r>
      <w:r w:rsidRPr="00827AE5">
        <w:rPr>
          <w:b/>
          <w:bCs/>
        </w:rPr>
        <w:tab/>
      </w:r>
      <w:r w:rsidRPr="00827AE5">
        <w:rPr>
          <w:b/>
          <w:bCs/>
        </w:rPr>
        <w:tab/>
      </w:r>
      <w:r w:rsidRPr="00827AE5">
        <w:rPr>
          <w:b/>
          <w:bCs/>
        </w:rPr>
        <w:tab/>
      </w:r>
      <w:r w:rsidRPr="00827AE5">
        <w:rPr>
          <w:b/>
          <w:bCs/>
        </w:rPr>
        <w:tab/>
      </w:r>
      <w:r w:rsidRPr="00827AE5">
        <w:rPr>
          <w:b/>
          <w:bCs/>
        </w:rPr>
        <w:tab/>
      </w:r>
      <w:r w:rsidRPr="00827AE5">
        <w:rPr>
          <w:b/>
          <w:bCs/>
        </w:rPr>
        <w:tab/>
      </w:r>
      <w:r w:rsidRPr="00827AE5">
        <w:rPr>
          <w:b/>
          <w:bCs/>
        </w:rPr>
        <w:tab/>
      </w:r>
      <w:r w:rsidRPr="00827AE5">
        <w:rPr>
          <w:b/>
          <w:bCs/>
        </w:rPr>
        <w:tab/>
        <w:t xml:space="preserve">          2×10M= 20M</w:t>
      </w:r>
    </w:p>
    <w:p w:rsidR="00343A75" w:rsidRPr="00827AE5" w:rsidRDefault="00343A75" w:rsidP="00A4211F">
      <w:pPr>
        <w:pStyle w:val="ListParagraph"/>
        <w:numPr>
          <w:ilvl w:val="0"/>
          <w:numId w:val="44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7AE5">
        <w:rPr>
          <w:rFonts w:ascii="Times New Roman" w:hAnsi="Times New Roman" w:cs="Times New Roman"/>
          <w:sz w:val="24"/>
          <w:szCs w:val="24"/>
        </w:rPr>
        <w:t>Express an algorithm for inducing a decision tree from training tuples. Elaborate it.</w:t>
      </w:r>
    </w:p>
    <w:p w:rsidR="00343A75" w:rsidRPr="00827AE5" w:rsidRDefault="00343A75" w:rsidP="00A4211F">
      <w:pPr>
        <w:ind w:left="720"/>
        <w:jc w:val="center"/>
      </w:pPr>
      <w:r w:rsidRPr="00827AE5">
        <w:rPr>
          <w:b/>
        </w:rPr>
        <w:t>(OR)</w:t>
      </w:r>
    </w:p>
    <w:p w:rsidR="00343A75" w:rsidRPr="00827AE5" w:rsidRDefault="00343A75" w:rsidP="00A4211F">
      <w:pPr>
        <w:numPr>
          <w:ilvl w:val="0"/>
          <w:numId w:val="44"/>
        </w:numPr>
        <w:suppressAutoHyphens w:val="0"/>
      </w:pPr>
      <w:r w:rsidRPr="00827AE5">
        <w:t>With example, explain SVM.</w:t>
      </w:r>
    </w:p>
    <w:p w:rsidR="00827AE5" w:rsidRPr="00827AE5" w:rsidRDefault="00827AE5" w:rsidP="00A4211F">
      <w:pPr>
        <w:suppressAutoHyphens w:val="0"/>
        <w:ind w:left="720"/>
      </w:pPr>
    </w:p>
    <w:p w:rsidR="00343A75" w:rsidRPr="00827AE5" w:rsidRDefault="00343A75" w:rsidP="00A4211F">
      <w:pPr>
        <w:numPr>
          <w:ilvl w:val="0"/>
          <w:numId w:val="44"/>
        </w:numPr>
        <w:suppressAutoHyphens w:val="0"/>
        <w:rPr>
          <w:color w:val="FF0000"/>
        </w:rPr>
      </w:pPr>
      <w:r w:rsidRPr="00827AE5">
        <w:t>Discuss about density based methods.</w:t>
      </w:r>
    </w:p>
    <w:p w:rsidR="00343A75" w:rsidRPr="00827AE5" w:rsidRDefault="00343A75" w:rsidP="00A4211F">
      <w:pPr>
        <w:ind w:left="1080"/>
        <w:jc w:val="center"/>
      </w:pPr>
      <w:r w:rsidRPr="00827AE5">
        <w:rPr>
          <w:b/>
        </w:rPr>
        <w:t>(OR)</w:t>
      </w:r>
    </w:p>
    <w:p w:rsidR="00C63BE5" w:rsidRPr="00827AE5" w:rsidRDefault="00343A75" w:rsidP="00A4211F">
      <w:pPr>
        <w:pStyle w:val="ListParagraph"/>
        <w:numPr>
          <w:ilvl w:val="0"/>
          <w:numId w:val="44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7AE5">
        <w:rPr>
          <w:rFonts w:ascii="Times New Roman" w:hAnsi="Times New Roman" w:cs="Times New Roman"/>
          <w:sz w:val="24"/>
          <w:szCs w:val="24"/>
        </w:rPr>
        <w:t>How will you cluster high dimensional data? Explain it</w:t>
      </w:r>
      <w:r w:rsidR="00C13427" w:rsidRPr="00827AE5">
        <w:rPr>
          <w:rFonts w:ascii="Times New Roman" w:hAnsi="Times New Roman" w:cs="Times New Roman"/>
          <w:sz w:val="24"/>
          <w:szCs w:val="24"/>
        </w:rPr>
        <w:t>.</w:t>
      </w:r>
      <w:r w:rsidR="00C63BE5" w:rsidRPr="00827AE5">
        <w:rPr>
          <w:rFonts w:ascii="Times New Roman" w:hAnsi="Times New Roman" w:cs="Times New Roman"/>
          <w:sz w:val="24"/>
          <w:szCs w:val="24"/>
        </w:rPr>
        <w:tab/>
      </w:r>
    </w:p>
    <w:p w:rsidR="006422E6" w:rsidRPr="00827AE5" w:rsidRDefault="006422E6" w:rsidP="00A54350">
      <w:pPr>
        <w:spacing w:line="360" w:lineRule="auto"/>
        <w:ind w:left="360"/>
        <w:jc w:val="both"/>
      </w:pPr>
    </w:p>
    <w:sectPr w:rsidR="006422E6" w:rsidRPr="00827AE5" w:rsidSect="003F3538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900" w:right="1152" w:bottom="630" w:left="1152" w:header="720" w:footer="555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850" w:rsidRDefault="00C12850" w:rsidP="009472A9">
      <w:r>
        <w:separator/>
      </w:r>
    </w:p>
  </w:endnote>
  <w:endnote w:type="continuationSeparator" w:id="1">
    <w:p w:rsidR="00C12850" w:rsidRDefault="00C12850" w:rsidP="00947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Bookman">
    <w:altName w:val="Bookman Old Style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C0" w:rsidRPr="00E504A2" w:rsidRDefault="00776BC0">
    <w:pPr>
      <w:pStyle w:val="Footer"/>
      <w:jc w:val="center"/>
      <w:rPr>
        <w:rStyle w:val="PageNumber"/>
        <w:bCs/>
        <w:sz w:val="22"/>
      </w:rPr>
    </w:pPr>
    <w:r w:rsidRPr="00776BC0">
      <w:rPr>
        <w:rStyle w:val="PageNumber"/>
        <w:bCs/>
        <w:sz w:val="22"/>
      </w:rPr>
      <w:fldChar w:fldCharType="begin"/>
    </w:r>
    <w:r w:rsidR="00DB7CC0" w:rsidRPr="00E504A2">
      <w:instrText>PAGE</w:instrText>
    </w:r>
    <w:r w:rsidRPr="00E504A2">
      <w:fldChar w:fldCharType="separate"/>
    </w:r>
    <w:r w:rsidR="00472ECB">
      <w:rPr>
        <w:noProof/>
      </w:rPr>
      <w:t>2</w:t>
    </w:r>
    <w:r w:rsidRPr="00E504A2">
      <w:fldChar w:fldCharType="end"/>
    </w:r>
    <w:r w:rsidR="00DB7CC0">
      <w:rPr>
        <w:rStyle w:val="PageNumber"/>
        <w:bCs/>
        <w:sz w:val="22"/>
      </w:rPr>
      <w:t xml:space="preserve"> of 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C0" w:rsidRPr="00E504A2" w:rsidRDefault="00DB7CC0" w:rsidP="00AE0658">
    <w:pPr>
      <w:pStyle w:val="Footer"/>
      <w:tabs>
        <w:tab w:val="center" w:pos="4968"/>
        <w:tab w:val="left" w:pos="5663"/>
      </w:tabs>
      <w:rPr>
        <w:rStyle w:val="PageNumber"/>
        <w:bCs/>
        <w:sz w:val="22"/>
      </w:rPr>
    </w:pPr>
    <w:r>
      <w:rPr>
        <w:rStyle w:val="PageNumber"/>
        <w:bCs/>
        <w:sz w:val="22"/>
      </w:rPr>
      <w:tab/>
    </w:r>
    <w:r>
      <w:rPr>
        <w:rStyle w:val="PageNumber"/>
        <w:bCs/>
        <w:sz w:val="22"/>
      </w:rPr>
      <w:tab/>
    </w:r>
    <w:r w:rsidR="00776BC0" w:rsidRPr="00776BC0">
      <w:rPr>
        <w:rStyle w:val="PageNumber"/>
        <w:bCs/>
        <w:sz w:val="22"/>
      </w:rPr>
      <w:fldChar w:fldCharType="begin"/>
    </w:r>
    <w:r w:rsidRPr="00E504A2">
      <w:instrText>PAGE</w:instrText>
    </w:r>
    <w:r w:rsidR="00776BC0" w:rsidRPr="00E504A2">
      <w:fldChar w:fldCharType="separate"/>
    </w:r>
    <w:r w:rsidR="00472ECB">
      <w:rPr>
        <w:noProof/>
      </w:rPr>
      <w:t>1</w:t>
    </w:r>
    <w:r w:rsidR="00776BC0" w:rsidRPr="00E504A2">
      <w:fldChar w:fldCharType="end"/>
    </w:r>
    <w:r>
      <w:rPr>
        <w:rStyle w:val="PageNumber"/>
        <w:bCs/>
        <w:sz w:val="22"/>
      </w:rPr>
      <w:t xml:space="preserve"> of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850" w:rsidRDefault="00C12850" w:rsidP="009472A9">
      <w:r>
        <w:separator/>
      </w:r>
    </w:p>
  </w:footnote>
  <w:footnote w:type="continuationSeparator" w:id="1">
    <w:p w:rsidR="00C12850" w:rsidRDefault="00C12850" w:rsidP="009472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C0" w:rsidRPr="002E0DD8" w:rsidRDefault="00DB7CC0" w:rsidP="00827AE5">
    <w:pPr>
      <w:pStyle w:val="Header"/>
      <w:tabs>
        <w:tab w:val="clear" w:pos="8640"/>
      </w:tabs>
      <w:rPr>
        <w:b/>
      </w:rPr>
    </w:pPr>
    <w:r w:rsidRPr="002E0DD8">
      <w:rPr>
        <w:b/>
      </w:rPr>
      <w:t>Regulation: R13</w:t>
    </w:r>
    <w:r w:rsidRPr="002E0DD8">
      <w:rPr>
        <w:b/>
      </w:rPr>
      <w:tab/>
    </w:r>
    <w:r w:rsidR="00827AE5">
      <w:rPr>
        <w:b/>
      </w:rPr>
      <w:tab/>
      <w:t xml:space="preserve"> </w:t>
    </w:r>
    <w:r w:rsidR="00827AE5">
      <w:rPr>
        <w:b/>
      </w:rPr>
      <w:tab/>
    </w:r>
    <w:r w:rsidR="00827AE5">
      <w:rPr>
        <w:b/>
      </w:rPr>
      <w:tab/>
    </w:r>
    <w:r w:rsidR="00827AE5">
      <w:rPr>
        <w:b/>
      </w:rPr>
      <w:tab/>
    </w:r>
    <w:r w:rsidR="00827AE5">
      <w:rPr>
        <w:b/>
      </w:rPr>
      <w:tab/>
    </w:r>
    <w:r w:rsidRPr="002E0DD8">
      <w:rPr>
        <w:b/>
      </w:rPr>
      <w:t xml:space="preserve">Code No: </w:t>
    </w:r>
    <w:r w:rsidR="00343A75" w:rsidRPr="002E0DD8">
      <w:rPr>
        <w:b/>
      </w:rPr>
      <w:t>CS425/11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C0" w:rsidRDefault="00DB7CC0" w:rsidP="003D746B">
    <w:pPr>
      <w:pStyle w:val="Header"/>
      <w:tabs>
        <w:tab w:val="clear" w:pos="8640"/>
        <w:tab w:val="left" w:pos="1965"/>
        <w:tab w:val="right" w:pos="9990"/>
      </w:tabs>
      <w:jc w:val="center"/>
      <w:rPr>
        <w:b/>
        <w:bCs/>
        <w:noProof/>
      </w:rPr>
    </w:pPr>
    <w:r w:rsidRPr="00420195">
      <w:rPr>
        <w:b/>
        <w:bCs/>
        <w:noProof/>
      </w:rPr>
      <w:drawing>
        <wp:inline distT="0" distB="0" distL="0" distR="0">
          <wp:extent cx="6248628" cy="1162050"/>
          <wp:effectExtent l="19050" t="0" r="0" b="0"/>
          <wp:docPr id="3" name="Picture 0" descr="Q.P - Hed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.P - Hed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45585" cy="1161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B7CC0" w:rsidRPr="00C22ED1" w:rsidRDefault="00DB7CC0" w:rsidP="00B97E99">
    <w:pPr>
      <w:pStyle w:val="Header"/>
      <w:tabs>
        <w:tab w:val="clear" w:pos="8640"/>
        <w:tab w:val="left" w:pos="1965"/>
        <w:tab w:val="right" w:pos="9990"/>
      </w:tabs>
    </w:pPr>
    <w:r>
      <w:rPr>
        <w:b/>
        <w:bCs/>
      </w:rPr>
      <w:t xml:space="preserve">Regulation: R13          </w:t>
    </w:r>
    <w:r>
      <w:rPr>
        <w:b/>
      </w:rPr>
      <w:tab/>
    </w:r>
    <w:r w:rsidR="00DB2F2B">
      <w:rPr>
        <w:b/>
      </w:rPr>
      <w:tab/>
    </w:r>
    <w:r>
      <w:rPr>
        <w:b/>
        <w:bCs/>
      </w:rPr>
      <w:t xml:space="preserve">Code No: </w:t>
    </w:r>
    <w:r w:rsidR="00343A75">
      <w:rPr>
        <w:b/>
        <w:bCs/>
      </w:rPr>
      <w:t>CS425/11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rFonts w:hint="defaul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upperLetter"/>
      <w:lvlText w:val="%1."/>
      <w:lvlJc w:val="left"/>
      <w:pPr>
        <w:tabs>
          <w:tab w:val="num" w:pos="0"/>
        </w:tabs>
        <w:ind w:left="1440" w:hanging="720"/>
      </w:pPr>
      <w:rPr>
        <w:rFonts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rFonts w:hint="default"/>
      </w:rPr>
    </w:lvl>
  </w:abstractNum>
  <w:abstractNum w:abstractNumId="4">
    <w:nsid w:val="00000006"/>
    <w:multiLevelType w:val="singleLevel"/>
    <w:tmpl w:val="325442A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rFonts w:hint="default"/>
      </w:rPr>
    </w:lvl>
  </w:abstractNum>
  <w:abstractNum w:abstractNumId="6">
    <w:nsid w:val="00000008"/>
    <w:multiLevelType w:val="singleLevel"/>
    <w:tmpl w:val="A17EEBFC"/>
    <w:name w:val="WW8Num8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ascii="Times New Roman" w:eastAsia="Times New Roman" w:hAnsi="Times New Roman" w:cs="Times New Roman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rFonts w:hint="default"/>
      </w:r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rFonts w:hint="default"/>
      </w:rPr>
    </w:lvl>
  </w:abstractNum>
  <w:abstractNum w:abstractNumId="9">
    <w:nsid w:val="01F700CD"/>
    <w:multiLevelType w:val="hybridMultilevel"/>
    <w:tmpl w:val="F0CA1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125194"/>
    <w:multiLevelType w:val="hybridMultilevel"/>
    <w:tmpl w:val="19089482"/>
    <w:lvl w:ilvl="0" w:tplc="E99ED59E">
      <w:start w:val="16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AD7F63"/>
    <w:multiLevelType w:val="hybridMultilevel"/>
    <w:tmpl w:val="56C2B81C"/>
    <w:lvl w:ilvl="0" w:tplc="1D127AE2">
      <w:start w:val="1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763724"/>
    <w:multiLevelType w:val="hybridMultilevel"/>
    <w:tmpl w:val="868404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FD737F"/>
    <w:multiLevelType w:val="hybridMultilevel"/>
    <w:tmpl w:val="C3BA566C"/>
    <w:lvl w:ilvl="0" w:tplc="036A39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2D7FEF"/>
    <w:multiLevelType w:val="hybridMultilevel"/>
    <w:tmpl w:val="10107684"/>
    <w:lvl w:ilvl="0" w:tplc="046E3B76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5BF0047"/>
    <w:multiLevelType w:val="hybridMultilevel"/>
    <w:tmpl w:val="A6D47C1A"/>
    <w:lvl w:ilvl="0" w:tplc="D6C6F6E0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6">
    <w:nsid w:val="17B94213"/>
    <w:multiLevelType w:val="hybridMultilevel"/>
    <w:tmpl w:val="52DEA0D4"/>
    <w:lvl w:ilvl="0" w:tplc="5F8A8D0A">
      <w:start w:val="1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199A6BC7"/>
    <w:multiLevelType w:val="hybridMultilevel"/>
    <w:tmpl w:val="016AB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2631B2"/>
    <w:multiLevelType w:val="hybridMultilevel"/>
    <w:tmpl w:val="56C2B81C"/>
    <w:lvl w:ilvl="0" w:tplc="1D127AE2">
      <w:start w:val="1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A84012"/>
    <w:multiLevelType w:val="hybridMultilevel"/>
    <w:tmpl w:val="07B4D8DE"/>
    <w:lvl w:ilvl="0" w:tplc="AC1A073C">
      <w:start w:val="2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3483B96"/>
    <w:multiLevelType w:val="hybridMultilevel"/>
    <w:tmpl w:val="C3BA566C"/>
    <w:lvl w:ilvl="0" w:tplc="036A3980">
      <w:start w:val="1"/>
      <w:numFmt w:val="decimal"/>
      <w:lvlText w:val="%1."/>
      <w:lvlJc w:val="left"/>
      <w:pPr>
        <w:ind w:left="9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ED36B4"/>
    <w:multiLevelType w:val="hybridMultilevel"/>
    <w:tmpl w:val="1FECE7A0"/>
    <w:lvl w:ilvl="0" w:tplc="C7F6E0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AAC32E6"/>
    <w:multiLevelType w:val="hybridMultilevel"/>
    <w:tmpl w:val="1442842E"/>
    <w:lvl w:ilvl="0" w:tplc="FAEA904A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>
    <w:nsid w:val="2B6A2E3A"/>
    <w:multiLevelType w:val="hybridMultilevel"/>
    <w:tmpl w:val="665C3D92"/>
    <w:lvl w:ilvl="0" w:tplc="D88AB258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0D50FBC"/>
    <w:multiLevelType w:val="singleLevel"/>
    <w:tmpl w:val="0000000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rFonts w:hint="default"/>
      </w:rPr>
    </w:lvl>
  </w:abstractNum>
  <w:abstractNum w:abstractNumId="25">
    <w:nsid w:val="3631454B"/>
    <w:multiLevelType w:val="hybridMultilevel"/>
    <w:tmpl w:val="18747A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0923EB"/>
    <w:multiLevelType w:val="hybridMultilevel"/>
    <w:tmpl w:val="D8AE0C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730ADC"/>
    <w:multiLevelType w:val="hybridMultilevel"/>
    <w:tmpl w:val="312A8C34"/>
    <w:lvl w:ilvl="0" w:tplc="4F98D15E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ECD5310"/>
    <w:multiLevelType w:val="hybridMultilevel"/>
    <w:tmpl w:val="06067B26"/>
    <w:lvl w:ilvl="0" w:tplc="A11E9CB2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>
    <w:nsid w:val="501F6946"/>
    <w:multiLevelType w:val="hybridMultilevel"/>
    <w:tmpl w:val="9F6EE9DA"/>
    <w:lvl w:ilvl="0" w:tplc="8B56E082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>
    <w:nsid w:val="562C2CE6"/>
    <w:multiLevelType w:val="hybridMultilevel"/>
    <w:tmpl w:val="21DEC478"/>
    <w:lvl w:ilvl="0" w:tplc="F7E4813A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1">
    <w:nsid w:val="5A054E0E"/>
    <w:multiLevelType w:val="hybridMultilevel"/>
    <w:tmpl w:val="3E42F4AE"/>
    <w:lvl w:ilvl="0" w:tplc="4F7CC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846FD0"/>
    <w:multiLevelType w:val="hybridMultilevel"/>
    <w:tmpl w:val="1D767CC4"/>
    <w:lvl w:ilvl="0" w:tplc="68E48F26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40E34C1"/>
    <w:multiLevelType w:val="hybridMultilevel"/>
    <w:tmpl w:val="77240A4E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4">
    <w:nsid w:val="68EE32CD"/>
    <w:multiLevelType w:val="hybridMultilevel"/>
    <w:tmpl w:val="4D24B4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9911B43"/>
    <w:multiLevelType w:val="hybridMultilevel"/>
    <w:tmpl w:val="AE92B820"/>
    <w:lvl w:ilvl="0" w:tplc="B162B1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9D1522C"/>
    <w:multiLevelType w:val="hybridMultilevel"/>
    <w:tmpl w:val="56C2B81C"/>
    <w:lvl w:ilvl="0" w:tplc="1D127AE2">
      <w:start w:val="1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533620"/>
    <w:multiLevelType w:val="hybridMultilevel"/>
    <w:tmpl w:val="AA900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0E2E41"/>
    <w:multiLevelType w:val="hybridMultilevel"/>
    <w:tmpl w:val="D5D00ECC"/>
    <w:lvl w:ilvl="0" w:tplc="CAAE2F9C">
      <w:start w:val="1"/>
      <w:numFmt w:val="lowerLetter"/>
      <w:lvlText w:val="%1)"/>
      <w:lvlJc w:val="left"/>
      <w:pPr>
        <w:ind w:left="1080" w:hanging="360"/>
      </w:pPr>
      <w:rPr>
        <w:rFonts w:cs="Gautam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C525418"/>
    <w:multiLevelType w:val="hybridMultilevel"/>
    <w:tmpl w:val="D54A0ECA"/>
    <w:lvl w:ilvl="0" w:tplc="032CFD52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DE8227B"/>
    <w:multiLevelType w:val="hybridMultilevel"/>
    <w:tmpl w:val="1006157C"/>
    <w:lvl w:ilvl="0" w:tplc="DAB4BD0C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1">
    <w:nsid w:val="70874D5E"/>
    <w:multiLevelType w:val="hybridMultilevel"/>
    <w:tmpl w:val="BD3AFA72"/>
    <w:lvl w:ilvl="0" w:tplc="331AEDC8">
      <w:start w:val="1"/>
      <w:numFmt w:val="upperLetter"/>
      <w:lvlText w:val="%1.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2">
    <w:nsid w:val="73443D93"/>
    <w:multiLevelType w:val="hybridMultilevel"/>
    <w:tmpl w:val="19089482"/>
    <w:lvl w:ilvl="0" w:tplc="E99ED59E">
      <w:start w:val="16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7D2623"/>
    <w:multiLevelType w:val="hybridMultilevel"/>
    <w:tmpl w:val="7CE495D0"/>
    <w:lvl w:ilvl="0" w:tplc="E0DCE658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4">
    <w:nsid w:val="7F430847"/>
    <w:multiLevelType w:val="hybridMultilevel"/>
    <w:tmpl w:val="CF5EB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6"/>
  </w:num>
  <w:num w:numId="3">
    <w:abstractNumId w:val="25"/>
  </w:num>
  <w:num w:numId="4">
    <w:abstractNumId w:val="16"/>
  </w:num>
  <w:num w:numId="5">
    <w:abstractNumId w:val="19"/>
  </w:num>
  <w:num w:numId="6">
    <w:abstractNumId w:val="34"/>
  </w:num>
  <w:num w:numId="7">
    <w:abstractNumId w:val="37"/>
  </w:num>
  <w:num w:numId="8">
    <w:abstractNumId w:val="9"/>
  </w:num>
  <w:num w:numId="9">
    <w:abstractNumId w:val="17"/>
  </w:num>
  <w:num w:numId="10">
    <w:abstractNumId w:val="31"/>
  </w:num>
  <w:num w:numId="11">
    <w:abstractNumId w:val="8"/>
  </w:num>
  <w:num w:numId="12">
    <w:abstractNumId w:val="32"/>
  </w:num>
  <w:num w:numId="13">
    <w:abstractNumId w:val="7"/>
  </w:num>
  <w:num w:numId="14">
    <w:abstractNumId w:val="23"/>
  </w:num>
  <w:num w:numId="15">
    <w:abstractNumId w:val="1"/>
  </w:num>
  <w:num w:numId="16">
    <w:abstractNumId w:val="14"/>
  </w:num>
  <w:num w:numId="17">
    <w:abstractNumId w:val="39"/>
  </w:num>
  <w:num w:numId="18">
    <w:abstractNumId w:val="4"/>
  </w:num>
  <w:num w:numId="19">
    <w:abstractNumId w:val="6"/>
  </w:num>
  <w:num w:numId="20">
    <w:abstractNumId w:val="2"/>
  </w:num>
  <w:num w:numId="21">
    <w:abstractNumId w:val="0"/>
  </w:num>
  <w:num w:numId="22">
    <w:abstractNumId w:val="5"/>
  </w:num>
  <w:num w:numId="23">
    <w:abstractNumId w:val="35"/>
  </w:num>
  <w:num w:numId="24">
    <w:abstractNumId w:val="38"/>
  </w:num>
  <w:num w:numId="25">
    <w:abstractNumId w:val="3"/>
  </w:num>
  <w:num w:numId="26">
    <w:abstractNumId w:val="21"/>
  </w:num>
  <w:num w:numId="27">
    <w:abstractNumId w:val="24"/>
  </w:num>
  <w:num w:numId="28">
    <w:abstractNumId w:val="12"/>
  </w:num>
  <w:num w:numId="29">
    <w:abstractNumId w:val="36"/>
  </w:num>
  <w:num w:numId="30">
    <w:abstractNumId w:val="11"/>
  </w:num>
  <w:num w:numId="31">
    <w:abstractNumId w:val="18"/>
  </w:num>
  <w:num w:numId="32">
    <w:abstractNumId w:val="33"/>
  </w:num>
  <w:num w:numId="33">
    <w:abstractNumId w:val="41"/>
  </w:num>
  <w:num w:numId="34">
    <w:abstractNumId w:val="27"/>
  </w:num>
  <w:num w:numId="35">
    <w:abstractNumId w:val="42"/>
  </w:num>
  <w:num w:numId="36">
    <w:abstractNumId w:val="30"/>
  </w:num>
  <w:num w:numId="37">
    <w:abstractNumId w:val="10"/>
  </w:num>
  <w:num w:numId="38">
    <w:abstractNumId w:val="40"/>
  </w:num>
  <w:num w:numId="39">
    <w:abstractNumId w:val="28"/>
  </w:num>
  <w:num w:numId="40">
    <w:abstractNumId w:val="29"/>
  </w:num>
  <w:num w:numId="41">
    <w:abstractNumId w:val="22"/>
  </w:num>
  <w:num w:numId="42">
    <w:abstractNumId w:val="43"/>
  </w:num>
  <w:num w:numId="43">
    <w:abstractNumId w:val="15"/>
  </w:num>
  <w:num w:numId="44">
    <w:abstractNumId w:val="20"/>
  </w:num>
  <w:num w:numId="45">
    <w:abstractNumId w:val="1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embedSystemFonts/>
  <w:proofState w:spelling="clean" w:grammar="clean"/>
  <w:defaultTabStop w:val="720"/>
  <w:drawingGridHorizontalSpacing w:val="108"/>
  <w:displayHorizontalDrawingGridEvery w:val="2"/>
  <w:characterSpacingControl w:val="doNotCompress"/>
  <w:hdrShapeDefaults>
    <o:shapedefaults v:ext="edit" spidmax="145409"/>
  </w:hdrShapeDefaults>
  <w:footnotePr>
    <w:footnote w:id="0"/>
    <w:footnote w:id="1"/>
  </w:footnotePr>
  <w:endnotePr>
    <w:endnote w:id="0"/>
    <w:endnote w:id="1"/>
  </w:endnotePr>
  <w:compat/>
  <w:rsids>
    <w:rsidRoot w:val="009472A9"/>
    <w:rsid w:val="00004003"/>
    <w:rsid w:val="00004C07"/>
    <w:rsid w:val="00005CF0"/>
    <w:rsid w:val="00012B6C"/>
    <w:rsid w:val="00016154"/>
    <w:rsid w:val="0002656A"/>
    <w:rsid w:val="0003669D"/>
    <w:rsid w:val="00045B5F"/>
    <w:rsid w:val="000508F9"/>
    <w:rsid w:val="00054A0E"/>
    <w:rsid w:val="0006778F"/>
    <w:rsid w:val="00075351"/>
    <w:rsid w:val="00076753"/>
    <w:rsid w:val="000835B8"/>
    <w:rsid w:val="00091012"/>
    <w:rsid w:val="000937DC"/>
    <w:rsid w:val="00094EC2"/>
    <w:rsid w:val="0009635E"/>
    <w:rsid w:val="000B4273"/>
    <w:rsid w:val="000B73CF"/>
    <w:rsid w:val="000D191D"/>
    <w:rsid w:val="000D1EBE"/>
    <w:rsid w:val="000D29B4"/>
    <w:rsid w:val="000F34B7"/>
    <w:rsid w:val="000F768A"/>
    <w:rsid w:val="00101B41"/>
    <w:rsid w:val="0010666D"/>
    <w:rsid w:val="001077BB"/>
    <w:rsid w:val="00125646"/>
    <w:rsid w:val="00141B36"/>
    <w:rsid w:val="00143208"/>
    <w:rsid w:val="00152CC5"/>
    <w:rsid w:val="00155073"/>
    <w:rsid w:val="00172F03"/>
    <w:rsid w:val="001B4298"/>
    <w:rsid w:val="001C3B7F"/>
    <w:rsid w:val="001C6A69"/>
    <w:rsid w:val="001E1B13"/>
    <w:rsid w:val="001E77E4"/>
    <w:rsid w:val="001F268D"/>
    <w:rsid w:val="002177EA"/>
    <w:rsid w:val="00242882"/>
    <w:rsid w:val="0024305A"/>
    <w:rsid w:val="00254BF4"/>
    <w:rsid w:val="00265D3A"/>
    <w:rsid w:val="0028323F"/>
    <w:rsid w:val="00292DDF"/>
    <w:rsid w:val="0029720E"/>
    <w:rsid w:val="002A76BD"/>
    <w:rsid w:val="002B4B58"/>
    <w:rsid w:val="002B4CAF"/>
    <w:rsid w:val="002D784B"/>
    <w:rsid w:val="002E0DD8"/>
    <w:rsid w:val="002F3DCA"/>
    <w:rsid w:val="002F5A49"/>
    <w:rsid w:val="00307DAD"/>
    <w:rsid w:val="00315438"/>
    <w:rsid w:val="00336323"/>
    <w:rsid w:val="00343A75"/>
    <w:rsid w:val="0035208F"/>
    <w:rsid w:val="003521DC"/>
    <w:rsid w:val="0037488B"/>
    <w:rsid w:val="00374D46"/>
    <w:rsid w:val="0038079B"/>
    <w:rsid w:val="0039500F"/>
    <w:rsid w:val="003D2D7E"/>
    <w:rsid w:val="003D746B"/>
    <w:rsid w:val="003D7998"/>
    <w:rsid w:val="003F1B41"/>
    <w:rsid w:val="003F3538"/>
    <w:rsid w:val="003F35D4"/>
    <w:rsid w:val="003F54EB"/>
    <w:rsid w:val="004055FC"/>
    <w:rsid w:val="00406D9D"/>
    <w:rsid w:val="0040729A"/>
    <w:rsid w:val="00415DB9"/>
    <w:rsid w:val="00416B06"/>
    <w:rsid w:val="00417D7A"/>
    <w:rsid w:val="00420195"/>
    <w:rsid w:val="00434415"/>
    <w:rsid w:val="00434BF5"/>
    <w:rsid w:val="00456CB0"/>
    <w:rsid w:val="00460FDD"/>
    <w:rsid w:val="0047131E"/>
    <w:rsid w:val="00472ECB"/>
    <w:rsid w:val="00480C65"/>
    <w:rsid w:val="00481B16"/>
    <w:rsid w:val="00491371"/>
    <w:rsid w:val="00493D7E"/>
    <w:rsid w:val="004A074B"/>
    <w:rsid w:val="004E4823"/>
    <w:rsid w:val="004F1B9A"/>
    <w:rsid w:val="004F6AF4"/>
    <w:rsid w:val="004F7368"/>
    <w:rsid w:val="0050117C"/>
    <w:rsid w:val="005074BB"/>
    <w:rsid w:val="00514708"/>
    <w:rsid w:val="00525C3D"/>
    <w:rsid w:val="005305BC"/>
    <w:rsid w:val="00532DC4"/>
    <w:rsid w:val="00534655"/>
    <w:rsid w:val="00546967"/>
    <w:rsid w:val="00553963"/>
    <w:rsid w:val="00562A71"/>
    <w:rsid w:val="00566BB8"/>
    <w:rsid w:val="0058044A"/>
    <w:rsid w:val="00584C8A"/>
    <w:rsid w:val="00596C3B"/>
    <w:rsid w:val="005B32B6"/>
    <w:rsid w:val="005B447E"/>
    <w:rsid w:val="005C48A3"/>
    <w:rsid w:val="005D6731"/>
    <w:rsid w:val="005D6898"/>
    <w:rsid w:val="005E5C7D"/>
    <w:rsid w:val="005F14ED"/>
    <w:rsid w:val="005F5804"/>
    <w:rsid w:val="0060026F"/>
    <w:rsid w:val="0061306E"/>
    <w:rsid w:val="00620D5E"/>
    <w:rsid w:val="00623011"/>
    <w:rsid w:val="00624B7F"/>
    <w:rsid w:val="006304EF"/>
    <w:rsid w:val="006305CE"/>
    <w:rsid w:val="00640B30"/>
    <w:rsid w:val="006422E6"/>
    <w:rsid w:val="0064582E"/>
    <w:rsid w:val="00646F3F"/>
    <w:rsid w:val="006511B7"/>
    <w:rsid w:val="0067610A"/>
    <w:rsid w:val="006864B5"/>
    <w:rsid w:val="00692DAE"/>
    <w:rsid w:val="00693214"/>
    <w:rsid w:val="006C48F2"/>
    <w:rsid w:val="006D5FBB"/>
    <w:rsid w:val="006D7DD0"/>
    <w:rsid w:val="006E2283"/>
    <w:rsid w:val="006E7350"/>
    <w:rsid w:val="006E7E7D"/>
    <w:rsid w:val="006F3F4D"/>
    <w:rsid w:val="0070394A"/>
    <w:rsid w:val="00704A99"/>
    <w:rsid w:val="00705A33"/>
    <w:rsid w:val="00713AE2"/>
    <w:rsid w:val="00717FFC"/>
    <w:rsid w:val="00720209"/>
    <w:rsid w:val="0074595E"/>
    <w:rsid w:val="00750777"/>
    <w:rsid w:val="00751EBD"/>
    <w:rsid w:val="00757F4D"/>
    <w:rsid w:val="007731B5"/>
    <w:rsid w:val="00774126"/>
    <w:rsid w:val="00776BC0"/>
    <w:rsid w:val="007830DF"/>
    <w:rsid w:val="007905B3"/>
    <w:rsid w:val="007B2DB6"/>
    <w:rsid w:val="007E690A"/>
    <w:rsid w:val="00817B6A"/>
    <w:rsid w:val="00824AED"/>
    <w:rsid w:val="00827AE5"/>
    <w:rsid w:val="008323E8"/>
    <w:rsid w:val="00832A54"/>
    <w:rsid w:val="008338A2"/>
    <w:rsid w:val="00841FED"/>
    <w:rsid w:val="008501B2"/>
    <w:rsid w:val="00871F9E"/>
    <w:rsid w:val="00873726"/>
    <w:rsid w:val="008B061B"/>
    <w:rsid w:val="008C3FB2"/>
    <w:rsid w:val="008D4465"/>
    <w:rsid w:val="008D526A"/>
    <w:rsid w:val="008D7E69"/>
    <w:rsid w:val="008F5368"/>
    <w:rsid w:val="00904C45"/>
    <w:rsid w:val="00910BE4"/>
    <w:rsid w:val="009121E3"/>
    <w:rsid w:val="00932041"/>
    <w:rsid w:val="0093477C"/>
    <w:rsid w:val="00934F92"/>
    <w:rsid w:val="00936C23"/>
    <w:rsid w:val="009472A9"/>
    <w:rsid w:val="00956AAA"/>
    <w:rsid w:val="009633FF"/>
    <w:rsid w:val="00971572"/>
    <w:rsid w:val="00974A2B"/>
    <w:rsid w:val="009855BC"/>
    <w:rsid w:val="009A04D1"/>
    <w:rsid w:val="009A302E"/>
    <w:rsid w:val="009D4D70"/>
    <w:rsid w:val="009E5FCF"/>
    <w:rsid w:val="009F02AF"/>
    <w:rsid w:val="009F6A9D"/>
    <w:rsid w:val="00A111F0"/>
    <w:rsid w:val="00A11C0B"/>
    <w:rsid w:val="00A129FB"/>
    <w:rsid w:val="00A16539"/>
    <w:rsid w:val="00A177D6"/>
    <w:rsid w:val="00A35D21"/>
    <w:rsid w:val="00A4211F"/>
    <w:rsid w:val="00A42E0C"/>
    <w:rsid w:val="00A54350"/>
    <w:rsid w:val="00A674F6"/>
    <w:rsid w:val="00A83226"/>
    <w:rsid w:val="00A95E6D"/>
    <w:rsid w:val="00A96122"/>
    <w:rsid w:val="00AB02E8"/>
    <w:rsid w:val="00AB11A2"/>
    <w:rsid w:val="00AB16D5"/>
    <w:rsid w:val="00AE0658"/>
    <w:rsid w:val="00AE288D"/>
    <w:rsid w:val="00AE5ADF"/>
    <w:rsid w:val="00AF62FC"/>
    <w:rsid w:val="00AF719B"/>
    <w:rsid w:val="00B1208B"/>
    <w:rsid w:val="00B13E92"/>
    <w:rsid w:val="00B1541E"/>
    <w:rsid w:val="00B23368"/>
    <w:rsid w:val="00B274DB"/>
    <w:rsid w:val="00B35F9D"/>
    <w:rsid w:val="00B41FFF"/>
    <w:rsid w:val="00B44C7E"/>
    <w:rsid w:val="00B53575"/>
    <w:rsid w:val="00B537F9"/>
    <w:rsid w:val="00B72DD7"/>
    <w:rsid w:val="00B76473"/>
    <w:rsid w:val="00B81F6F"/>
    <w:rsid w:val="00B87D47"/>
    <w:rsid w:val="00B96735"/>
    <w:rsid w:val="00B97E99"/>
    <w:rsid w:val="00BA16E6"/>
    <w:rsid w:val="00BB2984"/>
    <w:rsid w:val="00BD0C6F"/>
    <w:rsid w:val="00BD4DB2"/>
    <w:rsid w:val="00BE002C"/>
    <w:rsid w:val="00BF2FF8"/>
    <w:rsid w:val="00BF4EDC"/>
    <w:rsid w:val="00C113A3"/>
    <w:rsid w:val="00C12850"/>
    <w:rsid w:val="00C13427"/>
    <w:rsid w:val="00C13E57"/>
    <w:rsid w:val="00C20AF7"/>
    <w:rsid w:val="00C2261D"/>
    <w:rsid w:val="00C22ED1"/>
    <w:rsid w:val="00C47370"/>
    <w:rsid w:val="00C53C20"/>
    <w:rsid w:val="00C554D8"/>
    <w:rsid w:val="00C63BE5"/>
    <w:rsid w:val="00C6519A"/>
    <w:rsid w:val="00C71D82"/>
    <w:rsid w:val="00C75282"/>
    <w:rsid w:val="00C75AB8"/>
    <w:rsid w:val="00C778AB"/>
    <w:rsid w:val="00C833B1"/>
    <w:rsid w:val="00C90DAD"/>
    <w:rsid w:val="00CA117E"/>
    <w:rsid w:val="00CA150C"/>
    <w:rsid w:val="00CA1C0D"/>
    <w:rsid w:val="00CB56CB"/>
    <w:rsid w:val="00CB68A4"/>
    <w:rsid w:val="00CC0425"/>
    <w:rsid w:val="00CC4A4E"/>
    <w:rsid w:val="00CC594E"/>
    <w:rsid w:val="00CD2264"/>
    <w:rsid w:val="00CE1362"/>
    <w:rsid w:val="00CF7871"/>
    <w:rsid w:val="00D033DF"/>
    <w:rsid w:val="00D04186"/>
    <w:rsid w:val="00D14B64"/>
    <w:rsid w:val="00D25637"/>
    <w:rsid w:val="00D306BA"/>
    <w:rsid w:val="00D3328C"/>
    <w:rsid w:val="00D4712D"/>
    <w:rsid w:val="00D63313"/>
    <w:rsid w:val="00D6739B"/>
    <w:rsid w:val="00D73C41"/>
    <w:rsid w:val="00D95582"/>
    <w:rsid w:val="00DA00CF"/>
    <w:rsid w:val="00DA2FB7"/>
    <w:rsid w:val="00DA7E63"/>
    <w:rsid w:val="00DB2F2B"/>
    <w:rsid w:val="00DB7CC0"/>
    <w:rsid w:val="00DB7CC7"/>
    <w:rsid w:val="00DC280B"/>
    <w:rsid w:val="00DD11AF"/>
    <w:rsid w:val="00DD6BBE"/>
    <w:rsid w:val="00DF0BF8"/>
    <w:rsid w:val="00E020CE"/>
    <w:rsid w:val="00E02A73"/>
    <w:rsid w:val="00E02E65"/>
    <w:rsid w:val="00E215BB"/>
    <w:rsid w:val="00E27DC4"/>
    <w:rsid w:val="00E4506A"/>
    <w:rsid w:val="00E45532"/>
    <w:rsid w:val="00E504A2"/>
    <w:rsid w:val="00E621F0"/>
    <w:rsid w:val="00E73481"/>
    <w:rsid w:val="00E74FEA"/>
    <w:rsid w:val="00E84CE6"/>
    <w:rsid w:val="00E921D8"/>
    <w:rsid w:val="00EB054F"/>
    <w:rsid w:val="00ED389A"/>
    <w:rsid w:val="00EE46E9"/>
    <w:rsid w:val="00EF3F67"/>
    <w:rsid w:val="00EF481F"/>
    <w:rsid w:val="00F1539F"/>
    <w:rsid w:val="00F2002D"/>
    <w:rsid w:val="00F37CCB"/>
    <w:rsid w:val="00F47327"/>
    <w:rsid w:val="00F548AB"/>
    <w:rsid w:val="00FC34D3"/>
    <w:rsid w:val="00FE0BF8"/>
    <w:rsid w:val="00FE6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BB0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55BB0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5BB0"/>
    <w:pPr>
      <w:keepNext/>
      <w:ind w:left="72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55BB0"/>
    <w:pPr>
      <w:keepNext/>
      <w:jc w:val="center"/>
      <w:outlineLvl w:val="2"/>
    </w:pPr>
    <w:rPr>
      <w:b/>
      <w:bCs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rsid w:val="00C55BB0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55BB0"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55BB0"/>
    <w:pPr>
      <w:keepNext/>
      <w:ind w:left="720"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55BB0"/>
  </w:style>
  <w:style w:type="character" w:customStyle="1" w:styleId="mw-headline">
    <w:name w:val="mw-headline"/>
    <w:basedOn w:val="DefaultParagraphFont"/>
    <w:rsid w:val="00600222"/>
  </w:style>
  <w:style w:type="character" w:customStyle="1" w:styleId="HeaderChar">
    <w:name w:val="Header Char"/>
    <w:basedOn w:val="DefaultParagraphFont"/>
    <w:link w:val="Header"/>
    <w:rsid w:val="00286F69"/>
    <w:rPr>
      <w:sz w:val="24"/>
      <w:szCs w:val="24"/>
    </w:rPr>
  </w:style>
  <w:style w:type="character" w:customStyle="1" w:styleId="apple-style-span">
    <w:name w:val="apple-style-span"/>
    <w:basedOn w:val="DefaultParagraphFont"/>
    <w:rsid w:val="00A3711A"/>
  </w:style>
  <w:style w:type="character" w:styleId="PlaceholderText">
    <w:name w:val="Placeholder Text"/>
    <w:basedOn w:val="DefaultParagraphFont"/>
    <w:uiPriority w:val="99"/>
    <w:semiHidden/>
    <w:rsid w:val="00E459DF"/>
    <w:rPr>
      <w:color w:val="808080"/>
    </w:rPr>
  </w:style>
  <w:style w:type="character" w:customStyle="1" w:styleId="ListLabel1">
    <w:name w:val="ListLabel 1"/>
    <w:rsid w:val="009472A9"/>
    <w:rPr>
      <w:color w:val="00000A"/>
    </w:rPr>
  </w:style>
  <w:style w:type="character" w:customStyle="1" w:styleId="ListLabel2">
    <w:name w:val="ListLabel 2"/>
    <w:rsid w:val="009472A9"/>
    <w:rPr>
      <w:rFonts w:cs="Times New Roman"/>
    </w:rPr>
  </w:style>
  <w:style w:type="character" w:customStyle="1" w:styleId="ListLabel3">
    <w:name w:val="ListLabel 3"/>
    <w:rsid w:val="009472A9"/>
    <w:rPr>
      <w:rFonts w:eastAsia="Times New Roman"/>
    </w:rPr>
  </w:style>
  <w:style w:type="paragraph" w:customStyle="1" w:styleId="Heading">
    <w:name w:val="Heading"/>
    <w:basedOn w:val="Normal"/>
    <w:next w:val="TextBody"/>
    <w:rsid w:val="009472A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55BB0"/>
    <w:pPr>
      <w:spacing w:line="288" w:lineRule="auto"/>
    </w:pPr>
    <w:rPr>
      <w:b/>
      <w:bCs/>
    </w:rPr>
  </w:style>
  <w:style w:type="paragraph" w:styleId="List">
    <w:name w:val="List"/>
    <w:basedOn w:val="TextBody"/>
    <w:rsid w:val="009472A9"/>
    <w:rPr>
      <w:rFonts w:cs="FreeSans"/>
    </w:rPr>
  </w:style>
  <w:style w:type="paragraph" w:styleId="Caption">
    <w:name w:val="caption"/>
    <w:basedOn w:val="Normal"/>
    <w:rsid w:val="009472A9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9472A9"/>
    <w:pPr>
      <w:suppressLineNumbers/>
    </w:pPr>
    <w:rPr>
      <w:rFonts w:cs="FreeSans"/>
    </w:rPr>
  </w:style>
  <w:style w:type="paragraph" w:styleId="BlockText">
    <w:name w:val="Block Text"/>
    <w:basedOn w:val="Normal"/>
    <w:rsid w:val="00C55BB0"/>
    <w:pPr>
      <w:ind w:left="360" w:right="36" w:firstLine="360"/>
      <w:jc w:val="both"/>
    </w:pPr>
  </w:style>
  <w:style w:type="paragraph" w:styleId="Title">
    <w:name w:val="Title"/>
    <w:basedOn w:val="Normal"/>
    <w:qFormat/>
    <w:rsid w:val="00C55BB0"/>
    <w:pPr>
      <w:tabs>
        <w:tab w:val="center" w:pos="4702"/>
        <w:tab w:val="right" w:pos="9404"/>
      </w:tabs>
      <w:ind w:left="720"/>
      <w:jc w:val="center"/>
    </w:pPr>
    <w:rPr>
      <w:rFonts w:ascii="Bookman" w:hAnsi="Bookman" w:cs="Arial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rsid w:val="00C55B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BB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56D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F7D"/>
    <w:pPr>
      <w:spacing w:after="160" w:line="256" w:lineRule="auto"/>
      <w:ind w:left="720"/>
      <w:contextualSpacing/>
    </w:pPr>
    <w:rPr>
      <w:rFonts w:ascii="Calibri" w:eastAsia="Calibri" w:hAnsi="Calibri" w:cs="Gautami"/>
      <w:sz w:val="22"/>
      <w:szCs w:val="22"/>
      <w:lang w:val="en-SG"/>
    </w:rPr>
  </w:style>
  <w:style w:type="table" w:styleId="TableGrid">
    <w:name w:val="Table Grid"/>
    <w:basedOn w:val="TableNormal"/>
    <w:uiPriority w:val="59"/>
    <w:rsid w:val="00453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13E57"/>
  </w:style>
  <w:style w:type="character" w:customStyle="1" w:styleId="tgc">
    <w:name w:val="_tgc"/>
    <w:basedOn w:val="DefaultParagraphFont"/>
    <w:rsid w:val="00307DAD"/>
  </w:style>
  <w:style w:type="paragraph" w:styleId="NormalWeb">
    <w:name w:val="Normal (Web)"/>
    <w:basedOn w:val="Normal"/>
    <w:uiPriority w:val="99"/>
    <w:unhideWhenUsed/>
    <w:rsid w:val="003D7998"/>
    <w:pPr>
      <w:suppressAutoHyphens w:val="0"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83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226"/>
    <w:rPr>
      <w:rFonts w:ascii="Courier New" w:hAnsi="Courier New" w:cs="Courier New"/>
    </w:rPr>
  </w:style>
  <w:style w:type="character" w:customStyle="1" w:styleId="co2">
    <w:name w:val="co2"/>
    <w:basedOn w:val="DefaultParagraphFont"/>
    <w:rsid w:val="00A83226"/>
  </w:style>
  <w:style w:type="character" w:customStyle="1" w:styleId="kw4">
    <w:name w:val="kw4"/>
    <w:basedOn w:val="DefaultParagraphFont"/>
    <w:rsid w:val="00A83226"/>
  </w:style>
  <w:style w:type="character" w:customStyle="1" w:styleId="br0">
    <w:name w:val="br0"/>
    <w:basedOn w:val="DefaultParagraphFont"/>
    <w:rsid w:val="00A83226"/>
  </w:style>
  <w:style w:type="character" w:customStyle="1" w:styleId="sy0">
    <w:name w:val="sy0"/>
    <w:basedOn w:val="DefaultParagraphFont"/>
    <w:rsid w:val="00A83226"/>
  </w:style>
  <w:style w:type="character" w:customStyle="1" w:styleId="nu0">
    <w:name w:val="nu0"/>
    <w:basedOn w:val="DefaultParagraphFont"/>
    <w:rsid w:val="00A83226"/>
  </w:style>
  <w:style w:type="character" w:customStyle="1" w:styleId="kw3">
    <w:name w:val="kw3"/>
    <w:basedOn w:val="DefaultParagraphFont"/>
    <w:rsid w:val="00A83226"/>
  </w:style>
  <w:style w:type="character" w:customStyle="1" w:styleId="st0">
    <w:name w:val="st0"/>
    <w:basedOn w:val="DefaultParagraphFont"/>
    <w:rsid w:val="00A83226"/>
  </w:style>
  <w:style w:type="character" w:customStyle="1" w:styleId="es1">
    <w:name w:val="es1"/>
    <w:basedOn w:val="DefaultParagraphFont"/>
    <w:rsid w:val="00A83226"/>
  </w:style>
  <w:style w:type="character" w:customStyle="1" w:styleId="kw1">
    <w:name w:val="kw1"/>
    <w:basedOn w:val="DefaultParagraphFont"/>
    <w:rsid w:val="00A83226"/>
  </w:style>
  <w:style w:type="character" w:customStyle="1" w:styleId="me1">
    <w:name w:val="me1"/>
    <w:basedOn w:val="DefaultParagraphFont"/>
    <w:rsid w:val="00A83226"/>
  </w:style>
  <w:style w:type="paragraph" w:styleId="BodyText">
    <w:name w:val="Body Text"/>
    <w:basedOn w:val="Normal"/>
    <w:link w:val="BodyTextChar"/>
    <w:unhideWhenUsed/>
    <w:rsid w:val="005B32B6"/>
    <w:pPr>
      <w:suppressAutoHyphens w:val="0"/>
      <w:spacing w:after="140" w:line="288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B32B6"/>
    <w:rPr>
      <w:rFonts w:asciiTheme="minorHAnsi" w:eastAsiaTheme="minorHAnsi" w:hAnsiTheme="minorHAnsi" w:cstheme="minorBidi"/>
      <w:sz w:val="22"/>
      <w:szCs w:val="22"/>
    </w:rPr>
  </w:style>
  <w:style w:type="paragraph" w:styleId="Subtitle">
    <w:name w:val="Subtitle"/>
    <w:basedOn w:val="Normal"/>
    <w:link w:val="SubtitleChar"/>
    <w:qFormat/>
    <w:rsid w:val="00075351"/>
    <w:pPr>
      <w:suppressAutoHyphens w:val="0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075351"/>
    <w:rPr>
      <w:b/>
      <w:bCs/>
      <w:sz w:val="24"/>
      <w:szCs w:val="24"/>
    </w:rPr>
  </w:style>
  <w:style w:type="paragraph" w:customStyle="1" w:styleId="Default">
    <w:name w:val="Default"/>
    <w:rsid w:val="00125646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rsid w:val="007B2DB6"/>
    <w:pPr>
      <w:suppressAutoHyphens w:val="0"/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B2DB6"/>
    <w:rPr>
      <w:sz w:val="24"/>
      <w:szCs w:val="24"/>
    </w:rPr>
  </w:style>
  <w:style w:type="paragraph" w:styleId="NoSpacing">
    <w:name w:val="No Spacing"/>
    <w:uiPriority w:val="1"/>
    <w:qFormat/>
    <w:rsid w:val="00C90DAD"/>
    <w:rPr>
      <w:rFonts w:asciiTheme="minorHAnsi" w:eastAsiaTheme="minorEastAsia" w:hAnsiTheme="minorHAnsi" w:cstheme="minorBidi"/>
      <w:sz w:val="22"/>
      <w:szCs w:val="22"/>
    </w:rPr>
  </w:style>
  <w:style w:type="character" w:customStyle="1" w:styleId="mathsymbol">
    <w:name w:val="mathsymbol"/>
    <w:rsid w:val="00254BF4"/>
  </w:style>
  <w:style w:type="character" w:styleId="Emphasis">
    <w:name w:val="Emphasis"/>
    <w:uiPriority w:val="20"/>
    <w:qFormat/>
    <w:rsid w:val="00254BF4"/>
    <w:rPr>
      <w:i/>
      <w:iCs/>
    </w:rPr>
  </w:style>
  <w:style w:type="character" w:customStyle="1" w:styleId="style133">
    <w:name w:val="style133"/>
    <w:rsid w:val="00254BF4"/>
  </w:style>
  <w:style w:type="character" w:customStyle="1" w:styleId="WW8Num3z0">
    <w:name w:val="WW8Num3z0"/>
    <w:rsid w:val="00624B7F"/>
    <w:rPr>
      <w:rFonts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DCC31-0061-46F3-BE48-86B08606A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VIGNAN  UNIVERSITY :: VADLAMUDI</vt:lpstr>
    </vt:vector>
  </TitlesOfParts>
  <Company>Arkansas State University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VIGNAN  UNIVERSITY :: VADLAMUDI</dc:title>
  <dc:creator>Vignan</dc:creator>
  <cp:lastModifiedBy>ADMIN</cp:lastModifiedBy>
  <cp:revision>29</cp:revision>
  <cp:lastPrinted>2018-12-05T02:09:00Z</cp:lastPrinted>
  <dcterms:created xsi:type="dcterms:W3CDTF">2255-07-12T22:22:00Z</dcterms:created>
  <dcterms:modified xsi:type="dcterms:W3CDTF">2018-12-05T02:09:00Z</dcterms:modified>
  <dc:language>en-IN</dc:language>
</cp:coreProperties>
</file>